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C84" w:rsidRDefault="009E0C84" w:rsidP="009E0C84">
      <w:pPr>
        <w:pStyle w:val="Heading1"/>
      </w:pPr>
      <w:r>
        <w:t>Java</w:t>
      </w:r>
    </w:p>
    <w:p w:rsidR="009E0C84" w:rsidRPr="009E0C84" w:rsidRDefault="009E0C84" w:rsidP="009E0C84">
      <w:pPr>
        <w:pStyle w:val="Heading3"/>
      </w:pPr>
      <w:r>
        <w:t>Scanner</w:t>
      </w:r>
    </w:p>
    <w:p w:rsidR="009E0C84" w:rsidRPr="009C7DD4" w:rsidRDefault="00335F53" w:rsidP="009C7DD4">
      <w:pPr>
        <w:pStyle w:val="ListParagraph"/>
        <w:numPr>
          <w:ilvl w:val="0"/>
          <w:numId w:val="8"/>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Initialize</w:t>
      </w:r>
      <w:r w:rsidR="00563C1F" w:rsidRPr="009C7DD4">
        <w:rPr>
          <w:rFonts w:ascii="Courier" w:hAnsi="Courier" w:cs="Helvetica Neue"/>
          <w:b/>
          <w:color w:val="000000"/>
          <w:sz w:val="22"/>
          <w:szCs w:val="22"/>
        </w:rPr>
        <w:t xml:space="preserve"> a scanner:</w:t>
      </w:r>
      <w:r w:rsidR="00563C1F" w:rsidRPr="009C7DD4">
        <w:rPr>
          <w:rFonts w:ascii="Courier" w:hAnsi="Courier" w:cs="Helvetica Neue"/>
          <w:color w:val="000000"/>
          <w:sz w:val="22"/>
          <w:szCs w:val="22"/>
        </w:rPr>
        <w:t xml:space="preserve"> </w:t>
      </w:r>
      <w:r w:rsidR="009E0C84" w:rsidRPr="009C7DD4">
        <w:rPr>
          <w:rFonts w:ascii="Courier" w:hAnsi="Courier" w:cs="Helvetica Neue"/>
          <w:color w:val="000000"/>
          <w:sz w:val="22"/>
          <w:szCs w:val="22"/>
        </w:rPr>
        <w:t>Scanner in = new Scanner(System.in);</w:t>
      </w:r>
    </w:p>
    <w:p w:rsidR="009E0C84" w:rsidRPr="009C7DD4" w:rsidRDefault="009E0C84" w:rsidP="009C7DD4">
      <w:pPr>
        <w:pStyle w:val="ListParagraph"/>
        <w:numPr>
          <w:ilvl w:val="0"/>
          <w:numId w:val="8"/>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For Integers:</w:t>
      </w:r>
      <w:r w:rsidRPr="009C7DD4">
        <w:rPr>
          <w:rFonts w:ascii="Courier" w:hAnsi="Courier" w:cs="Helvetica Neue"/>
          <w:color w:val="000000"/>
          <w:sz w:val="22"/>
          <w:szCs w:val="22"/>
        </w:rPr>
        <w:t xml:space="preserve"> in.nextInt();</w:t>
      </w:r>
    </w:p>
    <w:p w:rsidR="00C6236D" w:rsidRPr="009C7DD4" w:rsidRDefault="009E0C84" w:rsidP="009C7DD4">
      <w:pPr>
        <w:pStyle w:val="ListParagraph"/>
        <w:numPr>
          <w:ilvl w:val="0"/>
          <w:numId w:val="8"/>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For String:</w:t>
      </w:r>
      <w:r w:rsidRPr="009C7DD4">
        <w:rPr>
          <w:rFonts w:ascii="Courier" w:hAnsi="Courier" w:cs="Helvetica Neue"/>
          <w:color w:val="000000"/>
          <w:sz w:val="22"/>
          <w:szCs w:val="22"/>
        </w:rPr>
        <w:t xml:space="preserve"> in.next();</w:t>
      </w:r>
    </w:p>
    <w:p w:rsidR="00563C1F" w:rsidRDefault="00563C1F" w:rsidP="009C7DD4">
      <w:pPr>
        <w:pStyle w:val="ListParagraph"/>
        <w:numPr>
          <w:ilvl w:val="0"/>
          <w:numId w:val="8"/>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Close scanner:</w:t>
      </w:r>
      <w:r w:rsidRPr="009C7DD4">
        <w:rPr>
          <w:rFonts w:ascii="Courier" w:hAnsi="Courier" w:cs="Helvetica Neue"/>
          <w:color w:val="000000"/>
          <w:sz w:val="22"/>
          <w:szCs w:val="22"/>
        </w:rPr>
        <w:t xml:space="preserve"> in.close();</w:t>
      </w:r>
    </w:p>
    <w:p w:rsidR="009731A4" w:rsidRPr="009E0C84" w:rsidRDefault="009731A4" w:rsidP="009731A4">
      <w:pPr>
        <w:pStyle w:val="Heading3"/>
      </w:pPr>
      <w:r>
        <w:t>String</w:t>
      </w:r>
    </w:p>
    <w:p w:rsidR="009731A4" w:rsidRDefault="009731A4" w:rsidP="009731A4">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Initializing new string:</w:t>
      </w:r>
      <w:r w:rsidRPr="009C7DD4">
        <w:rPr>
          <w:rFonts w:ascii="Courier" w:hAnsi="Courier" w:cs="Helvetica Neue"/>
          <w:color w:val="000000"/>
          <w:sz w:val="22"/>
          <w:szCs w:val="22"/>
        </w:rPr>
        <w:t xml:space="preserve"> String </w:t>
      </w:r>
      <w:r w:rsidR="009E78DA">
        <w:rPr>
          <w:rFonts w:ascii="Courier" w:hAnsi="Courier" w:cs="Helvetica Neue"/>
          <w:color w:val="000000"/>
          <w:sz w:val="22"/>
          <w:szCs w:val="22"/>
        </w:rPr>
        <w:t>StringName</w:t>
      </w:r>
      <w:r w:rsidRPr="009C7DD4">
        <w:rPr>
          <w:rFonts w:ascii="Courier" w:hAnsi="Courier" w:cs="Helvetica Neue"/>
          <w:color w:val="000000"/>
          <w:sz w:val="22"/>
          <w:szCs w:val="22"/>
        </w:rPr>
        <w:t xml:space="preserve"> = new String(“”);</w:t>
      </w:r>
    </w:p>
    <w:p w:rsidR="00CF6E56" w:rsidRDefault="00CF6E56" w:rsidP="00CF6E56">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sidRPr="005156AB">
        <w:rPr>
          <w:rFonts w:ascii="Courier" w:hAnsi="Courier" w:cs="Helvetica Neue"/>
          <w:b/>
          <w:color w:val="000000"/>
          <w:sz w:val="22"/>
          <w:szCs w:val="22"/>
        </w:rPr>
        <w:t>Length of String:</w:t>
      </w:r>
      <w:r>
        <w:rPr>
          <w:rFonts w:ascii="Courier" w:hAnsi="Courier" w:cs="Helvetica Neue"/>
          <w:color w:val="000000"/>
          <w:sz w:val="22"/>
          <w:szCs w:val="22"/>
        </w:rPr>
        <w:t xml:space="preserve"> </w:t>
      </w:r>
      <w:r w:rsidR="009E78DA">
        <w:rPr>
          <w:rFonts w:ascii="Courier" w:hAnsi="Courier" w:cs="Helvetica Neue"/>
          <w:color w:val="000000"/>
          <w:sz w:val="22"/>
          <w:szCs w:val="22"/>
        </w:rPr>
        <w:t>StringName</w:t>
      </w:r>
      <w:r w:rsidRPr="009A01FA">
        <w:rPr>
          <w:rFonts w:ascii="Courier" w:hAnsi="Courier" w:cs="Helvetica Neue"/>
          <w:color w:val="000000"/>
          <w:sz w:val="22"/>
          <w:szCs w:val="22"/>
        </w:rPr>
        <w:t>.length()</w:t>
      </w:r>
      <w:r>
        <w:rPr>
          <w:rFonts w:ascii="Courier" w:hAnsi="Courier" w:cs="Helvetica Neue"/>
          <w:color w:val="000000"/>
          <w:sz w:val="22"/>
          <w:szCs w:val="22"/>
        </w:rPr>
        <w:t>;</w:t>
      </w:r>
    </w:p>
    <w:p w:rsidR="00CF6E56" w:rsidRDefault="00CF6E56" w:rsidP="00CF6E56">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Character at Position in </w:t>
      </w:r>
      <w:r w:rsidRPr="005156AB">
        <w:rPr>
          <w:rFonts w:ascii="Courier" w:hAnsi="Courier" w:cs="Helvetica Neue"/>
          <w:b/>
          <w:color w:val="000000"/>
          <w:sz w:val="22"/>
          <w:szCs w:val="22"/>
        </w:rPr>
        <w:t>String:</w:t>
      </w:r>
      <w:r>
        <w:rPr>
          <w:rFonts w:ascii="Courier" w:hAnsi="Courier" w:cs="Helvetica Neue"/>
          <w:color w:val="000000"/>
          <w:sz w:val="22"/>
          <w:szCs w:val="22"/>
        </w:rPr>
        <w:t xml:space="preserve"> </w:t>
      </w:r>
      <w:r w:rsidR="009E78DA">
        <w:rPr>
          <w:rFonts w:ascii="Courier" w:hAnsi="Courier" w:cs="Helvetica Neue"/>
          <w:color w:val="000000"/>
          <w:sz w:val="22"/>
          <w:szCs w:val="22"/>
        </w:rPr>
        <w:t>StringName</w:t>
      </w:r>
      <w:r w:rsidRPr="009A01FA">
        <w:rPr>
          <w:rFonts w:ascii="Courier" w:hAnsi="Courier" w:cs="Helvetica Neue"/>
          <w:color w:val="000000"/>
          <w:sz w:val="22"/>
          <w:szCs w:val="22"/>
        </w:rPr>
        <w:t>.</w:t>
      </w:r>
      <w:r>
        <w:rPr>
          <w:rFonts w:ascii="Courier" w:hAnsi="Courier" w:cs="Helvetica Neue"/>
          <w:color w:val="000000"/>
          <w:sz w:val="22"/>
          <w:szCs w:val="22"/>
        </w:rPr>
        <w:t>charAt</w:t>
      </w:r>
      <w:r w:rsidRPr="009A01FA">
        <w:rPr>
          <w:rFonts w:ascii="Courier" w:hAnsi="Courier" w:cs="Helvetica Neue"/>
          <w:color w:val="000000"/>
          <w:sz w:val="22"/>
          <w:szCs w:val="22"/>
        </w:rPr>
        <w:t>()</w:t>
      </w:r>
      <w:r>
        <w:rPr>
          <w:rFonts w:ascii="Courier" w:hAnsi="Courier" w:cs="Helvetica Neue"/>
          <w:color w:val="000000"/>
          <w:sz w:val="22"/>
          <w:szCs w:val="22"/>
        </w:rPr>
        <w:t>;</w:t>
      </w:r>
    </w:p>
    <w:p w:rsidR="00FB14CD" w:rsidRDefault="00FB14CD" w:rsidP="00CF6E56">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Delete a char:</w:t>
      </w:r>
      <w:r>
        <w:rPr>
          <w:rFonts w:ascii="Courier" w:hAnsi="Courier" w:cs="Helvetica Neue"/>
          <w:color w:val="000000"/>
          <w:sz w:val="22"/>
          <w:szCs w:val="22"/>
        </w:rPr>
        <w:t xml:space="preserve"> StringName.</w:t>
      </w:r>
      <w:r w:rsidR="003C77A0">
        <w:rPr>
          <w:rFonts w:ascii="Courier" w:hAnsi="Courier" w:cs="Helvetica Neue"/>
          <w:color w:val="000000"/>
          <w:sz w:val="22"/>
          <w:szCs w:val="22"/>
        </w:rPr>
        <w:t>replace(“o”,)</w:t>
      </w:r>
    </w:p>
    <w:p w:rsidR="00CF6E56" w:rsidRDefault="00CF6E56"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Find the </w:t>
      </w:r>
      <w:r w:rsidR="00DB678A">
        <w:rPr>
          <w:rFonts w:ascii="Courier" w:hAnsi="Courier" w:cs="Helvetica Neue"/>
          <w:b/>
          <w:color w:val="000000"/>
          <w:sz w:val="22"/>
          <w:szCs w:val="22"/>
        </w:rPr>
        <w:t>I</w:t>
      </w:r>
      <w:r w:rsidRPr="009C7DD4">
        <w:rPr>
          <w:rFonts w:ascii="Courier" w:hAnsi="Courier" w:cs="Helvetica Neue"/>
          <w:b/>
          <w:color w:val="000000"/>
          <w:sz w:val="22"/>
          <w:szCs w:val="22"/>
        </w:rPr>
        <w:t>ndex of character in String:</w:t>
      </w:r>
      <w:r w:rsidRPr="009C7DD4">
        <w:rPr>
          <w:rFonts w:ascii="Courier" w:hAnsi="Courier" w:cs="Helvetica Neue"/>
          <w:color w:val="000000"/>
          <w:sz w:val="22"/>
          <w:szCs w:val="22"/>
        </w:rPr>
        <w:t xml:space="preserve"> </w:t>
      </w:r>
      <w:r w:rsidR="009E78DA">
        <w:rPr>
          <w:rFonts w:ascii="Courier" w:hAnsi="Courier" w:cs="Helvetica Neue"/>
          <w:color w:val="000000"/>
          <w:sz w:val="22"/>
          <w:szCs w:val="22"/>
        </w:rPr>
        <w:t>StringName</w:t>
      </w:r>
      <w:r w:rsidRPr="009C7DD4">
        <w:rPr>
          <w:rFonts w:ascii="Courier" w:hAnsi="Courier" w:cs="Helvetica Neue"/>
          <w:color w:val="000000"/>
          <w:sz w:val="22"/>
          <w:szCs w:val="22"/>
        </w:rPr>
        <w:t>.indexof(“T”);</w:t>
      </w:r>
    </w:p>
    <w:p w:rsidR="00CF6E56" w:rsidRDefault="00CF6E56"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E22235">
        <w:rPr>
          <w:rFonts w:ascii="Courier" w:hAnsi="Courier" w:cs="Helvetica Neue"/>
          <w:b/>
          <w:color w:val="000000"/>
          <w:sz w:val="22"/>
          <w:szCs w:val="22"/>
        </w:rPr>
        <w:t>String Slicing</w:t>
      </w:r>
      <w:r>
        <w:rPr>
          <w:rFonts w:ascii="Courier" w:hAnsi="Courier" w:cs="Helvetica Neue"/>
          <w:b/>
          <w:color w:val="000000"/>
          <w:sz w:val="22"/>
          <w:szCs w:val="22"/>
        </w:rPr>
        <w:t xml:space="preserve"> from startIndex</w:t>
      </w:r>
      <w:r w:rsidRPr="00E22235">
        <w:rPr>
          <w:rFonts w:ascii="Courier" w:hAnsi="Courier" w:cs="Helvetica Neue"/>
          <w:b/>
          <w:color w:val="000000"/>
          <w:sz w:val="22"/>
          <w:szCs w:val="22"/>
        </w:rPr>
        <w:t>:</w:t>
      </w:r>
      <w:r>
        <w:rPr>
          <w:rFonts w:ascii="Courier" w:hAnsi="Courier" w:cs="Helvetica Neue"/>
          <w:color w:val="000000"/>
          <w:sz w:val="22"/>
          <w:szCs w:val="22"/>
        </w:rPr>
        <w:t xml:space="preserve"> </w:t>
      </w:r>
      <w:r w:rsidR="009E78DA">
        <w:rPr>
          <w:rFonts w:ascii="Courier" w:hAnsi="Courier" w:cs="Helvetica Neue"/>
          <w:color w:val="000000"/>
          <w:sz w:val="22"/>
          <w:szCs w:val="22"/>
        </w:rPr>
        <w:t>StringName</w:t>
      </w:r>
      <w:r>
        <w:rPr>
          <w:rFonts w:ascii="Courier" w:hAnsi="Courier" w:cs="Helvetica Neue"/>
          <w:color w:val="000000"/>
          <w:sz w:val="22"/>
          <w:szCs w:val="22"/>
        </w:rPr>
        <w:t>.substring(3</w:t>
      </w:r>
      <w:r w:rsidRPr="001A2A05">
        <w:rPr>
          <w:rFonts w:ascii="Courier" w:hAnsi="Courier" w:cs="Helvetica Neue"/>
          <w:color w:val="000000"/>
          <w:sz w:val="22"/>
          <w:szCs w:val="22"/>
        </w:rPr>
        <w:t>);</w:t>
      </w:r>
    </w:p>
    <w:p w:rsidR="00F47EB6" w:rsidRPr="00F47EB6" w:rsidRDefault="00F47EB6" w:rsidP="00F47EB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F47EB6">
        <w:rPr>
          <w:rFonts w:ascii="Courier" w:hAnsi="Courier" w:cs="Helvetica Neue"/>
          <w:b/>
          <w:color w:val="000000"/>
          <w:sz w:val="22"/>
          <w:szCs w:val="22"/>
        </w:rPr>
        <w:t>Convert String to charArray:</w:t>
      </w:r>
      <w:r w:rsidRPr="00F47EB6">
        <w:rPr>
          <w:rFonts w:ascii="Courier" w:hAnsi="Courier" w:cs="Helvetica Neue"/>
          <w:color w:val="000000"/>
          <w:sz w:val="22"/>
          <w:szCs w:val="22"/>
        </w:rPr>
        <w:t xml:space="preserve"> </w:t>
      </w:r>
      <w:r>
        <w:rPr>
          <w:rFonts w:ascii="Courier" w:hAnsi="Courier" w:cs="Helvetica Neue"/>
          <w:color w:val="000000"/>
          <w:sz w:val="22"/>
          <w:szCs w:val="22"/>
        </w:rPr>
        <w:t>StringName1</w:t>
      </w:r>
      <w:r w:rsidRPr="00BC42E0">
        <w:rPr>
          <w:rFonts w:ascii="Courier" w:hAnsi="Courier" w:cs="Helvetica Neue"/>
          <w:color w:val="000000"/>
          <w:sz w:val="22"/>
          <w:szCs w:val="22"/>
        </w:rPr>
        <w:t>.toCharArray();</w:t>
      </w:r>
    </w:p>
    <w:p w:rsidR="00F47EB6" w:rsidRPr="00F47EB6" w:rsidRDefault="00F47EB6" w:rsidP="00CF6E56">
      <w:pPr>
        <w:pStyle w:val="ListParagraph"/>
        <w:numPr>
          <w:ilvl w:val="0"/>
          <w:numId w:val="14"/>
        </w:numPr>
        <w:tabs>
          <w:tab w:val="left" w:pos="180"/>
          <w:tab w:val="left" w:pos="36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Convert charArray to String</w:t>
      </w:r>
      <w:r w:rsidRPr="00F47EB6">
        <w:rPr>
          <w:rFonts w:ascii="Courier" w:hAnsi="Courier" w:cs="Helvetica Neue"/>
          <w:color w:val="000000"/>
          <w:sz w:val="22"/>
          <w:szCs w:val="22"/>
        </w:rPr>
        <w:t>: String.valueOf(temp);</w:t>
      </w:r>
    </w:p>
    <w:p w:rsidR="00CF6E56" w:rsidRDefault="00CF6E56"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E22235">
        <w:rPr>
          <w:rFonts w:ascii="Courier" w:hAnsi="Courier" w:cs="Helvetica Neue"/>
          <w:b/>
          <w:color w:val="000000"/>
          <w:sz w:val="22"/>
          <w:szCs w:val="22"/>
        </w:rPr>
        <w:t>String Slicing</w:t>
      </w:r>
      <w:r>
        <w:rPr>
          <w:rFonts w:ascii="Courier" w:hAnsi="Courier" w:cs="Helvetica Neue"/>
          <w:b/>
          <w:color w:val="000000"/>
          <w:sz w:val="22"/>
          <w:szCs w:val="22"/>
        </w:rPr>
        <w:t xml:space="preserve"> from startIndex to endIndex</w:t>
      </w:r>
      <w:r w:rsidRPr="00E22235">
        <w:rPr>
          <w:rFonts w:ascii="Courier" w:hAnsi="Courier" w:cs="Helvetica Neue"/>
          <w:b/>
          <w:color w:val="000000"/>
          <w:sz w:val="22"/>
          <w:szCs w:val="22"/>
        </w:rPr>
        <w:t>:</w:t>
      </w:r>
      <w:r>
        <w:rPr>
          <w:rFonts w:ascii="Courier" w:hAnsi="Courier" w:cs="Helvetica Neue"/>
          <w:color w:val="000000"/>
          <w:sz w:val="22"/>
          <w:szCs w:val="22"/>
        </w:rPr>
        <w:t xml:space="preserve"> </w:t>
      </w:r>
      <w:r w:rsidR="009E78DA">
        <w:rPr>
          <w:rFonts w:ascii="Courier" w:hAnsi="Courier" w:cs="Helvetica Neue"/>
          <w:color w:val="000000"/>
          <w:sz w:val="22"/>
          <w:szCs w:val="22"/>
        </w:rPr>
        <w:t>StringName</w:t>
      </w:r>
      <w:r>
        <w:rPr>
          <w:rFonts w:ascii="Courier" w:hAnsi="Courier" w:cs="Helvetica Neue"/>
          <w:color w:val="000000"/>
          <w:sz w:val="22"/>
          <w:szCs w:val="22"/>
        </w:rPr>
        <w:t>.substring(3,5</w:t>
      </w:r>
      <w:r w:rsidRPr="001A2A05">
        <w:rPr>
          <w:rFonts w:ascii="Courier" w:hAnsi="Courier" w:cs="Helvetica Neue"/>
          <w:color w:val="000000"/>
          <w:sz w:val="22"/>
          <w:szCs w:val="22"/>
        </w:rPr>
        <w:t>)</w:t>
      </w:r>
      <w:r w:rsidR="00C10180">
        <w:rPr>
          <w:rFonts w:ascii="Courier" w:hAnsi="Courier" w:cs="Helvetica Neue"/>
          <w:color w:val="000000"/>
          <w:sz w:val="22"/>
          <w:szCs w:val="22"/>
        </w:rPr>
        <w:t xml:space="preserve"> // It does not include whatever is there at index 5</w:t>
      </w:r>
      <w:r w:rsidRPr="001A2A05">
        <w:rPr>
          <w:rFonts w:ascii="Courier" w:hAnsi="Courier" w:cs="Helvetica Neue"/>
          <w:color w:val="000000"/>
          <w:sz w:val="22"/>
          <w:szCs w:val="22"/>
        </w:rPr>
        <w:t>;</w:t>
      </w:r>
    </w:p>
    <w:p w:rsid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Check if two strings are same:</w:t>
      </w:r>
      <w:r w:rsidRPr="009C7DD4">
        <w:rPr>
          <w:rFonts w:ascii="Courier" w:hAnsi="Courier" w:cs="Helvetica Neue"/>
          <w:color w:val="000000"/>
          <w:sz w:val="22"/>
          <w:szCs w:val="22"/>
        </w:rPr>
        <w:t xml:space="preserve"> </w:t>
      </w:r>
      <w:r w:rsidR="00BC42E0">
        <w:rPr>
          <w:rFonts w:ascii="Courier" w:hAnsi="Courier" w:cs="Helvetica Neue"/>
          <w:color w:val="000000"/>
          <w:sz w:val="22"/>
          <w:szCs w:val="22"/>
        </w:rPr>
        <w:t>StringName1</w:t>
      </w:r>
      <w:r w:rsidRPr="009C7DD4">
        <w:rPr>
          <w:rFonts w:ascii="Courier" w:hAnsi="Courier" w:cs="Helvetica Neue"/>
          <w:color w:val="000000"/>
          <w:sz w:val="22"/>
          <w:szCs w:val="22"/>
        </w:rPr>
        <w:t>.equals(</w:t>
      </w:r>
      <w:r w:rsidR="00BC42E0">
        <w:rPr>
          <w:rFonts w:ascii="Courier" w:hAnsi="Courier" w:cs="Helvetica Neue"/>
          <w:color w:val="000000"/>
          <w:sz w:val="22"/>
          <w:szCs w:val="22"/>
        </w:rPr>
        <w:t>StringName2</w:t>
      </w:r>
      <w:r w:rsidRPr="009C7DD4">
        <w:rPr>
          <w:rFonts w:ascii="Courier" w:hAnsi="Courier" w:cs="Helvetica Neue"/>
          <w:color w:val="000000"/>
          <w:sz w:val="22"/>
          <w:szCs w:val="22"/>
        </w:rPr>
        <w:t>);</w:t>
      </w:r>
    </w:p>
    <w:p w:rsidR="00F5066D" w:rsidRPr="00E52A97"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Check if Character is</w:t>
      </w:r>
      <w:r w:rsidRPr="00E52A97">
        <w:rPr>
          <w:rFonts w:ascii="Courier" w:hAnsi="Courier" w:cs="Helvetica Neue"/>
          <w:b/>
          <w:color w:val="000000"/>
          <w:sz w:val="22"/>
          <w:szCs w:val="22"/>
        </w:rPr>
        <w:t xml:space="preserve"> uppercase:</w:t>
      </w:r>
      <w:r w:rsidRPr="00E52A97">
        <w:rPr>
          <w:rFonts w:ascii="Courier" w:hAnsi="Courier" w:cs="Helvetica Neue"/>
          <w:color w:val="000000"/>
          <w:sz w:val="22"/>
          <w:szCs w:val="22"/>
        </w:rPr>
        <w:t xml:space="preserve"> Character.isUpperCase(char)</w:t>
      </w:r>
      <w:r>
        <w:rPr>
          <w:rFonts w:ascii="Courier" w:hAnsi="Courier" w:cs="Helvetica Neue"/>
          <w:color w:val="000000"/>
          <w:sz w:val="22"/>
          <w:szCs w:val="22"/>
        </w:rPr>
        <w:t>;</w:t>
      </w:r>
    </w:p>
    <w:p w:rsidR="00F5066D" w:rsidRPr="00E52A97"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E52A97">
        <w:rPr>
          <w:rFonts w:ascii="Courier" w:hAnsi="Courier" w:cs="Helvetica Neue"/>
          <w:b/>
          <w:color w:val="000000"/>
          <w:sz w:val="22"/>
          <w:szCs w:val="22"/>
        </w:rPr>
        <w:t xml:space="preserve">Check </w:t>
      </w:r>
      <w:r>
        <w:rPr>
          <w:rFonts w:ascii="Courier" w:hAnsi="Courier" w:cs="Helvetica Neue"/>
          <w:b/>
          <w:color w:val="000000"/>
          <w:sz w:val="22"/>
          <w:szCs w:val="22"/>
        </w:rPr>
        <w:t>if Character is</w:t>
      </w:r>
      <w:r w:rsidRPr="00E52A97">
        <w:rPr>
          <w:rFonts w:ascii="Courier" w:hAnsi="Courier" w:cs="Helvetica Neue"/>
          <w:b/>
          <w:color w:val="000000"/>
          <w:sz w:val="22"/>
          <w:szCs w:val="22"/>
        </w:rPr>
        <w:t xml:space="preserve"> lowercase</w:t>
      </w:r>
      <w:r w:rsidRPr="00E52A97">
        <w:rPr>
          <w:rFonts w:ascii="Courier" w:hAnsi="Courier" w:cs="Helvetica Neue"/>
          <w:color w:val="000000"/>
          <w:sz w:val="22"/>
          <w:szCs w:val="22"/>
        </w:rPr>
        <w:t>: Character.is</w:t>
      </w:r>
      <w:r>
        <w:rPr>
          <w:rFonts w:ascii="Courier" w:hAnsi="Courier" w:cs="Helvetica Neue"/>
          <w:color w:val="000000"/>
          <w:sz w:val="22"/>
          <w:szCs w:val="22"/>
        </w:rPr>
        <w:t>Lower</w:t>
      </w:r>
      <w:r w:rsidRPr="00E52A97">
        <w:rPr>
          <w:rFonts w:ascii="Courier" w:hAnsi="Courier" w:cs="Helvetica Neue"/>
          <w:color w:val="000000"/>
          <w:sz w:val="22"/>
          <w:szCs w:val="22"/>
        </w:rPr>
        <w:t>Case(char)</w:t>
      </w:r>
      <w:r>
        <w:rPr>
          <w:rFonts w:ascii="Courier" w:hAnsi="Courier" w:cs="Helvetica Neue"/>
          <w:color w:val="000000"/>
          <w:sz w:val="22"/>
          <w:szCs w:val="22"/>
        </w:rPr>
        <w:t>;</w:t>
      </w:r>
    </w:p>
    <w:p w:rsid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E52A97">
        <w:rPr>
          <w:rFonts w:ascii="Courier" w:hAnsi="Courier" w:cs="Helvetica Neue"/>
          <w:b/>
          <w:color w:val="000000"/>
          <w:sz w:val="22"/>
          <w:szCs w:val="22"/>
        </w:rPr>
        <w:t xml:space="preserve">Check </w:t>
      </w:r>
      <w:r>
        <w:rPr>
          <w:rFonts w:ascii="Courier" w:hAnsi="Courier" w:cs="Helvetica Neue"/>
          <w:b/>
          <w:color w:val="000000"/>
          <w:sz w:val="22"/>
          <w:szCs w:val="22"/>
        </w:rPr>
        <w:t>if Character is</w:t>
      </w:r>
      <w:r w:rsidRPr="00E52A97">
        <w:rPr>
          <w:rFonts w:ascii="Courier" w:hAnsi="Courier" w:cs="Helvetica Neue"/>
          <w:b/>
          <w:color w:val="000000"/>
          <w:sz w:val="22"/>
          <w:szCs w:val="22"/>
        </w:rPr>
        <w:t xml:space="preserve"> digit:</w:t>
      </w:r>
      <w:r w:rsidRPr="00E52A97">
        <w:rPr>
          <w:rFonts w:ascii="Courier" w:hAnsi="Courier" w:cs="Helvetica Neue"/>
          <w:color w:val="000000"/>
          <w:sz w:val="22"/>
          <w:szCs w:val="22"/>
        </w:rPr>
        <w:t xml:space="preserve"> Character.is</w:t>
      </w:r>
      <w:r>
        <w:rPr>
          <w:rFonts w:ascii="Courier" w:hAnsi="Courier" w:cs="Helvetica Neue"/>
          <w:color w:val="000000"/>
          <w:sz w:val="22"/>
          <w:szCs w:val="22"/>
        </w:rPr>
        <w:t>Digit</w:t>
      </w:r>
      <w:r w:rsidRPr="00E52A97">
        <w:rPr>
          <w:rFonts w:ascii="Courier" w:hAnsi="Courier" w:cs="Helvetica Neue"/>
          <w:color w:val="000000"/>
          <w:sz w:val="22"/>
          <w:szCs w:val="22"/>
        </w:rPr>
        <w:t>(char)</w:t>
      </w:r>
      <w:r>
        <w:rPr>
          <w:rFonts w:ascii="Courier" w:hAnsi="Courier" w:cs="Helvetica Neue"/>
          <w:color w:val="000000"/>
          <w:sz w:val="22"/>
          <w:szCs w:val="22"/>
        </w:rPr>
        <w:t>;</w:t>
      </w:r>
    </w:p>
    <w:p w:rsid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Character to uppercase:</w:t>
      </w:r>
      <w:r>
        <w:rPr>
          <w:rFonts w:ascii="Courier" w:hAnsi="Courier" w:cs="Helvetica Neue"/>
          <w:color w:val="000000"/>
          <w:sz w:val="22"/>
          <w:szCs w:val="22"/>
        </w:rPr>
        <w:t xml:space="preserve"> Character.to</w:t>
      </w:r>
      <w:r w:rsidRPr="00E52A97">
        <w:rPr>
          <w:rFonts w:ascii="Courier" w:hAnsi="Courier" w:cs="Helvetica Neue"/>
          <w:color w:val="000000"/>
          <w:sz w:val="22"/>
          <w:szCs w:val="22"/>
        </w:rPr>
        <w:t>UpperCase(char)</w:t>
      </w:r>
      <w:r>
        <w:rPr>
          <w:rFonts w:ascii="Courier" w:hAnsi="Courier" w:cs="Helvetica Neue"/>
          <w:color w:val="000000"/>
          <w:sz w:val="22"/>
          <w:szCs w:val="22"/>
        </w:rPr>
        <w:t>;</w:t>
      </w:r>
    </w:p>
    <w:p w:rsid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Character to lowercase:</w:t>
      </w:r>
      <w:r>
        <w:rPr>
          <w:rFonts w:ascii="Courier" w:hAnsi="Courier" w:cs="Helvetica Neue"/>
          <w:color w:val="000000"/>
          <w:sz w:val="22"/>
          <w:szCs w:val="22"/>
        </w:rPr>
        <w:t xml:space="preserve"> Character.toLower</w:t>
      </w:r>
      <w:r w:rsidRPr="00E52A97">
        <w:rPr>
          <w:rFonts w:ascii="Courier" w:hAnsi="Courier" w:cs="Helvetica Neue"/>
          <w:color w:val="000000"/>
          <w:sz w:val="22"/>
          <w:szCs w:val="22"/>
        </w:rPr>
        <w:t>Case(char)</w:t>
      </w:r>
      <w:r>
        <w:rPr>
          <w:rFonts w:ascii="Courier" w:hAnsi="Courier" w:cs="Helvetica Neue"/>
          <w:color w:val="000000"/>
          <w:sz w:val="22"/>
          <w:szCs w:val="22"/>
        </w:rPr>
        <w:t>;</w:t>
      </w:r>
    </w:p>
    <w:p w:rsid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Character to uppercase:</w:t>
      </w:r>
      <w:r>
        <w:rPr>
          <w:rFonts w:ascii="Courier" w:hAnsi="Courier" w:cs="Helvetica Neue"/>
          <w:color w:val="000000"/>
          <w:sz w:val="22"/>
          <w:szCs w:val="22"/>
        </w:rPr>
        <w:t xml:space="preserve"> Character.to</w:t>
      </w:r>
      <w:r w:rsidRPr="00E52A97">
        <w:rPr>
          <w:rFonts w:ascii="Courier" w:hAnsi="Courier" w:cs="Helvetica Neue"/>
          <w:color w:val="000000"/>
          <w:sz w:val="22"/>
          <w:szCs w:val="22"/>
        </w:rPr>
        <w:t>UpperCase(char)</w:t>
      </w:r>
      <w:r>
        <w:rPr>
          <w:rFonts w:ascii="Courier" w:hAnsi="Courier" w:cs="Helvetica Neue"/>
          <w:color w:val="000000"/>
          <w:sz w:val="22"/>
          <w:szCs w:val="22"/>
        </w:rPr>
        <w:t>;</w:t>
      </w:r>
    </w:p>
    <w:p w:rsidR="00F5066D" w:rsidRP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9D448D">
        <w:rPr>
          <w:rFonts w:ascii="Courier" w:hAnsi="Courier" w:cs="Helvetica Neue"/>
          <w:b/>
          <w:color w:val="000000"/>
          <w:sz w:val="22"/>
          <w:szCs w:val="22"/>
        </w:rPr>
        <w:t xml:space="preserve">Convert </w:t>
      </w:r>
      <w:r>
        <w:rPr>
          <w:rFonts w:ascii="Courier" w:hAnsi="Courier" w:cs="Helvetica Neue"/>
          <w:b/>
          <w:color w:val="000000"/>
          <w:sz w:val="22"/>
          <w:szCs w:val="22"/>
        </w:rPr>
        <w:t>Character</w:t>
      </w:r>
      <w:r w:rsidRPr="009D448D">
        <w:rPr>
          <w:rFonts w:ascii="Courier" w:hAnsi="Courier" w:cs="Helvetica Neue"/>
          <w:b/>
          <w:color w:val="000000"/>
          <w:sz w:val="22"/>
          <w:szCs w:val="22"/>
        </w:rPr>
        <w:t xml:space="preserve"> to Integer:</w:t>
      </w:r>
      <w:r>
        <w:rPr>
          <w:rFonts w:ascii="Courier" w:hAnsi="Courier" w:cs="Helvetica Neue"/>
          <w:color w:val="000000"/>
          <w:sz w:val="22"/>
          <w:szCs w:val="22"/>
        </w:rPr>
        <w:t xml:space="preserve"> </w:t>
      </w:r>
      <w:r w:rsidRPr="00B7654E">
        <w:rPr>
          <w:rFonts w:ascii="Courier" w:hAnsi="Courier" w:cs="Helvetica Neue"/>
          <w:color w:val="000000"/>
          <w:sz w:val="22"/>
          <w:szCs w:val="22"/>
        </w:rPr>
        <w:t>Character.getNumericValue(</w:t>
      </w:r>
      <w:r>
        <w:rPr>
          <w:rFonts w:ascii="Courier" w:hAnsi="Courier" w:cs="Helvetica Neue"/>
          <w:color w:val="000000"/>
          <w:sz w:val="22"/>
          <w:szCs w:val="22"/>
        </w:rPr>
        <w:t>‘5’);</w:t>
      </w:r>
    </w:p>
    <w:p w:rsidR="00CF6E56" w:rsidRDefault="00CF6E56"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9D448D">
        <w:rPr>
          <w:rFonts w:ascii="Courier" w:hAnsi="Courier" w:cs="Helvetica Neue"/>
          <w:b/>
          <w:color w:val="000000"/>
          <w:sz w:val="22"/>
          <w:szCs w:val="22"/>
        </w:rPr>
        <w:t>Convert String to Integer:</w:t>
      </w:r>
      <w:r>
        <w:rPr>
          <w:rFonts w:ascii="Courier" w:hAnsi="Courier" w:cs="Helvetica Neue"/>
          <w:color w:val="000000"/>
          <w:sz w:val="22"/>
          <w:szCs w:val="22"/>
        </w:rPr>
        <w:t xml:space="preserve"> </w:t>
      </w:r>
      <w:r w:rsidRPr="009D448D">
        <w:rPr>
          <w:rFonts w:ascii="Courier" w:hAnsi="Courier" w:cs="Helvetica Neue"/>
          <w:color w:val="000000"/>
          <w:sz w:val="22"/>
          <w:szCs w:val="22"/>
        </w:rPr>
        <w:t>Integer.parseInt</w:t>
      </w:r>
      <w:r>
        <w:rPr>
          <w:rFonts w:ascii="Courier" w:hAnsi="Courier" w:cs="Helvetica Neue"/>
          <w:color w:val="000000"/>
          <w:sz w:val="22"/>
          <w:szCs w:val="22"/>
        </w:rPr>
        <w:t>(“5”);</w:t>
      </w:r>
    </w:p>
    <w:p w:rsidR="00F5066D" w:rsidRDefault="00F5066D"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String to uppercase:</w:t>
      </w:r>
      <w:r>
        <w:rPr>
          <w:rFonts w:ascii="Courier" w:hAnsi="Courier" w:cs="Helvetica Neue"/>
          <w:color w:val="000000"/>
          <w:sz w:val="22"/>
          <w:szCs w:val="22"/>
        </w:rPr>
        <w:t xml:space="preserve"> StringName.toUpperCase();</w:t>
      </w:r>
    </w:p>
    <w:p w:rsidR="00F5066D" w:rsidRP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String to lowercase:</w:t>
      </w:r>
      <w:r>
        <w:rPr>
          <w:rFonts w:ascii="Courier" w:hAnsi="Courier" w:cs="Helvetica Neue"/>
          <w:color w:val="000000"/>
          <w:sz w:val="22"/>
          <w:szCs w:val="22"/>
        </w:rPr>
        <w:t xml:space="preserve"> StringName.toLowerCase();</w:t>
      </w:r>
    </w:p>
    <w:p w:rsidR="00F5066D" w:rsidRPr="00F5066D" w:rsidRDefault="00F5066D" w:rsidP="00F5066D">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sidRPr="00E22235">
        <w:rPr>
          <w:rFonts w:ascii="Courier" w:hAnsi="Courier" w:cs="Helvetica Neue"/>
          <w:b/>
          <w:color w:val="000000"/>
          <w:sz w:val="22"/>
          <w:szCs w:val="22"/>
        </w:rPr>
        <w:t>Convert Integer</w:t>
      </w:r>
      <w:r>
        <w:rPr>
          <w:rFonts w:ascii="Courier" w:hAnsi="Courier" w:cs="Helvetica Neue"/>
          <w:b/>
          <w:color w:val="000000"/>
          <w:sz w:val="22"/>
          <w:szCs w:val="22"/>
        </w:rPr>
        <w:t>/Float</w:t>
      </w:r>
      <w:r w:rsidRPr="00E22235">
        <w:rPr>
          <w:rFonts w:ascii="Courier" w:hAnsi="Courier" w:cs="Helvetica Neue"/>
          <w:b/>
          <w:color w:val="000000"/>
          <w:sz w:val="22"/>
          <w:szCs w:val="22"/>
        </w:rPr>
        <w:t xml:space="preserve"> to String:</w:t>
      </w:r>
      <w:r>
        <w:rPr>
          <w:rFonts w:ascii="Courier" w:hAnsi="Courier" w:cs="Helvetica Neue"/>
          <w:color w:val="000000"/>
          <w:sz w:val="22"/>
          <w:szCs w:val="22"/>
        </w:rPr>
        <w:t xml:space="preserve"> </w:t>
      </w:r>
      <w:r w:rsidRPr="00E22235">
        <w:rPr>
          <w:rFonts w:ascii="Courier" w:hAnsi="Courier" w:cs="Helvetica Neue"/>
          <w:color w:val="000000"/>
          <w:sz w:val="22"/>
          <w:szCs w:val="22"/>
        </w:rPr>
        <w:t>Integer.toString(int)</w:t>
      </w:r>
      <w:r>
        <w:rPr>
          <w:rFonts w:ascii="Courier" w:hAnsi="Courier" w:cs="Helvetica Neue"/>
          <w:color w:val="000000"/>
          <w:sz w:val="22"/>
          <w:szCs w:val="22"/>
        </w:rPr>
        <w:t>, Float.toString(float);</w:t>
      </w:r>
    </w:p>
    <w:p w:rsidR="00BC42E0" w:rsidRDefault="00CF6E56"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Get the ASCII value of character:</w:t>
      </w:r>
      <w:r>
        <w:rPr>
          <w:rFonts w:ascii="Courier" w:hAnsi="Courier" w:cs="Helvetica Neue"/>
          <w:color w:val="000000"/>
          <w:sz w:val="22"/>
          <w:szCs w:val="22"/>
        </w:rPr>
        <w:t xml:space="preserve"> </w:t>
      </w:r>
      <w:r w:rsidRPr="00CC18ED">
        <w:rPr>
          <w:rFonts w:ascii="Courier" w:hAnsi="Courier" w:cs="Helvetica Neue"/>
          <w:color w:val="000000"/>
          <w:sz w:val="22"/>
          <w:szCs w:val="22"/>
        </w:rPr>
        <w:t xml:space="preserve">int ASCII = </w:t>
      </w:r>
      <w:r w:rsidR="00F11124">
        <w:rPr>
          <w:rFonts w:ascii="Courier" w:hAnsi="Courier" w:cs="Helvetica Neue"/>
          <w:color w:val="000000"/>
          <w:sz w:val="22"/>
          <w:szCs w:val="22"/>
        </w:rPr>
        <w:t>str.charAt(i)</w:t>
      </w:r>
      <w:r w:rsidRPr="00CC18ED">
        <w:rPr>
          <w:rFonts w:ascii="Courier" w:hAnsi="Courier" w:cs="Helvetica Neue"/>
          <w:color w:val="000000"/>
          <w:sz w:val="22"/>
          <w:szCs w:val="22"/>
        </w:rPr>
        <w:t>;</w:t>
      </w:r>
    </w:p>
    <w:p w:rsidR="00BC42E0" w:rsidRDefault="00BC42E0"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Split a string:</w:t>
      </w:r>
      <w:r>
        <w:rPr>
          <w:rFonts w:ascii="Courier" w:hAnsi="Courier" w:cs="Helvetica Neue"/>
          <w:color w:val="000000"/>
          <w:sz w:val="22"/>
          <w:szCs w:val="22"/>
        </w:rPr>
        <w:t xml:space="preserve"> </w:t>
      </w:r>
      <w:r w:rsidR="0088423D">
        <w:rPr>
          <w:rFonts w:ascii="Courier" w:hAnsi="Courier" w:cs="Helvetica Neue"/>
          <w:color w:val="000000"/>
          <w:sz w:val="22"/>
          <w:szCs w:val="22"/>
        </w:rPr>
        <w:t xml:space="preserve">String[] parts = </w:t>
      </w:r>
      <w:r>
        <w:rPr>
          <w:rFonts w:ascii="Courier" w:hAnsi="Courier" w:cs="Helvetica Neue"/>
          <w:color w:val="000000"/>
          <w:sz w:val="22"/>
          <w:szCs w:val="22"/>
        </w:rPr>
        <w:t>StringName.split(“-“, 0); if number is +tive then split n-1 times.</w:t>
      </w:r>
    </w:p>
    <w:p w:rsidR="00CF6E56" w:rsidRDefault="00BC42E0"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Sort a string</w:t>
      </w:r>
      <w:r>
        <w:rPr>
          <w:rFonts w:ascii="Courier" w:hAnsi="Courier" w:cs="Helvetica Neue"/>
          <w:color w:val="000000"/>
          <w:sz w:val="22"/>
          <w:szCs w:val="22"/>
        </w:rPr>
        <w:t>:</w:t>
      </w:r>
    </w:p>
    <w:p w:rsidR="00BC42E0" w:rsidRPr="00BC42E0" w:rsidRDefault="00BC42E0" w:rsidP="00BC42E0">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BC42E0">
        <w:rPr>
          <w:rFonts w:ascii="Courier" w:hAnsi="Courier" w:cs="Helvetica Neue"/>
          <w:color w:val="000000"/>
          <w:sz w:val="22"/>
          <w:szCs w:val="22"/>
        </w:rPr>
        <w:t xml:space="preserve">String </w:t>
      </w:r>
      <w:r>
        <w:rPr>
          <w:rFonts w:ascii="Courier" w:hAnsi="Courier" w:cs="Helvetica Neue"/>
          <w:color w:val="000000"/>
          <w:sz w:val="22"/>
          <w:szCs w:val="22"/>
        </w:rPr>
        <w:t>StringName1</w:t>
      </w:r>
      <w:r w:rsidRPr="00BC42E0">
        <w:rPr>
          <w:rFonts w:ascii="Courier" w:hAnsi="Courier" w:cs="Helvetica Neue"/>
          <w:color w:val="000000"/>
          <w:sz w:val="22"/>
          <w:szCs w:val="22"/>
        </w:rPr>
        <w:t xml:space="preserve"> = new String("hello");        </w:t>
      </w:r>
    </w:p>
    <w:p w:rsidR="00BC42E0" w:rsidRPr="00BC42E0" w:rsidRDefault="00BC42E0" w:rsidP="00BC42E0">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BC42E0">
        <w:rPr>
          <w:rFonts w:ascii="Courier" w:hAnsi="Courier" w:cs="Helvetica Neue"/>
          <w:color w:val="000000"/>
          <w:sz w:val="22"/>
          <w:szCs w:val="22"/>
        </w:rPr>
        <w:t xml:space="preserve">char[] chars = </w:t>
      </w:r>
      <w:r>
        <w:rPr>
          <w:rFonts w:ascii="Courier" w:hAnsi="Courier" w:cs="Helvetica Neue"/>
          <w:color w:val="000000"/>
          <w:sz w:val="22"/>
          <w:szCs w:val="22"/>
        </w:rPr>
        <w:t>StringName1</w:t>
      </w:r>
      <w:r w:rsidRPr="00BC42E0">
        <w:rPr>
          <w:rFonts w:ascii="Courier" w:hAnsi="Courier" w:cs="Helvetica Neue"/>
          <w:color w:val="000000"/>
          <w:sz w:val="22"/>
          <w:szCs w:val="22"/>
        </w:rPr>
        <w:t>.toCharArray();</w:t>
      </w:r>
    </w:p>
    <w:p w:rsidR="00BC42E0" w:rsidRPr="00BC42E0" w:rsidRDefault="00190C30" w:rsidP="00BC42E0">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Array</w:t>
      </w:r>
      <w:r w:rsidR="00A9468F">
        <w:rPr>
          <w:rFonts w:ascii="Courier" w:hAnsi="Courier" w:cs="Helvetica Neue"/>
          <w:color w:val="000000"/>
          <w:sz w:val="22"/>
          <w:szCs w:val="22"/>
        </w:rPr>
        <w:t>s</w:t>
      </w:r>
      <w:bookmarkStart w:id="0" w:name="_GoBack"/>
      <w:bookmarkEnd w:id="0"/>
      <w:r w:rsidR="00BC42E0" w:rsidRPr="00BC42E0">
        <w:rPr>
          <w:rFonts w:ascii="Courier" w:hAnsi="Courier" w:cs="Helvetica Neue"/>
          <w:color w:val="000000"/>
          <w:sz w:val="22"/>
          <w:szCs w:val="22"/>
        </w:rPr>
        <w:t>.sort(chars);</w:t>
      </w:r>
    </w:p>
    <w:p w:rsidR="00BC42E0" w:rsidRDefault="00BC42E0" w:rsidP="00BC42E0">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String StringName2 = new String(chars);</w:t>
      </w:r>
    </w:p>
    <w:p w:rsidR="00BC42E0" w:rsidRPr="00BC42E0" w:rsidRDefault="00BC42E0" w:rsidP="00BC42E0">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System.out.println(StringName</w:t>
      </w:r>
      <w:r w:rsidRPr="00BC42E0">
        <w:rPr>
          <w:rFonts w:ascii="Courier" w:hAnsi="Courier" w:cs="Helvetica Neue"/>
          <w:color w:val="000000"/>
          <w:sz w:val="22"/>
          <w:szCs w:val="22"/>
        </w:rPr>
        <w:t>2);</w:t>
      </w:r>
    </w:p>
    <w:p w:rsidR="00F31587" w:rsidRDefault="00F31587" w:rsidP="00CF6E56">
      <w:pPr>
        <w:pStyle w:val="ListParagraph"/>
        <w:numPr>
          <w:ilvl w:val="0"/>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To test how many time each character occurs</w:t>
      </w:r>
      <w:r w:rsidR="00B94E6B">
        <w:rPr>
          <w:rFonts w:ascii="Courier" w:hAnsi="Courier" w:cs="Helvetica Neue"/>
          <w:b/>
          <w:color w:val="000000"/>
          <w:sz w:val="22"/>
          <w:szCs w:val="22"/>
        </w:rPr>
        <w:t>, use an array:</w:t>
      </w:r>
      <w:r w:rsidR="00B94E6B">
        <w:rPr>
          <w:rFonts w:ascii="Courier" w:hAnsi="Courier" w:cs="Helvetica Neue"/>
          <w:color w:val="000000"/>
          <w:sz w:val="22"/>
          <w:szCs w:val="22"/>
        </w:rPr>
        <w:t xml:space="preserve"> </w:t>
      </w:r>
    </w:p>
    <w:p w:rsidR="009B246C" w:rsidRDefault="009B246C" w:rsidP="009B246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int[] char_set = new int[128];</w:t>
      </w:r>
    </w:p>
    <w:p w:rsidR="009B246C" w:rsidRPr="00CC18ED" w:rsidRDefault="009B246C" w:rsidP="009B246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Here 128 are the ASCII characters which are only 8 bits and hence 128</w:t>
      </w:r>
    </w:p>
    <w:p w:rsidR="00CF6E56" w:rsidRPr="009C7DD4" w:rsidRDefault="00CF6E56" w:rsidP="00CF6E56">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Traversing through a string and concatenating String:</w:t>
      </w:r>
      <w:r>
        <w:rPr>
          <w:rFonts w:ascii="Courier" w:hAnsi="Courier" w:cs="Helvetica Neue"/>
          <w:color w:val="000000"/>
          <w:sz w:val="22"/>
          <w:szCs w:val="22"/>
        </w:rPr>
        <w:t xml:space="preserve"> </w:t>
      </w:r>
    </w:p>
    <w:p w:rsidR="00CF6E56" w:rsidRPr="009C7DD4" w:rsidRDefault="00CF6E56" w:rsidP="00CF6E56">
      <w:pPr>
        <w:pStyle w:val="ListParagraph"/>
        <w:numPr>
          <w:ilvl w:val="1"/>
          <w:numId w:val="14"/>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f</w:t>
      </w:r>
      <w:r w:rsidRPr="009C7DD4">
        <w:rPr>
          <w:rFonts w:ascii="Courier" w:hAnsi="Courier" w:cs="Helvetica Neue"/>
          <w:color w:val="000000"/>
          <w:sz w:val="22"/>
          <w:szCs w:val="22"/>
        </w:rPr>
        <w:t xml:space="preserve">or (int i = 0; i &lt; </w:t>
      </w:r>
      <w:r w:rsidR="009E78DA">
        <w:rPr>
          <w:rFonts w:ascii="Courier" w:hAnsi="Courier" w:cs="Helvetica Neue"/>
          <w:color w:val="000000"/>
          <w:sz w:val="22"/>
          <w:szCs w:val="22"/>
        </w:rPr>
        <w:t>StringName</w:t>
      </w:r>
      <w:r w:rsidRPr="009C7DD4">
        <w:rPr>
          <w:rFonts w:ascii="Courier" w:hAnsi="Courier" w:cs="Helvetica Neue"/>
          <w:color w:val="000000"/>
          <w:sz w:val="22"/>
          <w:szCs w:val="22"/>
        </w:rPr>
        <w:t>.length(); i++) {</w:t>
      </w:r>
    </w:p>
    <w:p w:rsidR="00CF6E56" w:rsidRDefault="009E78DA" w:rsidP="00CF6E56">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r</w:t>
      </w:r>
      <w:r w:rsidR="00CF6E56">
        <w:rPr>
          <w:rFonts w:ascii="Courier" w:hAnsi="Courier" w:cs="Helvetica Neue"/>
          <w:color w:val="000000"/>
          <w:sz w:val="22"/>
          <w:szCs w:val="22"/>
        </w:rPr>
        <w:t xml:space="preserve">eversed += </w:t>
      </w:r>
      <w:r>
        <w:rPr>
          <w:rFonts w:ascii="Courier" w:hAnsi="Courier" w:cs="Helvetica Neue"/>
          <w:color w:val="000000"/>
          <w:sz w:val="22"/>
          <w:szCs w:val="22"/>
        </w:rPr>
        <w:t>StringName</w:t>
      </w:r>
      <w:r w:rsidR="00CF6E56" w:rsidRPr="006266D6">
        <w:rPr>
          <w:rFonts w:ascii="Courier" w:hAnsi="Courier" w:cs="Helvetica Neue"/>
          <w:color w:val="000000"/>
          <w:sz w:val="22"/>
          <w:szCs w:val="22"/>
        </w:rPr>
        <w:t>.charAt(i);</w:t>
      </w:r>
    </w:p>
    <w:p w:rsidR="00CF6E56" w:rsidRDefault="00CF6E56" w:rsidP="00CF6E56">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1A2A05" w:rsidRDefault="009A01FA" w:rsidP="001A2A05">
      <w:pPr>
        <w:pStyle w:val="ListParagraph"/>
        <w:numPr>
          <w:ilvl w:val="0"/>
          <w:numId w:val="14"/>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Using</w:t>
      </w:r>
      <w:r w:rsidR="001A2A05" w:rsidRPr="001A2A05">
        <w:rPr>
          <w:rFonts w:ascii="Courier" w:hAnsi="Courier" w:cs="Helvetica Neue"/>
          <w:b/>
          <w:color w:val="000000"/>
          <w:sz w:val="22"/>
          <w:szCs w:val="22"/>
        </w:rPr>
        <w:t xml:space="preserve"> </w:t>
      </w:r>
      <w:r w:rsidR="001A2A05">
        <w:rPr>
          <w:rFonts w:ascii="Courier" w:hAnsi="Courier" w:cs="Helvetica Neue"/>
          <w:b/>
          <w:color w:val="000000"/>
          <w:sz w:val="22"/>
          <w:szCs w:val="22"/>
        </w:rPr>
        <w:t>StringBuilder</w:t>
      </w:r>
      <w:r w:rsidR="001A2A05" w:rsidRPr="001A2A05">
        <w:rPr>
          <w:rFonts w:ascii="Courier" w:hAnsi="Courier" w:cs="Helvetica Neue"/>
          <w:b/>
          <w:color w:val="000000"/>
          <w:sz w:val="22"/>
          <w:szCs w:val="22"/>
        </w:rPr>
        <w:t xml:space="preserve"> to make string:</w:t>
      </w:r>
      <w:r w:rsidR="001A2A05">
        <w:rPr>
          <w:rFonts w:ascii="Courier" w:hAnsi="Courier" w:cs="Helvetica Neue"/>
          <w:color w:val="000000"/>
          <w:sz w:val="22"/>
          <w:szCs w:val="22"/>
        </w:rPr>
        <w:t xml:space="preserve"> </w:t>
      </w:r>
      <w:r w:rsidR="001A2A05" w:rsidRPr="001A2A05">
        <w:rPr>
          <w:rFonts w:ascii="Courier" w:hAnsi="Courier" w:cs="Helvetica Neue"/>
          <w:color w:val="000000"/>
          <w:sz w:val="22"/>
          <w:szCs w:val="22"/>
        </w:rPr>
        <w:t>StringBuilder sb = new StringBuilder(</w:t>
      </w:r>
      <w:r w:rsidR="00FD66AF">
        <w:rPr>
          <w:rFonts w:ascii="Courier" w:hAnsi="Courier" w:cs="Helvetica Neue"/>
          <w:color w:val="000000"/>
          <w:sz w:val="22"/>
          <w:szCs w:val="22"/>
        </w:rPr>
        <w:t>“H</w:t>
      </w:r>
      <w:r>
        <w:rPr>
          <w:rFonts w:ascii="Courier" w:hAnsi="Courier" w:cs="Helvetica Neue"/>
          <w:color w:val="000000"/>
          <w:sz w:val="22"/>
          <w:szCs w:val="22"/>
        </w:rPr>
        <w:t>el</w:t>
      </w:r>
      <w:r w:rsidR="00FD66AF">
        <w:rPr>
          <w:rFonts w:ascii="Courier" w:hAnsi="Courier" w:cs="Helvetica Neue"/>
          <w:color w:val="000000"/>
          <w:sz w:val="22"/>
          <w:szCs w:val="22"/>
        </w:rPr>
        <w:t>”</w:t>
      </w:r>
      <w:r w:rsidR="001A2A05" w:rsidRPr="001A2A05">
        <w:rPr>
          <w:rFonts w:ascii="Courier" w:hAnsi="Courier" w:cs="Helvetica Neue"/>
          <w:color w:val="000000"/>
          <w:sz w:val="22"/>
          <w:szCs w:val="22"/>
        </w:rPr>
        <w:t>);</w:t>
      </w:r>
    </w:p>
    <w:p w:rsidR="001A2A05" w:rsidRPr="00900382" w:rsidRDefault="001A2A05" w:rsidP="00900382">
      <w:pPr>
        <w:pStyle w:val="ListParagraph"/>
        <w:numPr>
          <w:ilvl w:val="1"/>
          <w:numId w:val="14"/>
        </w:numPr>
        <w:tabs>
          <w:tab w:val="left" w:pos="200"/>
          <w:tab w:val="left" w:pos="36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is a more efficient to make a string</w:t>
      </w:r>
    </w:p>
    <w:p w:rsidR="001A2A05" w:rsidRPr="00900382" w:rsidRDefault="001A2A05" w:rsidP="00900382">
      <w:pPr>
        <w:pStyle w:val="ListParagraph"/>
        <w:numPr>
          <w:ilvl w:val="1"/>
          <w:numId w:val="14"/>
        </w:numPr>
        <w:tabs>
          <w:tab w:val="left" w:pos="200"/>
          <w:tab w:val="left" w:pos="36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You can use this to make strings from characters</w:t>
      </w:r>
    </w:p>
    <w:p w:rsidR="001A2A05" w:rsidRPr="00900382" w:rsidRDefault="001A2A05" w:rsidP="00900382">
      <w:pPr>
        <w:pStyle w:val="ListParagraph"/>
        <w:numPr>
          <w:ilvl w:val="1"/>
          <w:numId w:val="14"/>
        </w:numPr>
        <w:tabs>
          <w:tab w:val="left" w:pos="20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Convert StringBuilder to String:</w:t>
      </w:r>
      <w:r w:rsidRPr="001A2A05">
        <w:rPr>
          <w:rFonts w:ascii="Courier" w:hAnsi="Courier" w:cs="Helvetica Neue"/>
          <w:b/>
          <w:color w:val="000000"/>
          <w:sz w:val="22"/>
          <w:szCs w:val="22"/>
        </w:rPr>
        <w:t xml:space="preserve"> </w:t>
      </w:r>
      <w:r w:rsidRPr="00900382">
        <w:rPr>
          <w:rFonts w:ascii="Courier" w:hAnsi="Courier" w:cs="Helvetica Neue"/>
          <w:color w:val="000000"/>
          <w:sz w:val="22"/>
          <w:szCs w:val="22"/>
        </w:rPr>
        <w:t>String str = sb.toString();</w:t>
      </w:r>
    </w:p>
    <w:p w:rsidR="009A01FA" w:rsidRPr="00900382" w:rsidRDefault="009A01FA" w:rsidP="00900382">
      <w:pPr>
        <w:pStyle w:val="ListParagraph"/>
        <w:numPr>
          <w:ilvl w:val="1"/>
          <w:numId w:val="14"/>
        </w:numPr>
        <w:tabs>
          <w:tab w:val="left" w:pos="20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To add to the StringBuilder: </w:t>
      </w:r>
      <w:r w:rsidRPr="00900382">
        <w:rPr>
          <w:rFonts w:ascii="Courier" w:hAnsi="Courier" w:cs="Helvetica Neue"/>
          <w:color w:val="000000"/>
          <w:sz w:val="22"/>
          <w:szCs w:val="22"/>
        </w:rPr>
        <w:t>sb.append(a);</w:t>
      </w:r>
    </w:p>
    <w:p w:rsidR="009A01FA" w:rsidRPr="00900382" w:rsidRDefault="00DB678A" w:rsidP="00900382">
      <w:pPr>
        <w:pStyle w:val="ListParagraph"/>
        <w:numPr>
          <w:ilvl w:val="1"/>
          <w:numId w:val="14"/>
        </w:numPr>
        <w:tabs>
          <w:tab w:val="left" w:pos="200"/>
          <w:tab w:val="left" w:pos="360"/>
        </w:tabs>
        <w:autoSpaceDE w:val="0"/>
        <w:autoSpaceDN w:val="0"/>
        <w:adjustRightInd w:val="0"/>
        <w:rPr>
          <w:rFonts w:ascii="Courier" w:hAnsi="Courier" w:cs="Helvetica Neue"/>
          <w:color w:val="000000"/>
          <w:sz w:val="22"/>
          <w:szCs w:val="22"/>
        </w:rPr>
      </w:pPr>
      <w:r w:rsidRPr="009A01FA">
        <w:rPr>
          <w:rFonts w:ascii="Courier" w:hAnsi="Courier" w:cs="Helvetica Neue"/>
          <w:b/>
          <w:color w:val="000000"/>
          <w:sz w:val="22"/>
          <w:szCs w:val="22"/>
        </w:rPr>
        <w:t>Delete</w:t>
      </w:r>
      <w:r w:rsidR="009A01FA" w:rsidRPr="009A01FA">
        <w:rPr>
          <w:rFonts w:ascii="Courier" w:hAnsi="Courier" w:cs="Helvetica Neue"/>
          <w:b/>
          <w:color w:val="000000"/>
          <w:sz w:val="22"/>
          <w:szCs w:val="22"/>
        </w:rPr>
        <w:t xml:space="preserve"> </w:t>
      </w:r>
      <w:r w:rsidR="009A01FA">
        <w:rPr>
          <w:rFonts w:ascii="Courier" w:hAnsi="Courier" w:cs="Helvetica Neue"/>
          <w:b/>
          <w:color w:val="000000"/>
          <w:sz w:val="22"/>
          <w:szCs w:val="22"/>
        </w:rPr>
        <w:t xml:space="preserve">character </w:t>
      </w:r>
      <w:r w:rsidR="009A01FA" w:rsidRPr="009A01FA">
        <w:rPr>
          <w:rFonts w:ascii="Courier" w:hAnsi="Courier" w:cs="Helvetica Neue"/>
          <w:b/>
          <w:color w:val="000000"/>
          <w:sz w:val="22"/>
          <w:szCs w:val="22"/>
        </w:rPr>
        <w:t xml:space="preserve">from </w:t>
      </w:r>
      <w:r w:rsidR="009A01FA">
        <w:rPr>
          <w:rFonts w:ascii="Courier" w:hAnsi="Courier" w:cs="Helvetica Neue"/>
          <w:b/>
          <w:color w:val="000000"/>
          <w:sz w:val="22"/>
          <w:szCs w:val="22"/>
        </w:rPr>
        <w:t xml:space="preserve">StringBuilder: </w:t>
      </w:r>
      <w:r w:rsidR="009A01FA" w:rsidRPr="00900382">
        <w:rPr>
          <w:rFonts w:ascii="Courier" w:hAnsi="Courier" w:cs="Helvetica Neue"/>
          <w:color w:val="000000"/>
          <w:sz w:val="22"/>
          <w:szCs w:val="22"/>
        </w:rPr>
        <w:t>sb.deleteCharAt(i);</w:t>
      </w:r>
    </w:p>
    <w:p w:rsidR="009A01FA" w:rsidRPr="00900382" w:rsidRDefault="005156AB" w:rsidP="00900382">
      <w:pPr>
        <w:pStyle w:val="ListParagraph"/>
        <w:numPr>
          <w:ilvl w:val="1"/>
          <w:numId w:val="14"/>
        </w:numPr>
        <w:tabs>
          <w:tab w:val="left" w:pos="200"/>
          <w:tab w:val="left" w:pos="360"/>
        </w:tabs>
        <w:autoSpaceDE w:val="0"/>
        <w:autoSpaceDN w:val="0"/>
        <w:adjustRightInd w:val="0"/>
        <w:rPr>
          <w:rFonts w:ascii="Courier" w:hAnsi="Courier" w:cs="Helvetica Neue"/>
          <w:color w:val="000000"/>
          <w:sz w:val="22"/>
          <w:szCs w:val="22"/>
        </w:rPr>
      </w:pPr>
      <w:r w:rsidRPr="005156AB">
        <w:rPr>
          <w:rFonts w:ascii="Courier" w:hAnsi="Courier" w:cs="Helvetica Neue"/>
          <w:b/>
          <w:color w:val="000000"/>
          <w:sz w:val="22"/>
          <w:szCs w:val="22"/>
        </w:rPr>
        <w:t>Length of StringBuilder:</w:t>
      </w:r>
      <w:r w:rsidRPr="00900382">
        <w:rPr>
          <w:rFonts w:ascii="Courier" w:hAnsi="Courier" w:cs="Helvetica Neue"/>
          <w:b/>
          <w:color w:val="000000"/>
          <w:sz w:val="22"/>
          <w:szCs w:val="22"/>
        </w:rPr>
        <w:t xml:space="preserve"> </w:t>
      </w:r>
      <w:r w:rsidR="009A01FA" w:rsidRPr="00900382">
        <w:rPr>
          <w:rFonts w:ascii="Courier" w:hAnsi="Courier" w:cs="Helvetica Neue"/>
          <w:color w:val="000000"/>
          <w:sz w:val="22"/>
          <w:szCs w:val="22"/>
        </w:rPr>
        <w:t>sb.length();</w:t>
      </w:r>
    </w:p>
    <w:p w:rsidR="005156AB" w:rsidRPr="00D74095" w:rsidRDefault="005156AB" w:rsidP="00900382">
      <w:pPr>
        <w:pStyle w:val="ListParagraph"/>
        <w:numPr>
          <w:ilvl w:val="1"/>
          <w:numId w:val="14"/>
        </w:numPr>
        <w:tabs>
          <w:tab w:val="left" w:pos="200"/>
          <w:tab w:val="left" w:pos="36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Character at Position in </w:t>
      </w:r>
      <w:r w:rsidRPr="005156AB">
        <w:rPr>
          <w:rFonts w:ascii="Courier" w:hAnsi="Courier" w:cs="Helvetica Neue"/>
          <w:b/>
          <w:color w:val="000000"/>
          <w:sz w:val="22"/>
          <w:szCs w:val="22"/>
        </w:rPr>
        <w:t>StringBuilder:</w:t>
      </w:r>
      <w:r w:rsidRPr="00900382">
        <w:rPr>
          <w:rFonts w:ascii="Courier" w:hAnsi="Courier" w:cs="Helvetica Neue"/>
          <w:b/>
          <w:color w:val="000000"/>
          <w:sz w:val="22"/>
          <w:szCs w:val="22"/>
        </w:rPr>
        <w:t xml:space="preserve"> </w:t>
      </w:r>
      <w:r w:rsidRPr="00900382">
        <w:rPr>
          <w:rFonts w:ascii="Courier" w:hAnsi="Courier" w:cs="Helvetica Neue"/>
          <w:color w:val="000000"/>
          <w:sz w:val="22"/>
          <w:szCs w:val="22"/>
        </w:rPr>
        <w:t>sb.charAt();</w:t>
      </w:r>
    </w:p>
    <w:p w:rsidR="00D74095" w:rsidRPr="00900382" w:rsidRDefault="00D74095" w:rsidP="00900382">
      <w:pPr>
        <w:pStyle w:val="ListParagraph"/>
        <w:numPr>
          <w:ilvl w:val="1"/>
          <w:numId w:val="14"/>
        </w:numPr>
        <w:tabs>
          <w:tab w:val="left" w:pos="200"/>
          <w:tab w:val="left" w:pos="360"/>
        </w:tabs>
        <w:autoSpaceDE w:val="0"/>
        <w:autoSpaceDN w:val="0"/>
        <w:adjustRightInd w:val="0"/>
        <w:rPr>
          <w:rFonts w:ascii="Courier" w:hAnsi="Courier" w:cs="Helvetica Neue"/>
          <w:b/>
          <w:color w:val="000000"/>
          <w:sz w:val="22"/>
          <w:szCs w:val="22"/>
        </w:rPr>
      </w:pPr>
      <w:r w:rsidRPr="00D74095">
        <w:rPr>
          <w:rFonts w:ascii="Courier" w:hAnsi="Courier" w:cs="Helvetica Neue"/>
          <w:b/>
          <w:color w:val="000000"/>
          <w:sz w:val="22"/>
          <w:szCs w:val="22"/>
        </w:rPr>
        <w:t>Delete every element in StringBuilder:</w:t>
      </w:r>
      <w:r>
        <w:rPr>
          <w:rFonts w:ascii="Courier" w:hAnsi="Courier" w:cs="Helvetica Neue"/>
          <w:color w:val="000000"/>
          <w:sz w:val="22"/>
          <w:szCs w:val="22"/>
        </w:rPr>
        <w:t xml:space="preserve"> sb = new StringBuilder();</w:t>
      </w:r>
    </w:p>
    <w:p w:rsidR="00974FF6" w:rsidRDefault="00974FF6" w:rsidP="00974FF6">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Find the index of character in String</w:t>
      </w:r>
      <w:r>
        <w:rPr>
          <w:rFonts w:ascii="Courier" w:hAnsi="Courier" w:cs="Helvetica Neue"/>
          <w:b/>
          <w:color w:val="000000"/>
          <w:sz w:val="22"/>
          <w:szCs w:val="22"/>
        </w:rPr>
        <w:t>Builder</w:t>
      </w:r>
      <w:r w:rsidRPr="009C7DD4">
        <w:rPr>
          <w:rFonts w:ascii="Courier" w:hAnsi="Courier" w:cs="Helvetica Neue"/>
          <w:b/>
          <w:color w:val="000000"/>
          <w:sz w:val="22"/>
          <w:szCs w:val="22"/>
        </w:rPr>
        <w:t>:</w:t>
      </w:r>
      <w:r w:rsidRPr="00900382">
        <w:rPr>
          <w:rFonts w:ascii="Courier" w:hAnsi="Courier" w:cs="Helvetica Neue"/>
          <w:b/>
          <w:color w:val="000000"/>
          <w:sz w:val="22"/>
          <w:szCs w:val="22"/>
        </w:rPr>
        <w:t xml:space="preserve"> </w:t>
      </w:r>
      <w:r w:rsidRPr="00900382">
        <w:rPr>
          <w:rFonts w:ascii="Courier" w:hAnsi="Courier" w:cs="Helvetica Neue"/>
          <w:color w:val="000000"/>
          <w:sz w:val="22"/>
          <w:szCs w:val="22"/>
        </w:rPr>
        <w:t>sb.indexof(“T”);</w:t>
      </w:r>
    </w:p>
    <w:p w:rsidR="009731A4" w:rsidRPr="009E0C84" w:rsidRDefault="009731A4" w:rsidP="009731A4">
      <w:pPr>
        <w:pStyle w:val="Heading3"/>
      </w:pPr>
      <w:r>
        <w:t>Miscellaneous</w:t>
      </w:r>
    </w:p>
    <w:p w:rsidR="00582B21" w:rsidRPr="00582B21" w:rsidRDefault="00582B21" w:rsidP="009731A4">
      <w:pPr>
        <w:pStyle w:val="ListParagraph"/>
        <w:numPr>
          <w:ilvl w:val="0"/>
          <w:numId w:val="15"/>
        </w:numPr>
        <w:tabs>
          <w:tab w:val="left" w:pos="20"/>
          <w:tab w:val="left" w:pos="200"/>
        </w:tabs>
        <w:autoSpaceDE w:val="0"/>
        <w:autoSpaceDN w:val="0"/>
        <w:adjustRightInd w:val="0"/>
        <w:rPr>
          <w:rFonts w:ascii="Courier" w:hAnsi="Courier" w:cs="Helvetica Neue"/>
          <w:color w:val="000000"/>
          <w:sz w:val="22"/>
          <w:szCs w:val="22"/>
        </w:rPr>
      </w:pPr>
      <w:r w:rsidRPr="00582B21">
        <w:rPr>
          <w:rFonts w:ascii="Courier" w:hAnsi="Courier" w:cs="Helvetica Neue"/>
          <w:b/>
          <w:color w:val="000000"/>
          <w:sz w:val="22"/>
          <w:szCs w:val="22"/>
        </w:rPr>
        <w:t>Import this for everything to work:</w:t>
      </w:r>
      <w:r>
        <w:rPr>
          <w:rFonts w:ascii="Courier" w:hAnsi="Courier" w:cs="Helvetica Neue"/>
          <w:color w:val="000000"/>
          <w:sz w:val="22"/>
          <w:szCs w:val="22"/>
        </w:rPr>
        <w:t xml:space="preserve"> import java.util.*</w:t>
      </w:r>
    </w:p>
    <w:p w:rsidR="009731A4" w:rsidRPr="009C7DD4" w:rsidRDefault="009731A4" w:rsidP="009731A4">
      <w:pPr>
        <w:pStyle w:val="ListParagraph"/>
        <w:numPr>
          <w:ilvl w:val="0"/>
          <w:numId w:val="15"/>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Maximum value between 2 numbers:</w:t>
      </w:r>
      <w:r w:rsidRPr="009C7DD4">
        <w:rPr>
          <w:rFonts w:ascii="Courier" w:hAnsi="Courier" w:cs="Helvetica Neue"/>
          <w:color w:val="000000"/>
          <w:sz w:val="22"/>
          <w:szCs w:val="22"/>
        </w:rPr>
        <w:t xml:space="preserve"> Math.max(value1, value2);</w:t>
      </w:r>
    </w:p>
    <w:p w:rsidR="009731A4" w:rsidRDefault="009731A4" w:rsidP="009731A4">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Minimum value between 2 numbers:</w:t>
      </w:r>
      <w:r w:rsidRPr="009C7DD4">
        <w:rPr>
          <w:rFonts w:ascii="Courier" w:hAnsi="Courier" w:cs="Helvetica Neue"/>
          <w:color w:val="000000"/>
          <w:sz w:val="22"/>
          <w:szCs w:val="22"/>
        </w:rPr>
        <w:t xml:space="preserve"> Math.min(value1, value2);</w:t>
      </w:r>
    </w:p>
    <w:p w:rsidR="009731A4" w:rsidRDefault="009731A4" w:rsidP="009731A4">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Absolute</w:t>
      </w:r>
      <w:r w:rsidRPr="009C7DD4">
        <w:rPr>
          <w:rFonts w:ascii="Courier" w:hAnsi="Courier" w:cs="Helvetica Neue"/>
          <w:b/>
          <w:color w:val="000000"/>
          <w:sz w:val="22"/>
          <w:szCs w:val="22"/>
        </w:rPr>
        <w:t xml:space="preserve"> value </w:t>
      </w:r>
      <w:r>
        <w:rPr>
          <w:rFonts w:ascii="Courier" w:hAnsi="Courier" w:cs="Helvetica Neue"/>
          <w:b/>
          <w:color w:val="000000"/>
          <w:sz w:val="22"/>
          <w:szCs w:val="22"/>
        </w:rPr>
        <w:t>of a number</w:t>
      </w:r>
      <w:r w:rsidRPr="009C7DD4">
        <w:rPr>
          <w:rFonts w:ascii="Courier" w:hAnsi="Courier" w:cs="Helvetica Neue"/>
          <w:b/>
          <w:color w:val="000000"/>
          <w:sz w:val="22"/>
          <w:szCs w:val="22"/>
        </w:rPr>
        <w:t>:</w:t>
      </w:r>
      <w:r w:rsidRPr="009C7DD4">
        <w:rPr>
          <w:rFonts w:ascii="Courier" w:hAnsi="Courier" w:cs="Helvetica Neue"/>
          <w:color w:val="000000"/>
          <w:sz w:val="22"/>
          <w:szCs w:val="22"/>
        </w:rPr>
        <w:t xml:space="preserve"> </w:t>
      </w:r>
      <w:r>
        <w:rPr>
          <w:rFonts w:ascii="Courier" w:hAnsi="Courier" w:cs="Helvetica Neue"/>
          <w:color w:val="000000"/>
          <w:sz w:val="22"/>
          <w:szCs w:val="22"/>
        </w:rPr>
        <w:t>Math.abs</w:t>
      </w:r>
      <w:r w:rsidRPr="009C7DD4">
        <w:rPr>
          <w:rFonts w:ascii="Courier" w:hAnsi="Courier" w:cs="Helvetica Neue"/>
          <w:color w:val="000000"/>
          <w:sz w:val="22"/>
          <w:szCs w:val="22"/>
        </w:rPr>
        <w:t>(value1);</w:t>
      </w:r>
    </w:p>
    <w:p w:rsidR="00982691" w:rsidRDefault="00223A81" w:rsidP="009731A4">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Celling and flooring of a floating number:</w:t>
      </w:r>
      <w:r w:rsidR="002C09A8">
        <w:rPr>
          <w:rFonts w:ascii="Courier" w:hAnsi="Courier" w:cs="Helvetica Neue"/>
          <w:color w:val="000000"/>
          <w:sz w:val="22"/>
          <w:szCs w:val="22"/>
        </w:rPr>
        <w:t xml:space="preserve"> Math.ceil(3.14)</w:t>
      </w:r>
      <w:r>
        <w:rPr>
          <w:rFonts w:ascii="Courier" w:hAnsi="Courier" w:cs="Helvetica Neue"/>
          <w:color w:val="000000"/>
          <w:sz w:val="22"/>
          <w:szCs w:val="22"/>
        </w:rPr>
        <w:t>, Math.floor(3.14);</w:t>
      </w:r>
    </w:p>
    <w:p w:rsidR="003969F3" w:rsidRDefault="003969F3" w:rsidP="003969F3">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sidRPr="003969F3">
        <w:rPr>
          <w:rFonts w:ascii="Courier" w:hAnsi="Courier" w:cs="Helvetica Neue"/>
          <w:b/>
          <w:color w:val="000000"/>
          <w:sz w:val="22"/>
          <w:szCs w:val="22"/>
        </w:rPr>
        <w:t>Printing</w:t>
      </w:r>
      <w:r w:rsidR="004B4CFC">
        <w:rPr>
          <w:rFonts w:ascii="Courier" w:hAnsi="Courier" w:cs="Helvetica Neue"/>
          <w:b/>
          <w:color w:val="000000"/>
          <w:sz w:val="22"/>
          <w:szCs w:val="22"/>
        </w:rPr>
        <w:t xml:space="preserve"> decimal</w:t>
      </w:r>
      <w:r w:rsidRPr="003969F3">
        <w:rPr>
          <w:rFonts w:ascii="Courier" w:hAnsi="Courier" w:cs="Helvetica Neue"/>
          <w:b/>
          <w:color w:val="000000"/>
          <w:sz w:val="22"/>
          <w:szCs w:val="22"/>
        </w:rPr>
        <w:t>:</w:t>
      </w:r>
      <w:r>
        <w:rPr>
          <w:rFonts w:ascii="Courier" w:hAnsi="Courier" w:cs="Helvetica Neue"/>
          <w:color w:val="000000"/>
          <w:sz w:val="22"/>
          <w:szCs w:val="22"/>
        </w:rPr>
        <w:t xml:space="preserve"> System.out.printf("</w:t>
      </w:r>
      <w:r w:rsidR="004B4CFC">
        <w:rPr>
          <w:rFonts w:ascii="Courier" w:hAnsi="Courier" w:cs="Helvetica Neue"/>
          <w:color w:val="000000"/>
          <w:sz w:val="22"/>
          <w:szCs w:val="22"/>
        </w:rPr>
        <w:t xml:space="preserve">The answer is: </w:t>
      </w:r>
      <w:r>
        <w:rPr>
          <w:rFonts w:ascii="Courier" w:hAnsi="Courier" w:cs="Helvetica Neue"/>
          <w:color w:val="000000"/>
          <w:sz w:val="22"/>
          <w:szCs w:val="22"/>
        </w:rPr>
        <w:t xml:space="preserve">%.7f\n", </w:t>
      </w:r>
      <w:r w:rsidR="00865A8D">
        <w:rPr>
          <w:rFonts w:ascii="Courier" w:hAnsi="Courier" w:cs="Helvetica Neue"/>
          <w:color w:val="000000"/>
          <w:sz w:val="22"/>
          <w:szCs w:val="22"/>
        </w:rPr>
        <w:t>FloatV</w:t>
      </w:r>
      <w:r>
        <w:rPr>
          <w:rFonts w:ascii="Courier" w:hAnsi="Courier" w:cs="Helvetica Neue"/>
          <w:color w:val="000000"/>
          <w:sz w:val="22"/>
          <w:szCs w:val="22"/>
        </w:rPr>
        <w:t>alue</w:t>
      </w:r>
      <w:r w:rsidRPr="003969F3">
        <w:rPr>
          <w:rFonts w:ascii="Courier" w:hAnsi="Courier" w:cs="Helvetica Neue"/>
          <w:color w:val="000000"/>
          <w:sz w:val="22"/>
          <w:szCs w:val="22"/>
        </w:rPr>
        <w:t>);</w:t>
      </w:r>
    </w:p>
    <w:p w:rsidR="009E78DA" w:rsidRDefault="004B4CFC" w:rsidP="009E78DA">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To avoid integer overflow, use:</w:t>
      </w:r>
      <w:r>
        <w:rPr>
          <w:rFonts w:ascii="Courier" w:hAnsi="Courier" w:cs="Helvetica Neue"/>
          <w:color w:val="000000"/>
          <w:sz w:val="22"/>
          <w:szCs w:val="22"/>
        </w:rPr>
        <w:t xml:space="preserve"> long </w:t>
      </w:r>
      <w:r w:rsidR="00A30DCE">
        <w:rPr>
          <w:rFonts w:ascii="Courier" w:hAnsi="Courier" w:cs="Helvetica Neue"/>
          <w:color w:val="000000"/>
          <w:sz w:val="22"/>
          <w:szCs w:val="22"/>
        </w:rPr>
        <w:t>longName = 5;</w:t>
      </w:r>
    </w:p>
    <w:p w:rsidR="00630B9E" w:rsidRDefault="00630B9E" w:rsidP="00630B9E">
      <w:pPr>
        <w:pStyle w:val="ListParagraph"/>
        <w:numPr>
          <w:ilvl w:val="0"/>
          <w:numId w:val="15"/>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Minimum Integer:</w:t>
      </w:r>
      <w:r>
        <w:rPr>
          <w:rFonts w:ascii="Courier" w:hAnsi="Courier" w:cs="Helvetica Neue"/>
          <w:color w:val="000000"/>
          <w:sz w:val="22"/>
          <w:szCs w:val="22"/>
        </w:rPr>
        <w:t xml:space="preserve"> Integer.MIN_VALUE;</w:t>
      </w:r>
    </w:p>
    <w:p w:rsidR="00630B9E" w:rsidRDefault="00630B9E" w:rsidP="00630B9E">
      <w:pPr>
        <w:pStyle w:val="ListParagraph"/>
        <w:numPr>
          <w:ilvl w:val="0"/>
          <w:numId w:val="15"/>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Maximum Integer:</w:t>
      </w:r>
      <w:r>
        <w:rPr>
          <w:rFonts w:ascii="Courier" w:hAnsi="Courier" w:cs="Helvetica Neue"/>
          <w:color w:val="000000"/>
          <w:sz w:val="22"/>
          <w:szCs w:val="22"/>
        </w:rPr>
        <w:t xml:space="preserve"> Integer.MAX_VALUE;</w:t>
      </w:r>
    </w:p>
    <w:p w:rsidR="002358C4" w:rsidRDefault="002358C4" w:rsidP="00630B9E">
      <w:pPr>
        <w:pStyle w:val="ListParagraph"/>
        <w:numPr>
          <w:ilvl w:val="0"/>
          <w:numId w:val="15"/>
        </w:numPr>
        <w:tabs>
          <w:tab w:val="left" w:pos="20"/>
          <w:tab w:val="left" w:pos="180"/>
        </w:tabs>
        <w:autoSpaceDE w:val="0"/>
        <w:autoSpaceDN w:val="0"/>
        <w:adjustRightInd w:val="0"/>
        <w:jc w:val="both"/>
        <w:rPr>
          <w:rFonts w:ascii="Courier" w:hAnsi="Courier" w:cs="Helvetica Neue"/>
          <w:b/>
          <w:color w:val="000000"/>
          <w:sz w:val="22"/>
          <w:szCs w:val="22"/>
        </w:rPr>
      </w:pPr>
      <w:r w:rsidRPr="002358C4">
        <w:rPr>
          <w:rFonts w:ascii="Courier" w:hAnsi="Courier" w:cs="Helvetica Neue"/>
          <w:b/>
          <w:color w:val="000000"/>
          <w:sz w:val="22"/>
          <w:szCs w:val="22"/>
        </w:rPr>
        <w:t>Java is always pass by value, with no exceptions, ever.</w:t>
      </w:r>
      <w:r>
        <w:rPr>
          <w:rFonts w:ascii="Courier" w:hAnsi="Courier" w:cs="Helvetica Neue"/>
          <w:b/>
          <w:color w:val="000000"/>
          <w:sz w:val="22"/>
          <w:szCs w:val="22"/>
        </w:rPr>
        <w:t xml:space="preserve"> </w:t>
      </w:r>
      <w:r w:rsidRPr="002358C4">
        <w:rPr>
          <w:rFonts w:ascii="Courier" w:hAnsi="Courier" w:cs="Helvetica Neue"/>
          <w:b/>
          <w:color w:val="000000"/>
          <w:sz w:val="22"/>
          <w:szCs w:val="22"/>
        </w:rPr>
        <w:t>So how is it that anyone can be at all confused by this, and believe that Java is pass by reference, or think they have an example of Java acting as pass by reference? The key point is that Java never provides direct access to the values of objects themselves, in any circumstances. The only access to objects is through a reference to that object. Because Java objects are always accessed through a reference, rather than directly, it is common to talk about fields and variables and method arguments as being objects, when pedantically they are only references to objects. The confusion stems from this (strictly speaking, incorrect) change in nomenclature.</w:t>
      </w:r>
    </w:p>
    <w:p w:rsidR="002358C4" w:rsidRPr="002358C4" w:rsidRDefault="002358C4" w:rsidP="00630B9E">
      <w:pPr>
        <w:pStyle w:val="ListParagraph"/>
        <w:numPr>
          <w:ilvl w:val="0"/>
          <w:numId w:val="15"/>
        </w:numPr>
        <w:tabs>
          <w:tab w:val="left" w:pos="20"/>
          <w:tab w:val="left" w:pos="180"/>
        </w:tabs>
        <w:autoSpaceDE w:val="0"/>
        <w:autoSpaceDN w:val="0"/>
        <w:adjustRightInd w:val="0"/>
        <w:jc w:val="both"/>
        <w:rPr>
          <w:rFonts w:ascii="Courier" w:hAnsi="Courier" w:cs="Helvetica Neue"/>
          <w:b/>
          <w:color w:val="000000"/>
          <w:sz w:val="22"/>
          <w:szCs w:val="22"/>
        </w:rPr>
      </w:pPr>
      <w:r>
        <w:rPr>
          <w:rFonts w:ascii="Courier" w:hAnsi="Courier" w:cs="Helvetica Neue"/>
          <w:b/>
          <w:color w:val="000000"/>
          <w:sz w:val="22"/>
          <w:szCs w:val="22"/>
        </w:rPr>
        <w:t>If you pass an array to a method then it's like passing by reference actually so you don’t need to send it back.</w:t>
      </w:r>
    </w:p>
    <w:p w:rsidR="00A3231B" w:rsidRPr="009E0C84" w:rsidRDefault="00A3231B" w:rsidP="00C6236D">
      <w:pPr>
        <w:pStyle w:val="Heading3"/>
        <w:rPr>
          <w:sz w:val="36"/>
          <w:szCs w:val="36"/>
        </w:rPr>
      </w:pPr>
      <w:r>
        <w:t>Arrays</w:t>
      </w:r>
    </w:p>
    <w:p w:rsidR="00A3231B" w:rsidRPr="009C7DD4" w:rsidRDefault="002A789F"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Creating a 1D array: </w:t>
      </w:r>
      <w:r w:rsidR="009E0C84" w:rsidRPr="009C7DD4">
        <w:rPr>
          <w:rFonts w:ascii="Courier" w:hAnsi="Courier" w:cs="Helvetica Neue"/>
          <w:color w:val="000000"/>
          <w:sz w:val="22"/>
          <w:szCs w:val="22"/>
        </w:rPr>
        <w:t>i</w:t>
      </w:r>
      <w:r w:rsidR="00A3231B" w:rsidRPr="009C7DD4">
        <w:rPr>
          <w:rFonts w:ascii="Courier" w:hAnsi="Courier" w:cs="Helvetica Neue"/>
          <w:color w:val="000000"/>
          <w:sz w:val="22"/>
          <w:szCs w:val="22"/>
        </w:rPr>
        <w:t xml:space="preserve">nt </w:t>
      </w:r>
      <w:r w:rsidR="00335F53">
        <w:rPr>
          <w:rFonts w:ascii="Courier" w:hAnsi="Courier" w:cs="Helvetica Neue"/>
          <w:color w:val="000000"/>
          <w:sz w:val="22"/>
          <w:szCs w:val="22"/>
        </w:rPr>
        <w:t>ArrayName</w:t>
      </w:r>
      <w:r w:rsidR="00A3231B" w:rsidRPr="009C7DD4">
        <w:rPr>
          <w:rFonts w:ascii="Courier" w:hAnsi="Courier" w:cs="Helvetica Neue"/>
          <w:color w:val="000000"/>
          <w:sz w:val="22"/>
          <w:szCs w:val="22"/>
        </w:rPr>
        <w:t>[] = new int[6];</w:t>
      </w:r>
    </w:p>
    <w:p w:rsidR="00A3231B" w:rsidRPr="009C7DD4" w:rsidRDefault="002A789F"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Length of </w:t>
      </w:r>
      <w:r w:rsidR="00563C1F" w:rsidRPr="009C7DD4">
        <w:rPr>
          <w:rFonts w:ascii="Courier" w:hAnsi="Courier" w:cs="Helvetica Neue"/>
          <w:b/>
          <w:color w:val="000000"/>
          <w:sz w:val="22"/>
          <w:szCs w:val="22"/>
        </w:rPr>
        <w:t xml:space="preserve">1D </w:t>
      </w:r>
      <w:r w:rsidRPr="009C7DD4">
        <w:rPr>
          <w:rFonts w:ascii="Courier" w:hAnsi="Courier" w:cs="Helvetica Neue"/>
          <w:b/>
          <w:color w:val="000000"/>
          <w:sz w:val="22"/>
          <w:szCs w:val="22"/>
        </w:rPr>
        <w:t>array:</w:t>
      </w:r>
      <w:r w:rsidRPr="009C7DD4">
        <w:rPr>
          <w:rFonts w:ascii="Courier" w:hAnsi="Courier" w:cs="Helvetica Neue"/>
          <w:color w:val="000000"/>
          <w:sz w:val="22"/>
          <w:szCs w:val="22"/>
        </w:rPr>
        <w:t xml:space="preserve"> </w:t>
      </w:r>
      <w:r w:rsidR="00335F53">
        <w:rPr>
          <w:rFonts w:ascii="Courier" w:hAnsi="Courier" w:cs="Helvetica Neue"/>
          <w:color w:val="000000"/>
          <w:sz w:val="22"/>
          <w:szCs w:val="22"/>
        </w:rPr>
        <w:t>ArrayName</w:t>
      </w:r>
      <w:r w:rsidR="00A3231B" w:rsidRPr="009C7DD4">
        <w:rPr>
          <w:rFonts w:ascii="Courier" w:hAnsi="Courier" w:cs="Helvetica Neue"/>
          <w:color w:val="000000"/>
          <w:sz w:val="22"/>
          <w:szCs w:val="22"/>
        </w:rPr>
        <w:t>.length;</w:t>
      </w:r>
    </w:p>
    <w:p w:rsidR="00CC2F2C" w:rsidRPr="009C7DD4" w:rsidRDefault="002A789F"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Creating a</w:t>
      </w:r>
      <w:r w:rsidR="00563C1F" w:rsidRPr="009C7DD4">
        <w:rPr>
          <w:rFonts w:ascii="Courier" w:hAnsi="Courier" w:cs="Helvetica Neue"/>
          <w:b/>
          <w:color w:val="000000"/>
          <w:sz w:val="22"/>
          <w:szCs w:val="22"/>
        </w:rPr>
        <w:t xml:space="preserve"> 2</w:t>
      </w:r>
      <w:r w:rsidRPr="009C7DD4">
        <w:rPr>
          <w:rFonts w:ascii="Courier" w:hAnsi="Courier" w:cs="Helvetica Neue"/>
          <w:b/>
          <w:color w:val="000000"/>
          <w:sz w:val="22"/>
          <w:szCs w:val="22"/>
        </w:rPr>
        <w:t>D array</w:t>
      </w:r>
      <w:r w:rsidR="00563C1F" w:rsidRPr="009C7DD4">
        <w:rPr>
          <w:rFonts w:ascii="Courier" w:hAnsi="Courier" w:cs="Helvetica Neue"/>
          <w:b/>
          <w:color w:val="000000"/>
          <w:sz w:val="22"/>
          <w:szCs w:val="22"/>
        </w:rPr>
        <w:t>:</w:t>
      </w:r>
      <w:r w:rsidR="00563C1F" w:rsidRPr="009C7DD4">
        <w:rPr>
          <w:rFonts w:ascii="Courier" w:hAnsi="Courier" w:cs="Helvetica Neue"/>
          <w:color w:val="000000"/>
          <w:sz w:val="22"/>
          <w:szCs w:val="22"/>
        </w:rPr>
        <w:t xml:space="preserve"> </w:t>
      </w:r>
      <w:r w:rsidR="00CC2F2C" w:rsidRPr="009C7DD4">
        <w:rPr>
          <w:rFonts w:ascii="Courier" w:hAnsi="Courier" w:cs="Helvetica Neue"/>
          <w:color w:val="000000"/>
          <w:sz w:val="22"/>
          <w:szCs w:val="22"/>
        </w:rPr>
        <w:t xml:space="preserve">int </w:t>
      </w:r>
      <w:r w:rsidR="00335F53">
        <w:rPr>
          <w:rFonts w:ascii="Courier" w:hAnsi="Courier" w:cs="Helvetica Neue"/>
          <w:color w:val="000000"/>
          <w:sz w:val="22"/>
          <w:szCs w:val="22"/>
        </w:rPr>
        <w:t>ArrayName</w:t>
      </w:r>
      <w:r w:rsidR="00CC2F2C" w:rsidRPr="009C7DD4">
        <w:rPr>
          <w:rFonts w:ascii="Courier" w:hAnsi="Courier" w:cs="Helvetica Neue"/>
          <w:color w:val="000000"/>
          <w:sz w:val="22"/>
          <w:szCs w:val="22"/>
        </w:rPr>
        <w:t>[][] = new int[6][6];</w:t>
      </w:r>
    </w:p>
    <w:p w:rsidR="00CC2F2C" w:rsidRPr="009C7DD4" w:rsidRDefault="00563C1F"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Length of 2D array:</w:t>
      </w:r>
      <w:r w:rsidRPr="009C7DD4">
        <w:rPr>
          <w:rFonts w:ascii="Courier" w:hAnsi="Courier" w:cs="Helvetica Neue"/>
          <w:color w:val="000000"/>
          <w:sz w:val="22"/>
          <w:szCs w:val="22"/>
        </w:rPr>
        <w:t xml:space="preserve"> </w:t>
      </w:r>
      <w:r w:rsidR="00335F53">
        <w:rPr>
          <w:rFonts w:ascii="Courier" w:hAnsi="Courier" w:cs="Helvetica Neue"/>
          <w:color w:val="000000"/>
          <w:sz w:val="22"/>
          <w:szCs w:val="22"/>
        </w:rPr>
        <w:t>ArrayName</w:t>
      </w:r>
      <w:r w:rsidR="00CC2F2C" w:rsidRPr="009C7DD4">
        <w:rPr>
          <w:rFonts w:ascii="Courier" w:hAnsi="Courier" w:cs="Helvetica Neue"/>
          <w:color w:val="000000"/>
          <w:sz w:val="22"/>
          <w:szCs w:val="22"/>
        </w:rPr>
        <w:t>[1].length;</w:t>
      </w:r>
    </w:p>
    <w:p w:rsidR="00656F3D" w:rsidRDefault="002A789F"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Creating an array of list:</w:t>
      </w:r>
      <w:r w:rsidRPr="009C7DD4">
        <w:rPr>
          <w:rFonts w:ascii="Courier" w:hAnsi="Courier" w:cs="Helvetica Neue"/>
          <w:color w:val="000000"/>
          <w:sz w:val="22"/>
          <w:szCs w:val="22"/>
        </w:rPr>
        <w:t xml:space="preserve"> </w:t>
      </w:r>
      <w:r w:rsidR="00656F3D" w:rsidRPr="009C7DD4">
        <w:rPr>
          <w:rFonts w:ascii="Courier" w:hAnsi="Courier" w:cs="Helvetica Neue"/>
          <w:color w:val="000000"/>
          <w:sz w:val="22"/>
          <w:szCs w:val="22"/>
        </w:rPr>
        <w:t xml:space="preserve">List&lt;Integer&gt;[] </w:t>
      </w:r>
      <w:r w:rsidR="003C77A0">
        <w:rPr>
          <w:rFonts w:ascii="Courier" w:hAnsi="Courier" w:cs="Helvetica Neue"/>
          <w:color w:val="000000"/>
          <w:sz w:val="22"/>
          <w:szCs w:val="22"/>
        </w:rPr>
        <w:t>ArrayName</w:t>
      </w:r>
      <w:r w:rsidR="00656F3D" w:rsidRPr="009C7DD4">
        <w:rPr>
          <w:rFonts w:ascii="Courier" w:hAnsi="Courier" w:cs="Helvetica Neue"/>
          <w:color w:val="000000"/>
          <w:sz w:val="22"/>
          <w:szCs w:val="22"/>
        </w:rPr>
        <w:t xml:space="preserve"> = new List[2];</w:t>
      </w:r>
    </w:p>
    <w:p w:rsidR="00223A81" w:rsidRDefault="00223A81" w:rsidP="009C7DD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Copy an array:</w:t>
      </w:r>
      <w:r>
        <w:rPr>
          <w:rFonts w:ascii="Courier" w:hAnsi="Courier" w:cs="Helvetica Neue"/>
          <w:color w:val="000000"/>
          <w:sz w:val="22"/>
          <w:szCs w:val="22"/>
        </w:rPr>
        <w:t xml:space="preserve"> </w:t>
      </w:r>
      <w:r w:rsidR="003D1892">
        <w:rPr>
          <w:rFonts w:ascii="Courier" w:hAnsi="Courier" w:cs="Helvetica Neue"/>
          <w:color w:val="000000"/>
          <w:sz w:val="22"/>
          <w:szCs w:val="22"/>
        </w:rPr>
        <w:t>Arrays.copyOf(ArrayName);</w:t>
      </w:r>
    </w:p>
    <w:p w:rsidR="003D1892" w:rsidRDefault="003D1892" w:rsidP="003D1892">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Create new array of n elements &amp; copy from another: </w:t>
      </w:r>
      <w:r>
        <w:rPr>
          <w:rFonts w:ascii="Courier" w:hAnsi="Courier" w:cs="Helvetica Neue"/>
          <w:color w:val="000000"/>
          <w:sz w:val="22"/>
          <w:szCs w:val="22"/>
        </w:rPr>
        <w:t>Arrays.copyOf(ArrayName, n);</w:t>
      </w:r>
    </w:p>
    <w:p w:rsidR="003D1892" w:rsidRDefault="003D1892" w:rsidP="003D1892">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Copy subarray from array:</w:t>
      </w:r>
      <w:r>
        <w:rPr>
          <w:rFonts w:ascii="Courier" w:hAnsi="Courier" w:cs="Helvetica Neue"/>
          <w:color w:val="000000"/>
          <w:sz w:val="22"/>
          <w:szCs w:val="22"/>
        </w:rPr>
        <w:t xml:space="preserve"> Arrays.copyOfrange(ArrayName, StartIndex, EndIndex);</w:t>
      </w:r>
    </w:p>
    <w:p w:rsidR="003D1892" w:rsidRDefault="003D1892" w:rsidP="003D1892">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Check if two array are same:</w:t>
      </w:r>
      <w:r>
        <w:rPr>
          <w:rFonts w:ascii="Courier" w:hAnsi="Courier" w:cs="Helvetica Neue"/>
          <w:color w:val="000000"/>
          <w:sz w:val="22"/>
          <w:szCs w:val="22"/>
        </w:rPr>
        <w:t xml:space="preserve"> Arrays.deepEquals(Array1, Array2);</w:t>
      </w:r>
    </w:p>
    <w:p w:rsidR="003D1892" w:rsidRDefault="003D1892" w:rsidP="003D1892">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Fill array with certain value:</w:t>
      </w:r>
      <w:r>
        <w:rPr>
          <w:rFonts w:ascii="Courier" w:hAnsi="Courier" w:cs="Helvetica Neue"/>
          <w:color w:val="000000"/>
          <w:sz w:val="22"/>
          <w:szCs w:val="22"/>
        </w:rPr>
        <w:t xml:space="preserve"> Arrays.fill(ArrayName, integerValue);</w:t>
      </w:r>
    </w:p>
    <w:p w:rsidR="003D1892" w:rsidRDefault="003D1892" w:rsidP="003D1892">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Sort Array:</w:t>
      </w:r>
      <w:r>
        <w:rPr>
          <w:rFonts w:ascii="Courier" w:hAnsi="Courier" w:cs="Helvetica Neue"/>
          <w:color w:val="000000"/>
          <w:sz w:val="22"/>
          <w:szCs w:val="22"/>
        </w:rPr>
        <w:t xml:space="preserve"> Arrays.sort(ArrayName), Arrays.sort(ArrayName, Collections.reverseOrder());</w:t>
      </w:r>
    </w:p>
    <w:p w:rsidR="00AD3781" w:rsidRDefault="00211B0D" w:rsidP="00C350A8">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Array to String</w:t>
      </w:r>
      <w:r w:rsidR="00AD3781">
        <w:rPr>
          <w:rFonts w:ascii="Courier" w:hAnsi="Courier" w:cs="Helvetica Neue"/>
          <w:b/>
          <w:color w:val="000000"/>
          <w:sz w:val="22"/>
          <w:szCs w:val="22"/>
        </w:rPr>
        <w:t>:</w:t>
      </w:r>
      <w:r w:rsidR="00AD3781">
        <w:rPr>
          <w:rFonts w:ascii="Courier" w:hAnsi="Courier" w:cs="Helvetica Neue"/>
          <w:color w:val="000000"/>
          <w:sz w:val="22"/>
          <w:szCs w:val="22"/>
        </w:rPr>
        <w:t xml:space="preserve"> Arrays.toString(ArrayName);</w:t>
      </w:r>
    </w:p>
    <w:p w:rsidR="00F11124" w:rsidRPr="009C7DD4" w:rsidRDefault="00F11124" w:rsidP="00F11124">
      <w:pPr>
        <w:pStyle w:val="ListParagraph"/>
        <w:numPr>
          <w:ilvl w:val="0"/>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Another way of traversing through a</w:t>
      </w:r>
      <w:r w:rsidR="003C77A0">
        <w:rPr>
          <w:rFonts w:ascii="Courier" w:hAnsi="Courier" w:cs="Helvetica Neue"/>
          <w:b/>
          <w:color w:val="000000"/>
          <w:sz w:val="22"/>
          <w:szCs w:val="22"/>
        </w:rPr>
        <w:t>n</w:t>
      </w:r>
      <w:r>
        <w:rPr>
          <w:rFonts w:ascii="Courier" w:hAnsi="Courier" w:cs="Helvetica Neue"/>
          <w:b/>
          <w:color w:val="000000"/>
          <w:sz w:val="22"/>
          <w:szCs w:val="22"/>
        </w:rPr>
        <w:t xml:space="preserve"> array:</w:t>
      </w:r>
      <w:r>
        <w:rPr>
          <w:rFonts w:ascii="Courier" w:hAnsi="Courier" w:cs="Helvetica Neue"/>
          <w:color w:val="000000"/>
          <w:sz w:val="22"/>
          <w:szCs w:val="22"/>
        </w:rPr>
        <w:t xml:space="preserve"> </w:t>
      </w:r>
    </w:p>
    <w:p w:rsidR="00F11124" w:rsidRPr="009C7DD4" w:rsidRDefault="00F11124" w:rsidP="00F11124">
      <w:pPr>
        <w:pStyle w:val="ListParagraph"/>
        <w:numPr>
          <w:ilvl w:val="1"/>
          <w:numId w:val="9"/>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f</w:t>
      </w:r>
      <w:r w:rsidRPr="009C7DD4">
        <w:rPr>
          <w:rFonts w:ascii="Courier" w:hAnsi="Courier" w:cs="Helvetica Neue"/>
          <w:color w:val="000000"/>
          <w:sz w:val="22"/>
          <w:szCs w:val="22"/>
        </w:rPr>
        <w:t>or (</w:t>
      </w:r>
      <w:r>
        <w:rPr>
          <w:rFonts w:ascii="Courier" w:hAnsi="Courier" w:cs="Helvetica Neue"/>
          <w:color w:val="000000"/>
          <w:sz w:val="22"/>
          <w:szCs w:val="22"/>
        </w:rPr>
        <w:t>int i : ArrayName)</w:t>
      </w:r>
      <w:r w:rsidRPr="009C7DD4">
        <w:rPr>
          <w:rFonts w:ascii="Courier" w:hAnsi="Courier" w:cs="Helvetica Neue"/>
          <w:color w:val="000000"/>
          <w:sz w:val="22"/>
          <w:szCs w:val="22"/>
        </w:rPr>
        <w:t xml:space="preserve"> {</w:t>
      </w:r>
    </w:p>
    <w:p w:rsidR="00F11124" w:rsidRDefault="00F11124" w:rsidP="00F11124">
      <w:pPr>
        <w:pStyle w:val="ListParagraph"/>
        <w:numPr>
          <w:ilvl w:val="1"/>
          <w:numId w:val="9"/>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sum += i;</w:t>
      </w:r>
    </w:p>
    <w:p w:rsidR="00F11124" w:rsidRPr="00F11124" w:rsidRDefault="00F11124" w:rsidP="00F11124">
      <w:pPr>
        <w:pStyle w:val="ListParagraph"/>
        <w:numPr>
          <w:ilvl w:val="1"/>
          <w:numId w:val="9"/>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A3231B" w:rsidRPr="00563C1F" w:rsidRDefault="00C350A8" w:rsidP="009E0C84">
      <w:pPr>
        <w:pStyle w:val="Heading3"/>
      </w:pPr>
      <w:r>
        <w:t>List/</w:t>
      </w:r>
      <w:r w:rsidR="00A3231B" w:rsidRPr="00563C1F">
        <w:t>ArrayList</w:t>
      </w:r>
    </w:p>
    <w:p w:rsidR="00A3231B" w:rsidRPr="009C7DD4" w:rsidRDefault="009C7DD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Creating String ArrayList:</w:t>
      </w:r>
      <w:r w:rsidRPr="009C7DD4">
        <w:rPr>
          <w:rFonts w:ascii="Courier" w:hAnsi="Courier" w:cs="Helvetica Neue"/>
          <w:color w:val="000000"/>
          <w:sz w:val="22"/>
          <w:szCs w:val="22"/>
        </w:rPr>
        <w:t xml:space="preserve"> </w:t>
      </w:r>
      <w:r w:rsidR="00A3231B" w:rsidRPr="009C7DD4">
        <w:rPr>
          <w:rFonts w:ascii="Courier" w:hAnsi="Courier" w:cs="Helvetica Neue"/>
          <w:color w:val="000000"/>
          <w:sz w:val="22"/>
          <w:szCs w:val="22"/>
        </w:rPr>
        <w:t xml:space="preserve">ArrayList&lt;String&gt; </w:t>
      </w:r>
      <w:r w:rsidR="004A6B08">
        <w:rPr>
          <w:rFonts w:ascii="Courier" w:hAnsi="Courier" w:cs="Helvetica Neue"/>
          <w:color w:val="000000"/>
          <w:sz w:val="22"/>
          <w:szCs w:val="22"/>
        </w:rPr>
        <w:t>ListName</w:t>
      </w:r>
      <w:r w:rsidR="00A3231B" w:rsidRPr="009C7DD4">
        <w:rPr>
          <w:rFonts w:ascii="Courier" w:hAnsi="Courier" w:cs="Helvetica Neue"/>
          <w:color w:val="000000"/>
          <w:sz w:val="22"/>
          <w:szCs w:val="22"/>
        </w:rPr>
        <w:t xml:space="preserve"> = new ArrayList&lt;String&gt;();</w:t>
      </w:r>
    </w:p>
    <w:p w:rsidR="00A3231B" w:rsidRDefault="004A6B08"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 xml:space="preserve">Creating Int </w:t>
      </w:r>
      <w:r w:rsidR="009C7DD4" w:rsidRPr="009C7DD4">
        <w:rPr>
          <w:rFonts w:ascii="Courier" w:hAnsi="Courier" w:cs="Helvetica Neue"/>
          <w:b/>
          <w:color w:val="000000"/>
          <w:sz w:val="22"/>
          <w:szCs w:val="22"/>
        </w:rPr>
        <w:t>ArrayList:</w:t>
      </w:r>
      <w:r>
        <w:rPr>
          <w:rFonts w:ascii="Courier" w:hAnsi="Courier" w:cs="Helvetica Neue"/>
          <w:b/>
          <w:color w:val="000000"/>
          <w:sz w:val="22"/>
          <w:szCs w:val="22"/>
        </w:rPr>
        <w:t xml:space="preserve"> </w:t>
      </w:r>
      <w:r w:rsidR="00A3231B" w:rsidRPr="009C7DD4">
        <w:rPr>
          <w:rFonts w:ascii="Courier" w:hAnsi="Courier" w:cs="Helvetica Neue"/>
          <w:color w:val="000000"/>
          <w:sz w:val="22"/>
          <w:szCs w:val="22"/>
        </w:rPr>
        <w:t xml:space="preserve">ArrayList&lt;Integer&gt; </w:t>
      </w:r>
      <w:r>
        <w:rPr>
          <w:rFonts w:ascii="Courier" w:hAnsi="Courier" w:cs="Helvetica Neue"/>
          <w:color w:val="000000"/>
          <w:sz w:val="22"/>
          <w:szCs w:val="22"/>
        </w:rPr>
        <w:t>ListName</w:t>
      </w:r>
      <w:r w:rsidR="00A3231B" w:rsidRPr="009C7DD4">
        <w:rPr>
          <w:rFonts w:ascii="Courier" w:hAnsi="Courier" w:cs="Helvetica Neue"/>
          <w:color w:val="000000"/>
          <w:sz w:val="22"/>
          <w:szCs w:val="22"/>
        </w:rPr>
        <w:t xml:space="preserve"> = new ArrayList&lt;Integer&gt;();</w:t>
      </w:r>
    </w:p>
    <w:p w:rsidR="003F5315" w:rsidRPr="009C7DD4" w:rsidRDefault="003F5315" w:rsidP="003F5315">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Creating </w:t>
      </w:r>
      <w:r>
        <w:rPr>
          <w:rFonts w:ascii="Courier" w:hAnsi="Courier" w:cs="Helvetica Neue"/>
          <w:b/>
          <w:color w:val="000000"/>
          <w:sz w:val="22"/>
          <w:szCs w:val="22"/>
        </w:rPr>
        <w:t>Object</w:t>
      </w:r>
      <w:r w:rsidRPr="009C7DD4">
        <w:rPr>
          <w:rFonts w:ascii="Courier" w:hAnsi="Courier" w:cs="Helvetica Neue"/>
          <w:b/>
          <w:color w:val="000000"/>
          <w:sz w:val="22"/>
          <w:szCs w:val="22"/>
        </w:rPr>
        <w:t xml:space="preserve"> ArrayList:</w:t>
      </w:r>
      <w:r w:rsidRPr="009C7DD4">
        <w:rPr>
          <w:rFonts w:ascii="Courier" w:hAnsi="Courier" w:cs="Helvetica Neue"/>
          <w:color w:val="000000"/>
          <w:sz w:val="22"/>
          <w:szCs w:val="22"/>
        </w:rPr>
        <w:t xml:space="preserve"> </w:t>
      </w:r>
      <w:r w:rsidRPr="003F5315">
        <w:rPr>
          <w:rFonts w:ascii="Courier" w:hAnsi="Courier" w:cs="Helvetica Neue"/>
          <w:color w:val="000000"/>
          <w:sz w:val="22"/>
          <w:szCs w:val="22"/>
        </w:rPr>
        <w:t xml:space="preserve">ArrayList&lt;Object&gt; </w:t>
      </w:r>
      <w:r w:rsidR="004A6B08">
        <w:rPr>
          <w:rFonts w:ascii="Courier" w:hAnsi="Courier" w:cs="Helvetica Neue"/>
          <w:color w:val="000000"/>
          <w:sz w:val="22"/>
          <w:szCs w:val="22"/>
        </w:rPr>
        <w:t>ListName</w:t>
      </w:r>
      <w:r w:rsidRPr="003F5315">
        <w:rPr>
          <w:rFonts w:ascii="Courier" w:hAnsi="Courier" w:cs="Helvetica Neue"/>
          <w:color w:val="000000"/>
          <w:sz w:val="22"/>
          <w:szCs w:val="22"/>
        </w:rPr>
        <w:t xml:space="preserve"> = new ArrayList&lt;Object&gt;();</w:t>
      </w:r>
    </w:p>
    <w:p w:rsidR="00A3231B" w:rsidRPr="009C7DD4" w:rsidRDefault="009C7DD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Add to ArrayList:</w:t>
      </w:r>
      <w:r w:rsidRPr="009C7DD4">
        <w:rPr>
          <w:rFonts w:ascii="Courier" w:hAnsi="Courier" w:cs="Helvetica Neue"/>
          <w:color w:val="000000"/>
          <w:sz w:val="22"/>
          <w:szCs w:val="22"/>
        </w:rPr>
        <w:t xml:space="preserve"> </w:t>
      </w:r>
      <w:r w:rsidR="004A6B08">
        <w:rPr>
          <w:rFonts w:ascii="Courier" w:hAnsi="Courier" w:cs="Helvetica Neue"/>
          <w:color w:val="000000"/>
          <w:sz w:val="22"/>
          <w:szCs w:val="22"/>
        </w:rPr>
        <w:t>ListName</w:t>
      </w:r>
      <w:r w:rsidR="00A3231B" w:rsidRPr="009C7DD4">
        <w:rPr>
          <w:rFonts w:ascii="Courier" w:hAnsi="Courier" w:cs="Helvetica Neue"/>
          <w:color w:val="000000"/>
          <w:sz w:val="22"/>
          <w:szCs w:val="22"/>
        </w:rPr>
        <w:t>.add(“addthis”);</w:t>
      </w:r>
    </w:p>
    <w:p w:rsidR="00A3231B" w:rsidRPr="009C7DD4" w:rsidRDefault="009C7DD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Get the size of ArrayList:</w:t>
      </w:r>
      <w:r w:rsidRPr="009C7DD4">
        <w:rPr>
          <w:rFonts w:ascii="Courier" w:hAnsi="Courier" w:cs="Helvetica Neue"/>
          <w:color w:val="000000"/>
          <w:sz w:val="22"/>
          <w:szCs w:val="22"/>
        </w:rPr>
        <w:t xml:space="preserve"> </w:t>
      </w:r>
      <w:r w:rsidR="004A6B08">
        <w:rPr>
          <w:rFonts w:ascii="Courier" w:hAnsi="Courier" w:cs="Helvetica Neue"/>
          <w:color w:val="000000"/>
          <w:sz w:val="22"/>
          <w:szCs w:val="22"/>
        </w:rPr>
        <w:t>ListName</w:t>
      </w:r>
      <w:r w:rsidR="00A3231B" w:rsidRPr="009C7DD4">
        <w:rPr>
          <w:rFonts w:ascii="Courier" w:hAnsi="Courier" w:cs="Helvetica Neue"/>
          <w:color w:val="000000"/>
          <w:sz w:val="22"/>
          <w:szCs w:val="22"/>
        </w:rPr>
        <w:t>.size();</w:t>
      </w:r>
    </w:p>
    <w:p w:rsidR="00A3231B" w:rsidRDefault="009C7DD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Get the value at specific position:</w:t>
      </w:r>
      <w:r w:rsidRPr="009C7DD4">
        <w:rPr>
          <w:rFonts w:ascii="Courier" w:hAnsi="Courier" w:cs="Helvetica Neue"/>
          <w:color w:val="000000"/>
          <w:sz w:val="22"/>
          <w:szCs w:val="22"/>
        </w:rPr>
        <w:t xml:space="preserve"> </w:t>
      </w:r>
      <w:r w:rsidR="004A6B08">
        <w:rPr>
          <w:rFonts w:ascii="Courier" w:hAnsi="Courier" w:cs="Helvetica Neue"/>
          <w:color w:val="000000"/>
          <w:sz w:val="22"/>
          <w:szCs w:val="22"/>
        </w:rPr>
        <w:t>ListName</w:t>
      </w:r>
      <w:r w:rsidR="00A3231B" w:rsidRPr="009C7DD4">
        <w:rPr>
          <w:rFonts w:ascii="Courier" w:hAnsi="Courier" w:cs="Helvetica Neue"/>
          <w:color w:val="000000"/>
          <w:sz w:val="22"/>
          <w:szCs w:val="22"/>
        </w:rPr>
        <w:t>.get(i);</w:t>
      </w:r>
    </w:p>
    <w:p w:rsidR="0088423D" w:rsidRPr="009C7DD4" w:rsidRDefault="0088423D"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Set an element of the list:</w:t>
      </w:r>
      <w:r>
        <w:rPr>
          <w:rFonts w:ascii="Courier" w:hAnsi="Courier" w:cs="Helvetica Neue"/>
          <w:color w:val="000000"/>
          <w:sz w:val="22"/>
          <w:szCs w:val="22"/>
        </w:rPr>
        <w:t xml:space="preserve"> ListName.set(index, element);</w:t>
      </w:r>
    </w:p>
    <w:p w:rsidR="00A3231B" w:rsidRDefault="009C7DD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Get the maximum value from an ArrayList:</w:t>
      </w:r>
      <w:r w:rsidRPr="009C7DD4">
        <w:rPr>
          <w:rFonts w:ascii="Courier" w:hAnsi="Courier" w:cs="Helvetica Neue"/>
          <w:color w:val="000000"/>
          <w:sz w:val="22"/>
          <w:szCs w:val="22"/>
        </w:rPr>
        <w:t xml:space="preserve"> </w:t>
      </w:r>
      <w:r w:rsidR="00A3231B" w:rsidRPr="009C7DD4">
        <w:rPr>
          <w:rFonts w:ascii="Courier" w:hAnsi="Courier" w:cs="Helvetica Neue"/>
          <w:color w:val="000000"/>
          <w:sz w:val="22"/>
          <w:szCs w:val="22"/>
        </w:rPr>
        <w:t>Collections.max(</w:t>
      </w:r>
      <w:r w:rsidR="004A6B08">
        <w:rPr>
          <w:rFonts w:ascii="Courier" w:hAnsi="Courier" w:cs="Helvetica Neue"/>
          <w:color w:val="000000"/>
          <w:sz w:val="22"/>
          <w:szCs w:val="22"/>
        </w:rPr>
        <w:t>ListName</w:t>
      </w:r>
      <w:r w:rsidR="00A3231B" w:rsidRPr="009C7DD4">
        <w:rPr>
          <w:rFonts w:ascii="Courier" w:hAnsi="Courier" w:cs="Helvetica Neue"/>
          <w:color w:val="000000"/>
          <w:sz w:val="22"/>
          <w:szCs w:val="22"/>
        </w:rPr>
        <w:t>);</w:t>
      </w:r>
    </w:p>
    <w:p w:rsidR="004A6B08" w:rsidRDefault="004A6B08" w:rsidP="004A6B0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Get the m</w:t>
      </w:r>
      <w:r>
        <w:rPr>
          <w:rFonts w:ascii="Courier" w:hAnsi="Courier" w:cs="Helvetica Neue"/>
          <w:b/>
          <w:color w:val="000000"/>
          <w:sz w:val="22"/>
          <w:szCs w:val="22"/>
        </w:rPr>
        <w:t>inimum</w:t>
      </w:r>
      <w:r w:rsidRPr="009C7DD4">
        <w:rPr>
          <w:rFonts w:ascii="Courier" w:hAnsi="Courier" w:cs="Helvetica Neue"/>
          <w:b/>
          <w:color w:val="000000"/>
          <w:sz w:val="22"/>
          <w:szCs w:val="22"/>
        </w:rPr>
        <w:t xml:space="preserve"> value from an ArrayList:</w:t>
      </w:r>
      <w:r w:rsidRPr="009C7DD4">
        <w:rPr>
          <w:rFonts w:ascii="Courier" w:hAnsi="Courier" w:cs="Helvetica Neue"/>
          <w:color w:val="000000"/>
          <w:sz w:val="22"/>
          <w:szCs w:val="22"/>
        </w:rPr>
        <w:t xml:space="preserve"> </w:t>
      </w:r>
      <w:r>
        <w:rPr>
          <w:rFonts w:ascii="Courier" w:hAnsi="Courier" w:cs="Helvetica Neue"/>
          <w:color w:val="000000"/>
          <w:sz w:val="22"/>
          <w:szCs w:val="22"/>
        </w:rPr>
        <w:t>Collections.min</w:t>
      </w:r>
      <w:r w:rsidRPr="009C7DD4">
        <w:rPr>
          <w:rFonts w:ascii="Courier" w:hAnsi="Courier" w:cs="Helvetica Neue"/>
          <w:color w:val="000000"/>
          <w:sz w:val="22"/>
          <w:szCs w:val="22"/>
        </w:rPr>
        <w:t>(</w:t>
      </w:r>
      <w:r>
        <w:rPr>
          <w:rFonts w:ascii="Courier" w:hAnsi="Courier" w:cs="Helvetica Neue"/>
          <w:color w:val="000000"/>
          <w:sz w:val="22"/>
          <w:szCs w:val="22"/>
        </w:rPr>
        <w:t>ListName</w:t>
      </w:r>
      <w:r w:rsidRPr="009C7DD4">
        <w:rPr>
          <w:rFonts w:ascii="Courier" w:hAnsi="Courier" w:cs="Helvetica Neue"/>
          <w:color w:val="000000"/>
          <w:sz w:val="22"/>
          <w:szCs w:val="22"/>
        </w:rPr>
        <w:t>);</w:t>
      </w:r>
    </w:p>
    <w:p w:rsidR="004A6B08" w:rsidRPr="004A6B08" w:rsidRDefault="004A6B08" w:rsidP="004A6B0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Sort the list:</w:t>
      </w:r>
      <w:r>
        <w:rPr>
          <w:rFonts w:ascii="Courier" w:hAnsi="Courier" w:cs="Helvetica Neue"/>
          <w:color w:val="000000"/>
          <w:sz w:val="22"/>
          <w:szCs w:val="22"/>
        </w:rPr>
        <w:t xml:space="preserve"> Collections.sort(ListName); Collections</w:t>
      </w:r>
      <w:r w:rsidRPr="004A6B08">
        <w:rPr>
          <w:rFonts w:ascii="Courier" w:hAnsi="Courier" w:cs="Helvetica Neue"/>
          <w:color w:val="000000"/>
          <w:sz w:val="22"/>
          <w:szCs w:val="22"/>
        </w:rPr>
        <w:t>.sort(ArrayName, Collections.reverseOrder());</w:t>
      </w:r>
    </w:p>
    <w:p w:rsidR="004A6B08" w:rsidRPr="004A6B08" w:rsidRDefault="004A6B08" w:rsidP="004A6B0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4A6B08">
        <w:rPr>
          <w:rFonts w:ascii="Courier" w:hAnsi="Courier" w:cs="Helvetica Neue"/>
          <w:b/>
          <w:color w:val="000000"/>
          <w:sz w:val="22"/>
          <w:szCs w:val="22"/>
        </w:rPr>
        <w:t>Reverse the list:</w:t>
      </w:r>
      <w:r>
        <w:rPr>
          <w:rFonts w:ascii="Courier" w:hAnsi="Courier" w:cs="Helvetica Neue"/>
          <w:color w:val="000000"/>
          <w:sz w:val="22"/>
          <w:szCs w:val="22"/>
        </w:rPr>
        <w:t xml:space="preserve"> Collections.reverse(ListName);</w:t>
      </w:r>
    </w:p>
    <w:p w:rsidR="004A6B08" w:rsidRDefault="004A6B08"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Search in the list:</w:t>
      </w:r>
      <w:r>
        <w:rPr>
          <w:rFonts w:ascii="Courier" w:hAnsi="Courier" w:cs="Helvetica Neue"/>
          <w:color w:val="000000"/>
          <w:sz w:val="22"/>
          <w:szCs w:val="22"/>
        </w:rPr>
        <w:t xml:space="preserve"> Collections.binarySearch(ListName, 10);</w:t>
      </w:r>
    </w:p>
    <w:p w:rsidR="004A6B08" w:rsidRDefault="00395E04"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Swap two elements in ArrayList:</w:t>
      </w:r>
      <w:r w:rsidR="004A6B08">
        <w:rPr>
          <w:rFonts w:ascii="Courier" w:hAnsi="Courier" w:cs="Helvetica Neue"/>
          <w:color w:val="000000"/>
          <w:sz w:val="22"/>
          <w:szCs w:val="22"/>
        </w:rPr>
        <w:t xml:space="preserve"> Collections.swap(ListName, IndexFrom, IndexTo);</w:t>
      </w:r>
    </w:p>
    <w:p w:rsidR="00B25201" w:rsidRDefault="004A6B08"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to Array:</w:t>
      </w:r>
      <w:r>
        <w:rPr>
          <w:rFonts w:ascii="Courier" w:hAnsi="Courier" w:cs="Helvetica Neue"/>
          <w:color w:val="000000"/>
          <w:sz w:val="22"/>
          <w:szCs w:val="22"/>
        </w:rPr>
        <w:t xml:space="preserve"> </w:t>
      </w:r>
    </w:p>
    <w:p w:rsidR="00B25201" w:rsidRPr="00B25201" w:rsidRDefault="00B25201" w:rsidP="00B25201">
      <w:pPr>
        <w:pStyle w:val="ListParagraph"/>
        <w:numPr>
          <w:ilvl w:val="1"/>
          <w:numId w:val="11"/>
        </w:numPr>
        <w:tabs>
          <w:tab w:val="left" w:pos="20"/>
          <w:tab w:val="left" w:pos="200"/>
        </w:tabs>
        <w:autoSpaceDE w:val="0"/>
        <w:autoSpaceDN w:val="0"/>
        <w:adjustRightInd w:val="0"/>
        <w:rPr>
          <w:rFonts w:ascii="Courier" w:hAnsi="Courier" w:cs="Helvetica Neue"/>
          <w:color w:val="000000"/>
          <w:sz w:val="22"/>
          <w:szCs w:val="22"/>
        </w:rPr>
      </w:pPr>
      <w:r w:rsidRPr="00B25201">
        <w:rPr>
          <w:rFonts w:ascii="Courier" w:hAnsi="Courier" w:cs="Helvetica Neue"/>
          <w:color w:val="000000"/>
          <w:sz w:val="22"/>
          <w:szCs w:val="22"/>
        </w:rPr>
        <w:t xml:space="preserve">Integer[] </w:t>
      </w:r>
      <w:r>
        <w:rPr>
          <w:rFonts w:ascii="Courier" w:hAnsi="Courier" w:cs="Helvetica Neue"/>
          <w:color w:val="000000"/>
          <w:sz w:val="22"/>
          <w:szCs w:val="22"/>
        </w:rPr>
        <w:t>arrayName</w:t>
      </w:r>
      <w:r w:rsidRPr="00B25201">
        <w:rPr>
          <w:rFonts w:ascii="Courier" w:hAnsi="Courier" w:cs="Helvetica Neue"/>
          <w:color w:val="000000"/>
          <w:sz w:val="22"/>
          <w:szCs w:val="22"/>
        </w:rPr>
        <w:t xml:space="preserve"> = new</w:t>
      </w:r>
      <w:r>
        <w:rPr>
          <w:rFonts w:ascii="Courier" w:hAnsi="Courier" w:cs="Helvetica Neue"/>
          <w:color w:val="000000"/>
          <w:sz w:val="22"/>
          <w:szCs w:val="22"/>
        </w:rPr>
        <w:t xml:space="preserve"> Integer[AL.size()</w:t>
      </w:r>
      <w:r w:rsidRPr="00B25201">
        <w:rPr>
          <w:rFonts w:ascii="Courier" w:hAnsi="Courier" w:cs="Helvetica Neue"/>
          <w:color w:val="000000"/>
          <w:sz w:val="22"/>
          <w:szCs w:val="22"/>
        </w:rPr>
        <w:t>];</w:t>
      </w:r>
    </w:p>
    <w:p w:rsidR="00B25201" w:rsidRDefault="00B25201" w:rsidP="00B25201">
      <w:pPr>
        <w:pStyle w:val="ListParagraph"/>
        <w:numPr>
          <w:ilvl w:val="1"/>
          <w:numId w:val="11"/>
        </w:numPr>
        <w:tabs>
          <w:tab w:val="left" w:pos="20"/>
          <w:tab w:val="left" w:pos="200"/>
        </w:tabs>
        <w:autoSpaceDE w:val="0"/>
        <w:autoSpaceDN w:val="0"/>
        <w:adjustRightInd w:val="0"/>
        <w:rPr>
          <w:rFonts w:ascii="Courier" w:hAnsi="Courier" w:cs="Helvetica Neue"/>
          <w:color w:val="000000"/>
          <w:sz w:val="22"/>
          <w:szCs w:val="22"/>
        </w:rPr>
      </w:pPr>
      <w:r w:rsidRPr="00B25201">
        <w:rPr>
          <w:rFonts w:ascii="Courier" w:hAnsi="Courier" w:cs="Helvetica Neue"/>
          <w:color w:val="000000"/>
          <w:sz w:val="22"/>
          <w:szCs w:val="22"/>
        </w:rPr>
        <w:t>AL.toArray(</w:t>
      </w:r>
      <w:r>
        <w:rPr>
          <w:rFonts w:ascii="Courier" w:hAnsi="Courier" w:cs="Helvetica Neue"/>
          <w:color w:val="000000"/>
          <w:sz w:val="22"/>
          <w:szCs w:val="22"/>
        </w:rPr>
        <w:t>arrayName</w:t>
      </w:r>
      <w:r w:rsidRPr="00B25201">
        <w:rPr>
          <w:rFonts w:ascii="Courier" w:hAnsi="Courier" w:cs="Helvetica Neue"/>
          <w:color w:val="000000"/>
          <w:sz w:val="22"/>
          <w:szCs w:val="22"/>
        </w:rPr>
        <w:t>);</w:t>
      </w:r>
    </w:p>
    <w:p w:rsidR="005D4A93" w:rsidRDefault="005D4A93"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Check if it contains:</w:t>
      </w:r>
      <w:r>
        <w:rPr>
          <w:rFonts w:ascii="Courier" w:hAnsi="Courier" w:cs="Helvetica Neue"/>
          <w:color w:val="000000"/>
          <w:sz w:val="22"/>
          <w:szCs w:val="22"/>
        </w:rPr>
        <w:t xml:space="preserve"> ListName.contains(element);</w:t>
      </w:r>
    </w:p>
    <w:p w:rsidR="005D4A93" w:rsidRDefault="005D4A93" w:rsidP="009C7DD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Check if list is empty:</w:t>
      </w:r>
      <w:r>
        <w:rPr>
          <w:rFonts w:ascii="Courier" w:hAnsi="Courier" w:cs="Helvetica Neue"/>
          <w:color w:val="000000"/>
          <w:sz w:val="22"/>
          <w:szCs w:val="22"/>
        </w:rPr>
        <w:t xml:space="preserve"> ListName.isEmpty();</w:t>
      </w:r>
    </w:p>
    <w:p w:rsidR="004A6B08" w:rsidRDefault="004A6B08" w:rsidP="004A6B08">
      <w:pPr>
        <w:pStyle w:val="Heading3"/>
      </w:pPr>
      <w:r>
        <w:t>Linked List</w:t>
      </w:r>
    </w:p>
    <w:p w:rsidR="004A6B08" w:rsidRDefault="004A6B08" w:rsidP="004A6B08">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Create Node Class:</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class Node {</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Node </w:t>
      </w:r>
      <w:r>
        <w:rPr>
          <w:rFonts w:ascii="Courier" w:hAnsi="Courier" w:cs="Helvetica Neue"/>
          <w:color w:val="000000"/>
          <w:sz w:val="22"/>
          <w:szCs w:val="22"/>
        </w:rPr>
        <w:t>next</w:t>
      </w:r>
      <w:r w:rsidRPr="00D51A59">
        <w:rPr>
          <w:rFonts w:ascii="Courier" w:hAnsi="Courier" w:cs="Helvetica Neue"/>
          <w:color w:val="000000"/>
          <w:sz w:val="22"/>
          <w:szCs w:val="22"/>
        </w:rPr>
        <w:t>;</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int data;</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Node(int data) {</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this.data = data;</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w:t>
      </w:r>
      <w:r>
        <w:rPr>
          <w:rFonts w:ascii="Courier" w:hAnsi="Courier" w:cs="Helvetica Neue"/>
          <w:color w:val="000000"/>
          <w:sz w:val="22"/>
          <w:szCs w:val="22"/>
        </w:rPr>
        <w:t>next</w:t>
      </w:r>
      <w:r w:rsidRPr="00D51A59">
        <w:rPr>
          <w:rFonts w:ascii="Courier" w:hAnsi="Courier" w:cs="Helvetica Neue"/>
          <w:color w:val="000000"/>
          <w:sz w:val="22"/>
          <w:szCs w:val="22"/>
        </w:rPr>
        <w:t xml:space="preserve"> = null;</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w:t>
      </w:r>
    </w:p>
    <w:p w:rsidR="004A6B08" w:rsidRPr="00D51A59"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w:t>
      </w:r>
    </w:p>
    <w:p w:rsidR="004A6B08" w:rsidRPr="00003BDF" w:rsidRDefault="004A6B08" w:rsidP="004A6B08">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sidRPr="00003BDF">
        <w:rPr>
          <w:rFonts w:ascii="Courier" w:hAnsi="Courier" w:cs="Helvetica Neue"/>
          <w:b/>
          <w:color w:val="000000"/>
          <w:sz w:val="22"/>
          <w:szCs w:val="22"/>
        </w:rPr>
        <w:t xml:space="preserve">To access the data of a Node: </w:t>
      </w:r>
      <w:r w:rsidRPr="00DB7F0A">
        <w:rPr>
          <w:rFonts w:ascii="Courier" w:hAnsi="Courier" w:cs="Helvetica Neue"/>
          <w:color w:val="000000"/>
          <w:sz w:val="22"/>
          <w:szCs w:val="22"/>
        </w:rPr>
        <w:t>Node.data</w:t>
      </w:r>
      <w:r>
        <w:rPr>
          <w:rFonts w:ascii="Courier" w:hAnsi="Courier" w:cs="Helvetica Neue"/>
          <w:color w:val="000000"/>
          <w:sz w:val="22"/>
          <w:szCs w:val="22"/>
        </w:rPr>
        <w:t>;</w:t>
      </w:r>
    </w:p>
    <w:p w:rsidR="004A6B08" w:rsidRPr="00003BDF" w:rsidRDefault="004A6B08" w:rsidP="004A6B08">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sidRPr="00003BDF">
        <w:rPr>
          <w:rFonts w:ascii="Courier" w:hAnsi="Courier" w:cs="Helvetica Neue"/>
          <w:b/>
          <w:color w:val="000000"/>
          <w:sz w:val="22"/>
          <w:szCs w:val="22"/>
        </w:rPr>
        <w:t xml:space="preserve">To access the next element: </w:t>
      </w:r>
      <w:r w:rsidRPr="00DB7F0A">
        <w:rPr>
          <w:rFonts w:ascii="Courier" w:hAnsi="Courier" w:cs="Helvetica Neue"/>
          <w:color w:val="000000"/>
          <w:sz w:val="22"/>
          <w:szCs w:val="22"/>
        </w:rPr>
        <w:t>Node.next</w:t>
      </w:r>
      <w:r>
        <w:rPr>
          <w:rFonts w:ascii="Courier" w:hAnsi="Courier" w:cs="Helvetica Neue"/>
          <w:color w:val="000000"/>
          <w:sz w:val="22"/>
          <w:szCs w:val="22"/>
        </w:rPr>
        <w:t>;</w:t>
      </w:r>
    </w:p>
    <w:p w:rsidR="004A6B08" w:rsidRPr="00003BDF" w:rsidRDefault="004A6B08" w:rsidP="004A6B08">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sidRPr="00003BDF">
        <w:rPr>
          <w:rFonts w:ascii="Courier" w:hAnsi="Courier" w:cs="Helvetica Neue"/>
          <w:b/>
          <w:color w:val="000000"/>
          <w:sz w:val="22"/>
          <w:szCs w:val="22"/>
        </w:rPr>
        <w:t xml:space="preserve">Create new node: </w:t>
      </w:r>
      <w:r w:rsidRPr="000A1B09">
        <w:rPr>
          <w:rFonts w:ascii="Courier" w:hAnsi="Courier" w:cs="Helvetica Neue"/>
          <w:color w:val="000000"/>
          <w:sz w:val="22"/>
          <w:szCs w:val="22"/>
        </w:rPr>
        <w:t>Node newNode =</w:t>
      </w:r>
      <w:r w:rsidRPr="00864719">
        <w:rPr>
          <w:rFonts w:ascii="Courier" w:hAnsi="Courier" w:cs="Helvetica Neue"/>
          <w:b/>
          <w:color w:val="000000"/>
          <w:sz w:val="22"/>
          <w:szCs w:val="22"/>
        </w:rPr>
        <w:t xml:space="preserve"> </w:t>
      </w:r>
      <w:r w:rsidRPr="00DB7F0A">
        <w:rPr>
          <w:rFonts w:ascii="Courier" w:hAnsi="Courier" w:cs="Helvetica Neue"/>
          <w:color w:val="000000"/>
          <w:sz w:val="22"/>
          <w:szCs w:val="22"/>
        </w:rPr>
        <w:t>new Node(</w:t>
      </w:r>
      <w:r>
        <w:rPr>
          <w:rFonts w:ascii="Courier" w:hAnsi="Courier" w:cs="Helvetica Neue"/>
          <w:color w:val="000000"/>
          <w:sz w:val="22"/>
          <w:szCs w:val="22"/>
        </w:rPr>
        <w:t>5</w:t>
      </w:r>
      <w:r w:rsidRPr="00DB7F0A">
        <w:rPr>
          <w:rFonts w:ascii="Courier" w:hAnsi="Courier" w:cs="Helvetica Neue"/>
          <w:color w:val="000000"/>
          <w:sz w:val="22"/>
          <w:szCs w:val="22"/>
        </w:rPr>
        <w:t>);</w:t>
      </w:r>
    </w:p>
    <w:p w:rsidR="004A6B08" w:rsidRPr="009C7DD4" w:rsidRDefault="004A6B08" w:rsidP="004A6B0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003BDF">
        <w:rPr>
          <w:rFonts w:ascii="Courier" w:hAnsi="Courier" w:cs="Helvetica Neue"/>
          <w:b/>
          <w:color w:val="000000"/>
          <w:sz w:val="22"/>
          <w:szCs w:val="22"/>
        </w:rPr>
        <w:t>Using ArrayList to save node reference:</w:t>
      </w:r>
      <w:r>
        <w:rPr>
          <w:rFonts w:ascii="Courier" w:hAnsi="Courier" w:cs="Helvetica Neue"/>
          <w:bCs/>
          <w:color w:val="000000"/>
          <w:sz w:val="22"/>
          <w:szCs w:val="22"/>
        </w:rPr>
        <w:t xml:space="preserve"> </w:t>
      </w:r>
      <w:r>
        <w:rPr>
          <w:rFonts w:ascii="Courier" w:hAnsi="Courier" w:cs="Helvetica Neue"/>
          <w:color w:val="000000"/>
          <w:sz w:val="22"/>
          <w:szCs w:val="22"/>
        </w:rPr>
        <w:t>ArrayList&lt;Node&gt; temp = new ArrayList&lt;Node</w:t>
      </w:r>
      <w:r w:rsidRPr="003F5315">
        <w:rPr>
          <w:rFonts w:ascii="Courier" w:hAnsi="Courier" w:cs="Helvetica Neue"/>
          <w:color w:val="000000"/>
          <w:sz w:val="22"/>
          <w:szCs w:val="22"/>
        </w:rPr>
        <w:t>&gt;();</w:t>
      </w:r>
    </w:p>
    <w:p w:rsidR="004A6B08" w:rsidRDefault="004A6B08" w:rsidP="004A6B08">
      <w:pPr>
        <w:pStyle w:val="ListParagraph"/>
        <w:numPr>
          <w:ilvl w:val="1"/>
          <w:numId w:val="15"/>
        </w:numPr>
        <w:tabs>
          <w:tab w:val="left" w:pos="20"/>
          <w:tab w:val="left" w:pos="200"/>
        </w:tabs>
        <w:autoSpaceDE w:val="0"/>
        <w:autoSpaceDN w:val="0"/>
        <w:adjustRightInd w:val="0"/>
        <w:rPr>
          <w:rFonts w:ascii="Courier" w:hAnsi="Courier" w:cs="Helvetica Neue"/>
          <w:bCs/>
          <w:color w:val="000000"/>
          <w:sz w:val="22"/>
          <w:szCs w:val="22"/>
        </w:rPr>
      </w:pPr>
      <w:r w:rsidRPr="00DB7F0A">
        <w:rPr>
          <w:rFonts w:ascii="Courier" w:hAnsi="Courier" w:cs="Helvetica Neue"/>
          <w:b/>
          <w:bCs/>
          <w:color w:val="000000"/>
          <w:sz w:val="22"/>
          <w:szCs w:val="22"/>
        </w:rPr>
        <w:t xml:space="preserve">Adding reference of node to ArrayList: </w:t>
      </w:r>
      <w:r>
        <w:rPr>
          <w:rFonts w:ascii="Courier" w:hAnsi="Courier" w:cs="Helvetica Neue"/>
          <w:bCs/>
          <w:color w:val="000000"/>
          <w:sz w:val="22"/>
          <w:szCs w:val="22"/>
        </w:rPr>
        <w:t>temp.add(newNode);</w:t>
      </w:r>
    </w:p>
    <w:p w:rsidR="008D72AC" w:rsidRPr="008D72AC" w:rsidRDefault="004A6B08" w:rsidP="008D72AC">
      <w:pPr>
        <w:pStyle w:val="ListParagraph"/>
        <w:numPr>
          <w:ilvl w:val="0"/>
          <w:numId w:val="15"/>
        </w:numPr>
        <w:tabs>
          <w:tab w:val="left" w:pos="20"/>
          <w:tab w:val="left" w:pos="200"/>
        </w:tabs>
        <w:autoSpaceDE w:val="0"/>
        <w:autoSpaceDN w:val="0"/>
        <w:adjustRightInd w:val="0"/>
        <w:rPr>
          <w:rFonts w:ascii="Courier" w:hAnsi="Courier" w:cs="Helvetica Neue"/>
          <w:bCs/>
          <w:color w:val="000000"/>
          <w:sz w:val="22"/>
          <w:szCs w:val="22"/>
        </w:rPr>
      </w:pPr>
      <w:r w:rsidRPr="00DB7F0A">
        <w:rPr>
          <w:rFonts w:ascii="Courier" w:hAnsi="Courier" w:cs="Helvetica Neue"/>
          <w:b/>
          <w:bCs/>
          <w:color w:val="000000"/>
          <w:sz w:val="22"/>
          <w:szCs w:val="22"/>
        </w:rPr>
        <w:t>Referencing the next few nodes:</w:t>
      </w:r>
      <w:r>
        <w:rPr>
          <w:rFonts w:ascii="Courier" w:hAnsi="Courier" w:cs="Helvetica Neue"/>
          <w:bCs/>
          <w:color w:val="000000"/>
          <w:sz w:val="22"/>
          <w:szCs w:val="22"/>
        </w:rPr>
        <w:t xml:space="preserve"> Node.next.next;</w:t>
      </w:r>
    </w:p>
    <w:p w:rsidR="008D72AC" w:rsidRDefault="008D72AC" w:rsidP="008D72AC">
      <w:pPr>
        <w:pStyle w:val="Heading3"/>
      </w:pPr>
      <w:r>
        <w:t>Linked List data structure in java</w:t>
      </w:r>
    </w:p>
    <w:p w:rsidR="008D72AC" w:rsidRDefault="008D72AC" w:rsidP="008D72AC">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Creating </w:t>
      </w:r>
      <w:r>
        <w:rPr>
          <w:rFonts w:ascii="Courier" w:hAnsi="Courier" w:cs="Helvetica Neue"/>
          <w:b/>
          <w:color w:val="000000"/>
          <w:sz w:val="22"/>
          <w:szCs w:val="22"/>
        </w:rPr>
        <w:t>LinkedList</w:t>
      </w:r>
      <w:r w:rsidRPr="009C7DD4">
        <w:rPr>
          <w:rFonts w:ascii="Courier" w:hAnsi="Courier" w:cs="Helvetica Neue"/>
          <w:b/>
          <w:color w:val="000000"/>
          <w:sz w:val="22"/>
          <w:szCs w:val="22"/>
        </w:rPr>
        <w:t>:</w:t>
      </w:r>
      <w:r w:rsidRPr="009C7DD4">
        <w:rPr>
          <w:rFonts w:ascii="Courier" w:hAnsi="Courier" w:cs="Helvetica Neue"/>
          <w:color w:val="000000"/>
          <w:sz w:val="22"/>
          <w:szCs w:val="22"/>
        </w:rPr>
        <w:t xml:space="preserve"> </w:t>
      </w:r>
      <w:r>
        <w:rPr>
          <w:rFonts w:ascii="Courier" w:hAnsi="Courier" w:cs="Helvetica Neue"/>
          <w:color w:val="000000"/>
          <w:sz w:val="22"/>
          <w:szCs w:val="22"/>
        </w:rPr>
        <w:t>LinkedList LLName</w:t>
      </w:r>
      <w:r w:rsidRPr="009C7DD4">
        <w:rPr>
          <w:rFonts w:ascii="Courier" w:hAnsi="Courier" w:cs="Helvetica Neue"/>
          <w:color w:val="000000"/>
          <w:sz w:val="22"/>
          <w:szCs w:val="22"/>
        </w:rPr>
        <w:t xml:space="preserve"> = new </w:t>
      </w:r>
      <w:r>
        <w:rPr>
          <w:rFonts w:ascii="Courier" w:hAnsi="Courier" w:cs="Helvetica Neue"/>
          <w:color w:val="000000"/>
          <w:sz w:val="22"/>
          <w:szCs w:val="22"/>
        </w:rPr>
        <w:t>LinkedList</w:t>
      </w:r>
      <w:r w:rsidRPr="009C7DD4">
        <w:rPr>
          <w:rFonts w:ascii="Courier" w:hAnsi="Courier" w:cs="Helvetica Neue"/>
          <w:color w:val="000000"/>
          <w:sz w:val="22"/>
          <w:szCs w:val="22"/>
        </w:rPr>
        <w:t>();</w:t>
      </w:r>
    </w:p>
    <w:p w:rsidR="008D72AC" w:rsidRPr="008D72AC" w:rsidRDefault="008D72AC" w:rsidP="008D72AC">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Creating String Linked</w:t>
      </w:r>
      <w:r w:rsidRPr="009C7DD4">
        <w:rPr>
          <w:rFonts w:ascii="Courier" w:hAnsi="Courier" w:cs="Helvetica Neue"/>
          <w:b/>
          <w:color w:val="000000"/>
          <w:sz w:val="22"/>
          <w:szCs w:val="22"/>
        </w:rPr>
        <w:t>List:</w:t>
      </w:r>
      <w:r>
        <w:rPr>
          <w:rFonts w:ascii="Courier" w:hAnsi="Courier" w:cs="Helvetica Neue"/>
          <w:b/>
          <w:color w:val="000000"/>
          <w:sz w:val="22"/>
          <w:szCs w:val="22"/>
        </w:rPr>
        <w:t xml:space="preserve"> </w:t>
      </w:r>
      <w:r>
        <w:rPr>
          <w:rFonts w:ascii="Courier" w:hAnsi="Courier" w:cs="Helvetica Neue"/>
          <w:color w:val="000000"/>
          <w:sz w:val="22"/>
          <w:szCs w:val="22"/>
        </w:rPr>
        <w:t>LinkedList</w:t>
      </w:r>
      <w:r w:rsidRPr="009C7DD4">
        <w:rPr>
          <w:rFonts w:ascii="Courier" w:hAnsi="Courier" w:cs="Helvetica Neue"/>
          <w:color w:val="000000"/>
          <w:sz w:val="22"/>
          <w:szCs w:val="22"/>
        </w:rPr>
        <w:t>&lt;</w:t>
      </w:r>
      <w:r>
        <w:rPr>
          <w:rFonts w:ascii="Courier" w:hAnsi="Courier" w:cs="Helvetica Neue"/>
          <w:color w:val="000000"/>
          <w:sz w:val="22"/>
          <w:szCs w:val="22"/>
        </w:rPr>
        <w:t>String</w:t>
      </w:r>
      <w:r w:rsidRPr="009C7DD4">
        <w:rPr>
          <w:rFonts w:ascii="Courier" w:hAnsi="Courier" w:cs="Helvetica Neue"/>
          <w:color w:val="000000"/>
          <w:sz w:val="22"/>
          <w:szCs w:val="22"/>
        </w:rPr>
        <w:t xml:space="preserve">&gt; </w:t>
      </w:r>
      <w:r>
        <w:rPr>
          <w:rFonts w:ascii="Courier" w:hAnsi="Courier" w:cs="Helvetica Neue"/>
          <w:color w:val="000000"/>
          <w:sz w:val="22"/>
          <w:szCs w:val="22"/>
        </w:rPr>
        <w:t>LLName</w:t>
      </w:r>
      <w:r w:rsidRPr="009C7DD4">
        <w:rPr>
          <w:rFonts w:ascii="Courier" w:hAnsi="Courier" w:cs="Helvetica Neue"/>
          <w:color w:val="000000"/>
          <w:sz w:val="22"/>
          <w:szCs w:val="22"/>
        </w:rPr>
        <w:t xml:space="preserve"> = new </w:t>
      </w:r>
      <w:r>
        <w:rPr>
          <w:rFonts w:ascii="Courier" w:hAnsi="Courier" w:cs="Helvetica Neue"/>
          <w:color w:val="000000"/>
          <w:sz w:val="22"/>
          <w:szCs w:val="22"/>
        </w:rPr>
        <w:t>LinkedList</w:t>
      </w:r>
      <w:r w:rsidRPr="009C7DD4">
        <w:rPr>
          <w:rFonts w:ascii="Courier" w:hAnsi="Courier" w:cs="Helvetica Neue"/>
          <w:color w:val="000000"/>
          <w:sz w:val="22"/>
          <w:szCs w:val="22"/>
        </w:rPr>
        <w:t>&lt;</w:t>
      </w:r>
      <w:r>
        <w:rPr>
          <w:rFonts w:ascii="Courier" w:hAnsi="Courier" w:cs="Helvetica Neue"/>
          <w:color w:val="000000"/>
          <w:sz w:val="22"/>
          <w:szCs w:val="22"/>
        </w:rPr>
        <w:t>String</w:t>
      </w:r>
      <w:r w:rsidRPr="009C7DD4">
        <w:rPr>
          <w:rFonts w:ascii="Courier" w:hAnsi="Courier" w:cs="Helvetica Neue"/>
          <w:color w:val="000000"/>
          <w:sz w:val="22"/>
          <w:szCs w:val="22"/>
        </w:rPr>
        <w:t>&gt;();</w:t>
      </w:r>
    </w:p>
    <w:p w:rsidR="008D72AC" w:rsidRDefault="008D72AC" w:rsidP="008D72AC">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Creating Int Linked</w:t>
      </w:r>
      <w:r w:rsidRPr="009C7DD4">
        <w:rPr>
          <w:rFonts w:ascii="Courier" w:hAnsi="Courier" w:cs="Helvetica Neue"/>
          <w:b/>
          <w:color w:val="000000"/>
          <w:sz w:val="22"/>
          <w:szCs w:val="22"/>
        </w:rPr>
        <w:t>List:</w:t>
      </w:r>
      <w:r>
        <w:rPr>
          <w:rFonts w:ascii="Courier" w:hAnsi="Courier" w:cs="Helvetica Neue"/>
          <w:b/>
          <w:color w:val="000000"/>
          <w:sz w:val="22"/>
          <w:szCs w:val="22"/>
        </w:rPr>
        <w:t xml:space="preserve"> </w:t>
      </w:r>
      <w:r>
        <w:rPr>
          <w:rFonts w:ascii="Courier" w:hAnsi="Courier" w:cs="Helvetica Neue"/>
          <w:color w:val="000000"/>
          <w:sz w:val="22"/>
          <w:szCs w:val="22"/>
        </w:rPr>
        <w:t>LinkedList</w:t>
      </w:r>
      <w:r w:rsidRPr="009C7DD4">
        <w:rPr>
          <w:rFonts w:ascii="Courier" w:hAnsi="Courier" w:cs="Helvetica Neue"/>
          <w:color w:val="000000"/>
          <w:sz w:val="22"/>
          <w:szCs w:val="22"/>
        </w:rPr>
        <w:t xml:space="preserve">&lt;Integer&gt; </w:t>
      </w:r>
      <w:r>
        <w:rPr>
          <w:rFonts w:ascii="Courier" w:hAnsi="Courier" w:cs="Helvetica Neue"/>
          <w:color w:val="000000"/>
          <w:sz w:val="22"/>
          <w:szCs w:val="22"/>
        </w:rPr>
        <w:t>LLName</w:t>
      </w:r>
      <w:r w:rsidRPr="009C7DD4">
        <w:rPr>
          <w:rFonts w:ascii="Courier" w:hAnsi="Courier" w:cs="Helvetica Neue"/>
          <w:color w:val="000000"/>
          <w:sz w:val="22"/>
          <w:szCs w:val="22"/>
        </w:rPr>
        <w:t xml:space="preserve"> = new </w:t>
      </w:r>
      <w:r>
        <w:rPr>
          <w:rFonts w:ascii="Courier" w:hAnsi="Courier" w:cs="Helvetica Neue"/>
          <w:color w:val="000000"/>
          <w:sz w:val="22"/>
          <w:szCs w:val="22"/>
        </w:rPr>
        <w:t>LinkedList</w:t>
      </w:r>
      <w:r w:rsidRPr="009C7DD4">
        <w:rPr>
          <w:rFonts w:ascii="Courier" w:hAnsi="Courier" w:cs="Helvetica Neue"/>
          <w:color w:val="000000"/>
          <w:sz w:val="22"/>
          <w:szCs w:val="22"/>
        </w:rPr>
        <w:t>&lt;Integer&gt;();</w:t>
      </w:r>
    </w:p>
    <w:p w:rsidR="008D72AC" w:rsidRDefault="008D72AC" w:rsidP="008D72AC">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sidRPr="009C7DD4">
        <w:rPr>
          <w:rFonts w:ascii="Courier" w:hAnsi="Courier" w:cs="Helvetica Neue"/>
          <w:b/>
          <w:color w:val="000000"/>
          <w:sz w:val="22"/>
          <w:szCs w:val="22"/>
        </w:rPr>
        <w:t xml:space="preserve">Creating </w:t>
      </w:r>
      <w:r>
        <w:rPr>
          <w:rFonts w:ascii="Courier" w:hAnsi="Courier" w:cs="Helvetica Neue"/>
          <w:b/>
          <w:color w:val="000000"/>
          <w:sz w:val="22"/>
          <w:szCs w:val="22"/>
        </w:rPr>
        <w:t>Object</w:t>
      </w:r>
      <w:r w:rsidRPr="009C7DD4">
        <w:rPr>
          <w:rFonts w:ascii="Courier" w:hAnsi="Courier" w:cs="Helvetica Neue"/>
          <w:b/>
          <w:color w:val="000000"/>
          <w:sz w:val="22"/>
          <w:szCs w:val="22"/>
        </w:rPr>
        <w:t xml:space="preserve"> </w:t>
      </w:r>
      <w:r>
        <w:rPr>
          <w:rFonts w:ascii="Courier" w:hAnsi="Courier" w:cs="Helvetica Neue"/>
          <w:b/>
          <w:color w:val="000000"/>
          <w:sz w:val="22"/>
          <w:szCs w:val="22"/>
        </w:rPr>
        <w:t>Linked</w:t>
      </w:r>
      <w:r w:rsidRPr="009C7DD4">
        <w:rPr>
          <w:rFonts w:ascii="Courier" w:hAnsi="Courier" w:cs="Helvetica Neue"/>
          <w:b/>
          <w:color w:val="000000"/>
          <w:sz w:val="22"/>
          <w:szCs w:val="22"/>
        </w:rPr>
        <w:t>List:</w:t>
      </w:r>
      <w:r w:rsidRPr="009C7DD4">
        <w:rPr>
          <w:rFonts w:ascii="Courier" w:hAnsi="Courier" w:cs="Helvetica Neue"/>
          <w:color w:val="000000"/>
          <w:sz w:val="22"/>
          <w:szCs w:val="22"/>
        </w:rPr>
        <w:t xml:space="preserve"> </w:t>
      </w:r>
      <w:r>
        <w:rPr>
          <w:rFonts w:ascii="Courier" w:hAnsi="Courier" w:cs="Helvetica Neue"/>
          <w:color w:val="000000"/>
          <w:sz w:val="22"/>
          <w:szCs w:val="22"/>
        </w:rPr>
        <w:t>LinkedList</w:t>
      </w:r>
      <w:r w:rsidRPr="009C7DD4">
        <w:rPr>
          <w:rFonts w:ascii="Courier" w:hAnsi="Courier" w:cs="Helvetica Neue"/>
          <w:color w:val="000000"/>
          <w:sz w:val="22"/>
          <w:szCs w:val="22"/>
        </w:rPr>
        <w:t>&lt;</w:t>
      </w:r>
      <w:r>
        <w:rPr>
          <w:rFonts w:ascii="Courier" w:hAnsi="Courier" w:cs="Helvetica Neue"/>
          <w:color w:val="000000"/>
          <w:sz w:val="22"/>
          <w:szCs w:val="22"/>
        </w:rPr>
        <w:t>Object</w:t>
      </w:r>
      <w:r w:rsidRPr="009C7DD4">
        <w:rPr>
          <w:rFonts w:ascii="Courier" w:hAnsi="Courier" w:cs="Helvetica Neue"/>
          <w:color w:val="000000"/>
          <w:sz w:val="22"/>
          <w:szCs w:val="22"/>
        </w:rPr>
        <w:t xml:space="preserve">&gt; </w:t>
      </w:r>
      <w:r>
        <w:rPr>
          <w:rFonts w:ascii="Courier" w:hAnsi="Courier" w:cs="Helvetica Neue"/>
          <w:color w:val="000000"/>
          <w:sz w:val="22"/>
          <w:szCs w:val="22"/>
        </w:rPr>
        <w:t>LLName</w:t>
      </w:r>
      <w:r w:rsidRPr="009C7DD4">
        <w:rPr>
          <w:rFonts w:ascii="Courier" w:hAnsi="Courier" w:cs="Helvetica Neue"/>
          <w:color w:val="000000"/>
          <w:sz w:val="22"/>
          <w:szCs w:val="22"/>
        </w:rPr>
        <w:t xml:space="preserve"> = new </w:t>
      </w:r>
      <w:r>
        <w:rPr>
          <w:rFonts w:ascii="Courier" w:hAnsi="Courier" w:cs="Helvetica Neue"/>
          <w:color w:val="000000"/>
          <w:sz w:val="22"/>
          <w:szCs w:val="22"/>
        </w:rPr>
        <w:t>LinkedList</w:t>
      </w:r>
      <w:r w:rsidRPr="009C7DD4">
        <w:rPr>
          <w:rFonts w:ascii="Courier" w:hAnsi="Courier" w:cs="Helvetica Neue"/>
          <w:color w:val="000000"/>
          <w:sz w:val="22"/>
          <w:szCs w:val="22"/>
        </w:rPr>
        <w:t>&lt;</w:t>
      </w:r>
      <w:r>
        <w:rPr>
          <w:rFonts w:ascii="Courier" w:hAnsi="Courier" w:cs="Helvetica Neue"/>
          <w:color w:val="000000"/>
          <w:sz w:val="22"/>
          <w:szCs w:val="22"/>
        </w:rPr>
        <w:t>Object</w:t>
      </w:r>
      <w:r w:rsidRPr="009C7DD4">
        <w:rPr>
          <w:rFonts w:ascii="Courier" w:hAnsi="Courier" w:cs="Helvetica Neue"/>
          <w:color w:val="000000"/>
          <w:sz w:val="22"/>
          <w:szCs w:val="22"/>
        </w:rPr>
        <w:t>&gt;();</w:t>
      </w:r>
    </w:p>
    <w:p w:rsidR="00727B78" w:rsidRP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Add an element to end of the List:</w:t>
      </w:r>
      <w:r>
        <w:rPr>
          <w:rFonts w:ascii="Courier" w:hAnsi="Courier" w:cs="Helvetica Neue"/>
          <w:color w:val="000000"/>
          <w:sz w:val="22"/>
          <w:szCs w:val="22"/>
        </w:rPr>
        <w:t xml:space="preserve"> LLName.add(“Hello”);</w:t>
      </w:r>
    </w:p>
    <w:p w:rsidR="00727B78" w:rsidRPr="00727B78" w:rsidRDefault="008D72AC"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Add an element to List in a specific position:</w:t>
      </w:r>
      <w:r>
        <w:rPr>
          <w:rFonts w:ascii="Courier" w:hAnsi="Courier" w:cs="Helvetica Neue"/>
          <w:color w:val="000000"/>
          <w:sz w:val="22"/>
          <w:szCs w:val="22"/>
        </w:rPr>
        <w:t xml:space="preserve"> LLName.add(2, “Hello”)</w:t>
      </w:r>
      <w:r w:rsidR="00727B78" w:rsidRPr="00727B78">
        <w:rPr>
          <w:rFonts w:ascii="Courier" w:hAnsi="Courier" w:cs="Helvetica Neue"/>
          <w:b/>
          <w:color w:val="000000"/>
          <w:sz w:val="22"/>
          <w:szCs w:val="22"/>
        </w:rPr>
        <w:t xml:space="preserve"> </w:t>
      </w:r>
      <w:r w:rsidR="00727B78">
        <w:rPr>
          <w:rFonts w:ascii="Courier" w:hAnsi="Courier" w:cs="Helvetica Neue"/>
          <w:b/>
          <w:color w:val="000000"/>
          <w:sz w:val="22"/>
          <w:szCs w:val="22"/>
        </w:rPr>
        <w:t>;</w:t>
      </w:r>
    </w:p>
    <w:p w:rsidR="00257209"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Add an element to the start of the list:</w:t>
      </w:r>
      <w:r>
        <w:rPr>
          <w:rFonts w:ascii="Courier" w:hAnsi="Courier" w:cs="Helvetica Neue"/>
          <w:color w:val="000000"/>
          <w:sz w:val="22"/>
          <w:szCs w:val="22"/>
        </w:rPr>
        <w:t xml:space="preserve"> LLName.addFirst(“Hello”);</w:t>
      </w:r>
    </w:p>
    <w:p w:rsidR="00727B78" w:rsidRP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Add an element to the last of the list:</w:t>
      </w:r>
      <w:r>
        <w:rPr>
          <w:rFonts w:ascii="Courier" w:hAnsi="Courier" w:cs="Helvetica Neue"/>
          <w:color w:val="000000"/>
          <w:sz w:val="22"/>
          <w:szCs w:val="22"/>
        </w:rPr>
        <w:t xml:space="preserve"> LLName.addLast(“Hello”);</w:t>
      </w:r>
    </w:p>
    <w:p w:rsid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Remove the first occurrence of an object:</w:t>
      </w:r>
      <w:r>
        <w:rPr>
          <w:rFonts w:ascii="Courier" w:hAnsi="Courier" w:cs="Helvetica Neue"/>
          <w:color w:val="000000"/>
          <w:sz w:val="22"/>
          <w:szCs w:val="22"/>
        </w:rPr>
        <w:t xml:space="preserve"> LLName.remove(“Hello”);</w:t>
      </w:r>
    </w:p>
    <w:p w:rsid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Remove at a certain index: </w:t>
      </w:r>
      <w:r w:rsidRPr="00257209">
        <w:rPr>
          <w:rFonts w:ascii="Courier" w:hAnsi="Courier" w:cs="Helvetica Neue"/>
          <w:color w:val="000000"/>
          <w:sz w:val="22"/>
          <w:szCs w:val="22"/>
        </w:rPr>
        <w:t>LLName.remove(i)</w:t>
      </w:r>
      <w:r>
        <w:rPr>
          <w:rFonts w:ascii="Courier" w:hAnsi="Courier" w:cs="Helvetica Neue"/>
          <w:color w:val="000000"/>
          <w:sz w:val="22"/>
          <w:szCs w:val="22"/>
        </w:rPr>
        <w:t>;</w:t>
      </w:r>
    </w:p>
    <w:p w:rsid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Remove an element to the start of the list:</w:t>
      </w:r>
      <w:r>
        <w:rPr>
          <w:rFonts w:ascii="Courier" w:hAnsi="Courier" w:cs="Helvetica Neue"/>
          <w:color w:val="000000"/>
          <w:sz w:val="22"/>
          <w:szCs w:val="22"/>
        </w:rPr>
        <w:t xml:space="preserve"> LLName.removeFirst(“Hello”);</w:t>
      </w:r>
    </w:p>
    <w:p w:rsidR="00727B78" w:rsidRP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Remove an element to the last of the list:</w:t>
      </w:r>
      <w:r>
        <w:rPr>
          <w:rFonts w:ascii="Courier" w:hAnsi="Courier" w:cs="Helvetica Neue"/>
          <w:color w:val="000000"/>
          <w:sz w:val="22"/>
          <w:szCs w:val="22"/>
        </w:rPr>
        <w:t xml:space="preserve"> LLName.removeLast(“Hello”);</w:t>
      </w:r>
    </w:p>
    <w:p w:rsidR="00395E04" w:rsidRDefault="00395E04" w:rsidP="00395E0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Remove all elements:</w:t>
      </w:r>
      <w:r>
        <w:rPr>
          <w:rFonts w:ascii="Courier" w:hAnsi="Courier" w:cs="Helvetica Neue"/>
          <w:color w:val="000000"/>
          <w:sz w:val="22"/>
          <w:szCs w:val="22"/>
        </w:rPr>
        <w:t xml:space="preserve"> LLName.clear();</w:t>
      </w:r>
    </w:p>
    <w:p w:rsid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Return the object at a specific index:</w:t>
      </w:r>
      <w:r>
        <w:rPr>
          <w:rFonts w:ascii="Courier" w:hAnsi="Courier" w:cs="Helvetica Neue"/>
          <w:color w:val="000000"/>
          <w:sz w:val="22"/>
          <w:szCs w:val="22"/>
        </w:rPr>
        <w:t xml:space="preserve"> LLName.get(i);</w:t>
      </w:r>
    </w:p>
    <w:p w:rsidR="00727B78" w:rsidRDefault="00727B78" w:rsidP="00727B78">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Replace the element at a specified index:</w:t>
      </w:r>
      <w:r>
        <w:rPr>
          <w:rFonts w:ascii="Courier" w:hAnsi="Courier" w:cs="Helvetica Neue"/>
          <w:color w:val="000000"/>
          <w:sz w:val="22"/>
          <w:szCs w:val="22"/>
        </w:rPr>
        <w:t xml:space="preserve"> LLName.set(2, “Hello”);</w:t>
      </w:r>
    </w:p>
    <w:p w:rsidR="00FC29D9" w:rsidRDefault="00FC29D9" w:rsidP="00FC29D9">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Find if an element is there:</w:t>
      </w:r>
      <w:r>
        <w:rPr>
          <w:rFonts w:ascii="Courier" w:hAnsi="Courier" w:cs="Helvetica Neue"/>
          <w:color w:val="000000"/>
          <w:sz w:val="22"/>
          <w:szCs w:val="22"/>
        </w:rPr>
        <w:t xml:space="preserve"> LLName.contains(“Hello”);</w:t>
      </w:r>
    </w:p>
    <w:p w:rsidR="00FC29D9" w:rsidRDefault="00FC29D9" w:rsidP="00FC29D9">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Find index of an element:</w:t>
      </w:r>
      <w:r>
        <w:rPr>
          <w:rFonts w:ascii="Courier" w:hAnsi="Courier" w:cs="Helvetica Neue"/>
          <w:color w:val="000000"/>
          <w:sz w:val="22"/>
          <w:szCs w:val="22"/>
        </w:rPr>
        <w:t xml:space="preserve"> LLName.indexOf(“Hello”);</w:t>
      </w:r>
    </w:p>
    <w:p w:rsidR="00395E04" w:rsidRDefault="00395E04" w:rsidP="00395E0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Size of LinkedList:</w:t>
      </w:r>
      <w:r>
        <w:rPr>
          <w:rFonts w:ascii="Courier" w:hAnsi="Courier" w:cs="Helvetica Neue"/>
          <w:color w:val="000000"/>
          <w:sz w:val="22"/>
          <w:szCs w:val="22"/>
        </w:rPr>
        <w:t xml:space="preserve"> LLName.size();</w:t>
      </w:r>
    </w:p>
    <w:p w:rsidR="00395E04" w:rsidRDefault="00395E04" w:rsidP="00395E04">
      <w:pPr>
        <w:pStyle w:val="ListParagraph"/>
        <w:numPr>
          <w:ilvl w:val="0"/>
          <w:numId w:val="11"/>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 to an array:</w:t>
      </w:r>
      <w:r>
        <w:rPr>
          <w:rFonts w:ascii="Courier" w:hAnsi="Courier" w:cs="Helvetica Neue"/>
          <w:color w:val="000000"/>
          <w:sz w:val="22"/>
          <w:szCs w:val="22"/>
        </w:rPr>
        <w:t xml:space="preserve"> Int[] ArrayName = LLName.toArray();</w:t>
      </w:r>
    </w:p>
    <w:p w:rsidR="00257209" w:rsidRPr="00A5333C" w:rsidRDefault="00257209" w:rsidP="00257209">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w:t>
      </w:r>
      <w:r w:rsidRPr="00A5333C">
        <w:rPr>
          <w:rFonts w:ascii="Courier" w:hAnsi="Courier" w:cs="Helvetica Neue"/>
          <w:b/>
          <w:color w:val="000000"/>
          <w:sz w:val="22"/>
          <w:szCs w:val="22"/>
        </w:rPr>
        <w:t xml:space="preserve"> all Elements of </w:t>
      </w:r>
      <w:r>
        <w:rPr>
          <w:rFonts w:ascii="Courier" w:hAnsi="Courier" w:cs="Helvetica Neue"/>
          <w:b/>
          <w:color w:val="000000"/>
          <w:sz w:val="22"/>
          <w:szCs w:val="22"/>
        </w:rPr>
        <w:t>LinkedList</w:t>
      </w:r>
      <w:r w:rsidRPr="00A5333C">
        <w:rPr>
          <w:rFonts w:ascii="Courier" w:hAnsi="Courier" w:cs="Helvetica Neue"/>
          <w:b/>
          <w:color w:val="000000"/>
          <w:sz w:val="22"/>
          <w:szCs w:val="22"/>
        </w:rPr>
        <w:t xml:space="preserve">: </w:t>
      </w:r>
    </w:p>
    <w:p w:rsidR="00257209" w:rsidRPr="00A5333C" w:rsidRDefault="00257209" w:rsidP="0025720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Iterator&lt;</w:t>
      </w:r>
      <w:r>
        <w:rPr>
          <w:rFonts w:ascii="Courier" w:hAnsi="Courier" w:cs="Helvetica Neue"/>
          <w:color w:val="000000"/>
          <w:sz w:val="22"/>
          <w:szCs w:val="22"/>
        </w:rPr>
        <w:t>Integer</w:t>
      </w:r>
      <w:r w:rsidRPr="00A5333C">
        <w:rPr>
          <w:rFonts w:ascii="Courier" w:hAnsi="Courier" w:cs="Helvetica Neue"/>
          <w:color w:val="000000"/>
          <w:sz w:val="22"/>
          <w:szCs w:val="22"/>
        </w:rPr>
        <w:t>&gt; </w:t>
      </w:r>
      <w:r>
        <w:rPr>
          <w:rFonts w:ascii="Courier" w:hAnsi="Courier" w:cs="Helvetica Neue"/>
          <w:color w:val="000000"/>
          <w:sz w:val="22"/>
          <w:szCs w:val="22"/>
        </w:rPr>
        <w:t>itr</w:t>
      </w:r>
      <w:r w:rsidRPr="00A5333C">
        <w:rPr>
          <w:rFonts w:ascii="Courier" w:hAnsi="Courier" w:cs="Helvetica Neue"/>
          <w:color w:val="000000"/>
          <w:sz w:val="22"/>
          <w:szCs w:val="22"/>
        </w:rPr>
        <w:t>=</w:t>
      </w:r>
      <w:r w:rsidRPr="00930AA7">
        <w:rPr>
          <w:rFonts w:ascii="Courier" w:hAnsi="Courier" w:cs="Helvetica Neue"/>
          <w:color w:val="000000"/>
          <w:sz w:val="22"/>
          <w:szCs w:val="22"/>
        </w:rPr>
        <w:t xml:space="preserve"> </w:t>
      </w:r>
      <w:r>
        <w:rPr>
          <w:rFonts w:ascii="Courier" w:hAnsi="Courier" w:cs="Helvetica Neue"/>
          <w:color w:val="000000"/>
          <w:sz w:val="22"/>
          <w:szCs w:val="22"/>
        </w:rPr>
        <w:t>LLName</w:t>
      </w:r>
      <w:r w:rsidRPr="00A5333C">
        <w:rPr>
          <w:rFonts w:ascii="Courier" w:hAnsi="Courier" w:cs="Helvetica Neue"/>
          <w:color w:val="000000"/>
          <w:sz w:val="22"/>
          <w:szCs w:val="22"/>
        </w:rPr>
        <w:t>.iterator();  </w:t>
      </w:r>
    </w:p>
    <w:p w:rsidR="00257209" w:rsidRPr="00A5333C" w:rsidRDefault="00257209" w:rsidP="0025720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while(</w:t>
      </w:r>
      <w:r>
        <w:rPr>
          <w:rFonts w:ascii="Courier" w:hAnsi="Courier" w:cs="Helvetica Neue"/>
          <w:color w:val="000000"/>
          <w:sz w:val="22"/>
          <w:szCs w:val="22"/>
        </w:rPr>
        <w:t>itr</w:t>
      </w:r>
      <w:r w:rsidRPr="00A5333C">
        <w:rPr>
          <w:rFonts w:ascii="Courier" w:hAnsi="Courier" w:cs="Helvetica Neue"/>
          <w:color w:val="000000"/>
          <w:sz w:val="22"/>
          <w:szCs w:val="22"/>
        </w:rPr>
        <w:t>.hasNext())</w:t>
      </w:r>
      <w:r>
        <w:rPr>
          <w:rFonts w:ascii="Courier" w:hAnsi="Courier" w:cs="Helvetica Neue"/>
          <w:color w:val="000000"/>
          <w:sz w:val="22"/>
          <w:szCs w:val="22"/>
        </w:rPr>
        <w:t xml:space="preserve"> </w:t>
      </w:r>
      <w:r w:rsidRPr="00A5333C">
        <w:rPr>
          <w:rFonts w:ascii="Courier" w:hAnsi="Courier" w:cs="Helvetica Neue"/>
          <w:color w:val="000000"/>
          <w:sz w:val="22"/>
          <w:szCs w:val="22"/>
        </w:rPr>
        <w:t>{  </w:t>
      </w:r>
    </w:p>
    <w:p w:rsidR="00257209" w:rsidRPr="00A5333C" w:rsidRDefault="00257209" w:rsidP="0025720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5333C">
        <w:rPr>
          <w:rFonts w:ascii="Courier" w:hAnsi="Courier" w:cs="Helvetica Neue"/>
          <w:color w:val="000000"/>
          <w:sz w:val="22"/>
          <w:szCs w:val="22"/>
        </w:rPr>
        <w:t>System.out.println(</w:t>
      </w:r>
      <w:r>
        <w:rPr>
          <w:rFonts w:ascii="Courier" w:hAnsi="Courier" w:cs="Helvetica Neue"/>
          <w:color w:val="000000"/>
          <w:sz w:val="22"/>
          <w:szCs w:val="22"/>
        </w:rPr>
        <w:t>itr</w:t>
      </w:r>
      <w:r w:rsidRPr="00A5333C">
        <w:rPr>
          <w:rFonts w:ascii="Courier" w:hAnsi="Courier" w:cs="Helvetica Neue"/>
          <w:color w:val="000000"/>
          <w:sz w:val="22"/>
          <w:szCs w:val="22"/>
        </w:rPr>
        <w:t>.next());  </w:t>
      </w:r>
    </w:p>
    <w:p w:rsidR="00257209" w:rsidRPr="00257209" w:rsidRDefault="00257209" w:rsidP="0025720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D07B3E" w:rsidRPr="009E0C84" w:rsidRDefault="00D07B3E" w:rsidP="00D07B3E">
      <w:pPr>
        <w:pStyle w:val="Heading3"/>
      </w:pPr>
      <w:r>
        <w:t>Stack</w:t>
      </w:r>
    </w:p>
    <w:p w:rsidR="00D07B3E" w:rsidRPr="009C7DD4"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DB7F0A">
        <w:rPr>
          <w:rFonts w:ascii="Courier" w:hAnsi="Courier" w:cs="Helvetica Neue"/>
          <w:b/>
          <w:color w:val="000000"/>
          <w:sz w:val="22"/>
          <w:szCs w:val="22"/>
        </w:rPr>
        <w:t>Creating a new Stack:</w:t>
      </w:r>
      <w:r>
        <w:rPr>
          <w:rFonts w:ascii="Courier" w:hAnsi="Courier" w:cs="Helvetica Neue"/>
          <w:color w:val="000000"/>
          <w:sz w:val="22"/>
          <w:szCs w:val="22"/>
        </w:rPr>
        <w:t xml:space="preserve"> </w:t>
      </w:r>
      <w:r w:rsidRPr="009C7DD4">
        <w:rPr>
          <w:rFonts w:ascii="Courier" w:hAnsi="Courier" w:cs="Helvetica Neue"/>
          <w:color w:val="000000"/>
          <w:sz w:val="22"/>
          <w:szCs w:val="22"/>
        </w:rPr>
        <w:t>Stack</w:t>
      </w:r>
      <w:r w:rsidR="00FC29D9">
        <w:rPr>
          <w:rFonts w:ascii="Courier" w:hAnsi="Courier" w:cs="Helvetica Neue"/>
          <w:color w:val="000000"/>
          <w:sz w:val="22"/>
          <w:szCs w:val="22"/>
        </w:rPr>
        <w:t>&lt;Integer&gt;</w:t>
      </w:r>
      <w:r w:rsidRPr="009C7DD4">
        <w:rPr>
          <w:rFonts w:ascii="Courier" w:hAnsi="Courier" w:cs="Helvetica Neue"/>
          <w:color w:val="000000"/>
          <w:sz w:val="22"/>
          <w:szCs w:val="22"/>
        </w:rPr>
        <w:t xml:space="preserve"> </w:t>
      </w:r>
      <w:r w:rsidR="00930AA7">
        <w:rPr>
          <w:rFonts w:ascii="Courier" w:hAnsi="Courier" w:cs="Helvetica Neue"/>
          <w:color w:val="000000"/>
          <w:sz w:val="22"/>
          <w:szCs w:val="22"/>
        </w:rPr>
        <w:t>StackName</w:t>
      </w:r>
      <w:r w:rsidRPr="009C7DD4">
        <w:rPr>
          <w:rFonts w:ascii="Courier" w:hAnsi="Courier" w:cs="Helvetica Neue"/>
          <w:color w:val="000000"/>
          <w:sz w:val="22"/>
          <w:szCs w:val="22"/>
        </w:rPr>
        <w:t xml:space="preserve"> = new Stack</w:t>
      </w:r>
      <w:r w:rsidR="00FC29D9">
        <w:rPr>
          <w:rFonts w:ascii="Courier" w:hAnsi="Courier" w:cs="Helvetica Neue"/>
          <w:color w:val="000000"/>
          <w:sz w:val="22"/>
          <w:szCs w:val="22"/>
        </w:rPr>
        <w:t>&lt;Integer&gt;</w:t>
      </w:r>
      <w:r w:rsidRPr="009C7DD4">
        <w:rPr>
          <w:rFonts w:ascii="Courier" w:hAnsi="Courier" w:cs="Helvetica Neue"/>
          <w:color w:val="000000"/>
          <w:sz w:val="22"/>
          <w:szCs w:val="22"/>
        </w:rPr>
        <w:t>();</w:t>
      </w:r>
    </w:p>
    <w:p w:rsidR="00D07B3E" w:rsidRPr="009C7DD4"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DB7F0A">
        <w:rPr>
          <w:rFonts w:ascii="Courier" w:hAnsi="Courier" w:cs="Helvetica Neue"/>
          <w:b/>
          <w:color w:val="000000"/>
          <w:sz w:val="22"/>
          <w:szCs w:val="22"/>
        </w:rPr>
        <w:t>Pushing to Stack:</w:t>
      </w:r>
      <w:r>
        <w:rPr>
          <w:rFonts w:ascii="Courier" w:hAnsi="Courier" w:cs="Helvetica Neue"/>
          <w:color w:val="000000"/>
          <w:sz w:val="22"/>
          <w:szCs w:val="22"/>
        </w:rPr>
        <w:t xml:space="preserve"> </w:t>
      </w:r>
      <w:r w:rsidR="00930AA7">
        <w:rPr>
          <w:rFonts w:ascii="Courier" w:hAnsi="Courier" w:cs="Helvetica Neue"/>
          <w:color w:val="000000"/>
          <w:sz w:val="22"/>
          <w:szCs w:val="22"/>
        </w:rPr>
        <w:t>StackName</w:t>
      </w:r>
      <w:r w:rsidRPr="009C7DD4">
        <w:rPr>
          <w:rFonts w:ascii="Courier" w:hAnsi="Courier" w:cs="Helvetica Neue"/>
          <w:color w:val="000000"/>
          <w:sz w:val="22"/>
          <w:szCs w:val="22"/>
        </w:rPr>
        <w:t>.push(6);</w:t>
      </w:r>
    </w:p>
    <w:p w:rsidR="00D07B3E" w:rsidRPr="009C7DD4"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DB7F0A">
        <w:rPr>
          <w:rFonts w:ascii="Courier" w:hAnsi="Courier" w:cs="Helvetica Neue"/>
          <w:b/>
          <w:color w:val="000000"/>
          <w:sz w:val="22"/>
          <w:szCs w:val="22"/>
        </w:rPr>
        <w:t>Pushing to Stack:</w:t>
      </w:r>
      <w:r>
        <w:rPr>
          <w:rFonts w:ascii="Courier" w:hAnsi="Courier" w:cs="Helvetica Neue"/>
          <w:color w:val="000000"/>
          <w:sz w:val="22"/>
          <w:szCs w:val="22"/>
        </w:rPr>
        <w:t xml:space="preserve"> </w:t>
      </w:r>
      <w:r w:rsidR="00930AA7">
        <w:rPr>
          <w:rFonts w:ascii="Courier" w:hAnsi="Courier" w:cs="Helvetica Neue"/>
          <w:color w:val="000000"/>
          <w:sz w:val="22"/>
          <w:szCs w:val="22"/>
        </w:rPr>
        <w:t>StackName</w:t>
      </w:r>
      <w:r w:rsidRPr="009C7DD4">
        <w:rPr>
          <w:rFonts w:ascii="Courier" w:hAnsi="Courier" w:cs="Helvetica Neue"/>
          <w:color w:val="000000"/>
          <w:sz w:val="22"/>
          <w:szCs w:val="22"/>
        </w:rPr>
        <w:t>.push(“hello”);</w:t>
      </w:r>
    </w:p>
    <w:p w:rsidR="00D74825" w:rsidRDefault="00D74825" w:rsidP="00D74825">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DB7F0A">
        <w:rPr>
          <w:rFonts w:ascii="Courier" w:hAnsi="Courier" w:cs="Helvetica Neue"/>
          <w:b/>
          <w:color w:val="000000"/>
          <w:sz w:val="22"/>
          <w:szCs w:val="22"/>
        </w:rPr>
        <w:t>Check the top element on the Stack but don’t pop:</w:t>
      </w:r>
      <w:r>
        <w:rPr>
          <w:rFonts w:ascii="Courier" w:hAnsi="Courier" w:cs="Helvetica Neue"/>
          <w:color w:val="000000"/>
          <w:sz w:val="22"/>
          <w:szCs w:val="22"/>
        </w:rPr>
        <w:t xml:space="preserve"> StackName</w:t>
      </w:r>
      <w:r w:rsidRPr="009C7DD4">
        <w:rPr>
          <w:rFonts w:ascii="Courier" w:hAnsi="Courier" w:cs="Helvetica Neue"/>
          <w:color w:val="000000"/>
          <w:sz w:val="22"/>
          <w:szCs w:val="22"/>
        </w:rPr>
        <w:t>.peek();</w:t>
      </w:r>
    </w:p>
    <w:p w:rsidR="00F223DD" w:rsidRPr="00F223DD" w:rsidRDefault="00F223DD" w:rsidP="00F223DD">
      <w:pPr>
        <w:pStyle w:val="ListParagraph"/>
        <w:numPr>
          <w:ilvl w:val="1"/>
          <w:numId w:val="13"/>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 returns an object so use</w:t>
      </w:r>
      <w:r w:rsidRPr="00D74825">
        <w:rPr>
          <w:rFonts w:ascii="Courier" w:hAnsi="Courier" w:cs="Helvetica Neue"/>
          <w:b/>
          <w:color w:val="000000"/>
          <w:sz w:val="22"/>
          <w:szCs w:val="22"/>
        </w:rPr>
        <w:t>:</w:t>
      </w:r>
      <w:r w:rsidRPr="00D74825">
        <w:rPr>
          <w:rFonts w:ascii="Courier" w:hAnsi="Courier" w:cs="Helvetica Neue"/>
          <w:color w:val="000000"/>
          <w:sz w:val="22"/>
          <w:szCs w:val="22"/>
        </w:rPr>
        <w:t xml:space="preserve"> Integer number =</w:t>
      </w:r>
      <w:r>
        <w:rPr>
          <w:rFonts w:ascii="Courier" w:hAnsi="Courier" w:cs="Helvetica Neue"/>
          <w:b/>
          <w:color w:val="000000"/>
          <w:sz w:val="22"/>
          <w:szCs w:val="22"/>
        </w:rPr>
        <w:t xml:space="preserve"> </w:t>
      </w:r>
      <w:r w:rsidRPr="00C05AD0">
        <w:rPr>
          <w:rFonts w:ascii="Courier" w:hAnsi="Courier" w:cs="Helvetica Neue"/>
          <w:color w:val="000000"/>
          <w:sz w:val="22"/>
          <w:szCs w:val="22"/>
        </w:rPr>
        <w:t>(Integer)</w:t>
      </w:r>
      <w:r>
        <w:rPr>
          <w:rFonts w:ascii="Courier" w:hAnsi="Courier" w:cs="Helvetica Neue"/>
          <w:color w:val="000000"/>
          <w:sz w:val="22"/>
          <w:szCs w:val="22"/>
        </w:rPr>
        <w:t>StackName.peek</w:t>
      </w:r>
      <w:r w:rsidRPr="009C7DD4">
        <w:rPr>
          <w:rFonts w:ascii="Courier" w:hAnsi="Courier" w:cs="Helvetica Neue"/>
          <w:color w:val="000000"/>
          <w:sz w:val="22"/>
          <w:szCs w:val="22"/>
        </w:rPr>
        <w:t>();</w:t>
      </w:r>
    </w:p>
    <w:p w:rsidR="00D07B3E"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DB7F0A">
        <w:rPr>
          <w:rFonts w:ascii="Courier" w:hAnsi="Courier" w:cs="Helvetica Neue"/>
          <w:b/>
          <w:color w:val="000000"/>
          <w:sz w:val="22"/>
          <w:szCs w:val="22"/>
        </w:rPr>
        <w:t>Popping to Stack:</w:t>
      </w:r>
      <w:r>
        <w:rPr>
          <w:rFonts w:ascii="Courier" w:hAnsi="Courier" w:cs="Helvetica Neue"/>
          <w:color w:val="000000"/>
          <w:sz w:val="22"/>
          <w:szCs w:val="22"/>
        </w:rPr>
        <w:t xml:space="preserve"> </w:t>
      </w:r>
      <w:r w:rsidR="00930AA7">
        <w:rPr>
          <w:rFonts w:ascii="Courier" w:hAnsi="Courier" w:cs="Helvetica Neue"/>
          <w:color w:val="000000"/>
          <w:sz w:val="22"/>
          <w:szCs w:val="22"/>
        </w:rPr>
        <w:t>StackName</w:t>
      </w:r>
      <w:r w:rsidRPr="009C7DD4">
        <w:rPr>
          <w:rFonts w:ascii="Courier" w:hAnsi="Courier" w:cs="Helvetica Neue"/>
          <w:color w:val="000000"/>
          <w:sz w:val="22"/>
          <w:szCs w:val="22"/>
        </w:rPr>
        <w:t>.pop();</w:t>
      </w:r>
    </w:p>
    <w:p w:rsidR="00A6749C" w:rsidRPr="009C7DD4" w:rsidRDefault="00A6749C" w:rsidP="00A6749C">
      <w:pPr>
        <w:pStyle w:val="ListParagraph"/>
        <w:numPr>
          <w:ilvl w:val="1"/>
          <w:numId w:val="13"/>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 returns an object so use</w:t>
      </w:r>
      <w:r w:rsidRPr="00D74825">
        <w:rPr>
          <w:rFonts w:ascii="Courier" w:hAnsi="Courier" w:cs="Helvetica Neue"/>
          <w:b/>
          <w:color w:val="000000"/>
          <w:sz w:val="22"/>
          <w:szCs w:val="22"/>
        </w:rPr>
        <w:t>:</w:t>
      </w:r>
      <w:r w:rsidRPr="00D74825">
        <w:rPr>
          <w:rFonts w:ascii="Courier" w:hAnsi="Courier" w:cs="Helvetica Neue"/>
          <w:color w:val="000000"/>
          <w:sz w:val="22"/>
          <w:szCs w:val="22"/>
        </w:rPr>
        <w:t xml:space="preserve"> </w:t>
      </w:r>
      <w:r w:rsidR="00D74825" w:rsidRPr="00D74825">
        <w:rPr>
          <w:rFonts w:ascii="Courier" w:hAnsi="Courier" w:cs="Helvetica Neue"/>
          <w:color w:val="000000"/>
          <w:sz w:val="22"/>
          <w:szCs w:val="22"/>
        </w:rPr>
        <w:t>Integer number =</w:t>
      </w:r>
      <w:r w:rsidR="00D74825">
        <w:rPr>
          <w:rFonts w:ascii="Courier" w:hAnsi="Courier" w:cs="Helvetica Neue"/>
          <w:b/>
          <w:color w:val="000000"/>
          <w:sz w:val="22"/>
          <w:szCs w:val="22"/>
        </w:rPr>
        <w:t xml:space="preserve"> </w:t>
      </w:r>
      <w:r w:rsidRPr="00C05AD0">
        <w:rPr>
          <w:rFonts w:ascii="Courier" w:hAnsi="Courier" w:cs="Helvetica Neue"/>
          <w:color w:val="000000"/>
          <w:sz w:val="22"/>
          <w:szCs w:val="22"/>
        </w:rPr>
        <w:t>(Integer)</w:t>
      </w:r>
      <w:r w:rsidR="00930AA7">
        <w:rPr>
          <w:rFonts w:ascii="Courier" w:hAnsi="Courier" w:cs="Helvetica Neue"/>
          <w:color w:val="000000"/>
          <w:sz w:val="22"/>
          <w:szCs w:val="22"/>
        </w:rPr>
        <w:t>StackName</w:t>
      </w:r>
      <w:r w:rsidRPr="009C7DD4">
        <w:rPr>
          <w:rFonts w:ascii="Courier" w:hAnsi="Courier" w:cs="Helvetica Neue"/>
          <w:color w:val="000000"/>
          <w:sz w:val="22"/>
          <w:szCs w:val="22"/>
        </w:rPr>
        <w:t>.pop();</w:t>
      </w:r>
    </w:p>
    <w:p w:rsidR="00D07B3E" w:rsidRPr="009C7DD4" w:rsidRDefault="004E0420"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See if the stack is empty:</w:t>
      </w:r>
      <w:r>
        <w:rPr>
          <w:rFonts w:ascii="Courier" w:hAnsi="Courier" w:cs="Helvetica Neue"/>
          <w:color w:val="000000"/>
          <w:sz w:val="22"/>
          <w:szCs w:val="22"/>
        </w:rPr>
        <w:t xml:space="preserve"> </w:t>
      </w:r>
      <w:r w:rsidR="00930AA7">
        <w:rPr>
          <w:rFonts w:ascii="Courier" w:hAnsi="Courier" w:cs="Helvetica Neue"/>
          <w:color w:val="000000"/>
          <w:sz w:val="22"/>
          <w:szCs w:val="22"/>
        </w:rPr>
        <w:t>StackName</w:t>
      </w:r>
      <w:r w:rsidR="00D07B3E" w:rsidRPr="009C7DD4">
        <w:rPr>
          <w:rFonts w:ascii="Courier" w:hAnsi="Courier" w:cs="Helvetica Neue"/>
          <w:color w:val="000000"/>
          <w:sz w:val="22"/>
          <w:szCs w:val="22"/>
        </w:rPr>
        <w:t>.empty();</w:t>
      </w:r>
    </w:p>
    <w:p w:rsidR="004E0420" w:rsidRDefault="004E0420" w:rsidP="00D07B3E">
      <w:pPr>
        <w:pStyle w:val="ListParagraph"/>
        <w:numPr>
          <w:ilvl w:val="0"/>
          <w:numId w:val="13"/>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Return the position where the object is in the Stack:</w:t>
      </w:r>
      <w:r>
        <w:rPr>
          <w:rFonts w:ascii="Courier" w:hAnsi="Courier" w:cs="Helvetica Neue"/>
          <w:color w:val="000000"/>
          <w:sz w:val="22"/>
          <w:szCs w:val="22"/>
        </w:rPr>
        <w:t xml:space="preserve"> </w:t>
      </w:r>
      <w:r w:rsidR="00D74825">
        <w:rPr>
          <w:rFonts w:ascii="Courier" w:hAnsi="Courier" w:cs="Helvetica Neue"/>
          <w:color w:val="000000"/>
          <w:sz w:val="22"/>
          <w:szCs w:val="22"/>
        </w:rPr>
        <w:t xml:space="preserve">int pos = </w:t>
      </w:r>
      <w:r w:rsidR="00930AA7">
        <w:rPr>
          <w:rFonts w:ascii="Courier" w:hAnsi="Courier" w:cs="Helvetica Neue"/>
          <w:color w:val="000000"/>
          <w:sz w:val="22"/>
          <w:szCs w:val="22"/>
        </w:rPr>
        <w:t>StackName.sear</w:t>
      </w:r>
      <w:r>
        <w:rPr>
          <w:rFonts w:ascii="Courier" w:hAnsi="Courier" w:cs="Helvetica Neue"/>
          <w:color w:val="000000"/>
          <w:sz w:val="22"/>
          <w:szCs w:val="22"/>
        </w:rPr>
        <w:t>ch(4);</w:t>
      </w:r>
    </w:p>
    <w:p w:rsidR="00C05AD0" w:rsidRPr="00C05AD0" w:rsidRDefault="00C05AD0" w:rsidP="00C05AD0">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w:t>
      </w:r>
      <w:r w:rsidRPr="00A5333C">
        <w:rPr>
          <w:rFonts w:ascii="Courier" w:hAnsi="Courier" w:cs="Helvetica Neue"/>
          <w:b/>
          <w:color w:val="000000"/>
          <w:sz w:val="22"/>
          <w:szCs w:val="22"/>
        </w:rPr>
        <w:t xml:space="preserve"> all Elements of </w:t>
      </w:r>
      <w:r w:rsidR="00B533DC">
        <w:rPr>
          <w:rFonts w:ascii="Courier" w:hAnsi="Courier" w:cs="Helvetica Neue"/>
          <w:b/>
          <w:color w:val="000000"/>
          <w:sz w:val="22"/>
          <w:szCs w:val="22"/>
        </w:rPr>
        <w:t>Stack</w:t>
      </w:r>
      <w:r w:rsidRPr="00A5333C">
        <w:rPr>
          <w:rFonts w:ascii="Courier" w:hAnsi="Courier" w:cs="Helvetica Neue"/>
          <w:b/>
          <w:color w:val="000000"/>
          <w:sz w:val="22"/>
          <w:szCs w:val="22"/>
        </w:rPr>
        <w:t xml:space="preserve">: </w:t>
      </w:r>
    </w:p>
    <w:p w:rsidR="00C05AD0" w:rsidRPr="00A5333C" w:rsidRDefault="0092199D" w:rsidP="00C05AD0">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Iterator</w:t>
      </w:r>
      <w:r w:rsidR="00C05AD0" w:rsidRPr="00A5333C">
        <w:rPr>
          <w:rFonts w:ascii="Courier" w:hAnsi="Courier" w:cs="Helvetica Neue"/>
          <w:color w:val="000000"/>
          <w:sz w:val="22"/>
          <w:szCs w:val="22"/>
        </w:rPr>
        <w:t> </w:t>
      </w:r>
      <w:r w:rsidR="00B074F9">
        <w:rPr>
          <w:rFonts w:ascii="Courier" w:hAnsi="Courier" w:cs="Helvetica Neue"/>
          <w:color w:val="000000"/>
          <w:sz w:val="22"/>
          <w:szCs w:val="22"/>
        </w:rPr>
        <w:t>itr</w:t>
      </w:r>
      <w:r w:rsidR="00C05AD0" w:rsidRPr="00A5333C">
        <w:rPr>
          <w:rFonts w:ascii="Courier" w:hAnsi="Courier" w:cs="Helvetica Neue"/>
          <w:color w:val="000000"/>
          <w:sz w:val="22"/>
          <w:szCs w:val="22"/>
        </w:rPr>
        <w:t>=</w:t>
      </w:r>
      <w:r w:rsidR="00930AA7">
        <w:rPr>
          <w:rFonts w:ascii="Courier" w:hAnsi="Courier" w:cs="Helvetica Neue"/>
          <w:color w:val="000000"/>
          <w:sz w:val="22"/>
          <w:szCs w:val="22"/>
        </w:rPr>
        <w:t>StackName</w:t>
      </w:r>
      <w:r w:rsidR="00C05AD0" w:rsidRPr="00A5333C">
        <w:rPr>
          <w:rFonts w:ascii="Courier" w:hAnsi="Courier" w:cs="Helvetica Neue"/>
          <w:color w:val="000000"/>
          <w:sz w:val="22"/>
          <w:szCs w:val="22"/>
        </w:rPr>
        <w:t>.iterator();  </w:t>
      </w:r>
    </w:p>
    <w:p w:rsidR="00C05AD0" w:rsidRPr="00A5333C" w:rsidRDefault="00C05AD0" w:rsidP="00C05AD0">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while(</w:t>
      </w:r>
      <w:r w:rsidR="00B074F9">
        <w:rPr>
          <w:rFonts w:ascii="Courier" w:hAnsi="Courier" w:cs="Helvetica Neue"/>
          <w:color w:val="000000"/>
          <w:sz w:val="22"/>
          <w:szCs w:val="22"/>
        </w:rPr>
        <w:t>itr</w:t>
      </w:r>
      <w:r w:rsidRPr="00A5333C">
        <w:rPr>
          <w:rFonts w:ascii="Courier" w:hAnsi="Courier" w:cs="Helvetica Neue"/>
          <w:color w:val="000000"/>
          <w:sz w:val="22"/>
          <w:szCs w:val="22"/>
        </w:rPr>
        <w:t>.hasNext())</w:t>
      </w:r>
      <w:r>
        <w:rPr>
          <w:rFonts w:ascii="Courier" w:hAnsi="Courier" w:cs="Helvetica Neue"/>
          <w:color w:val="000000"/>
          <w:sz w:val="22"/>
          <w:szCs w:val="22"/>
        </w:rPr>
        <w:t xml:space="preserve"> </w:t>
      </w:r>
      <w:r w:rsidRPr="00A5333C">
        <w:rPr>
          <w:rFonts w:ascii="Courier" w:hAnsi="Courier" w:cs="Helvetica Neue"/>
          <w:color w:val="000000"/>
          <w:sz w:val="22"/>
          <w:szCs w:val="22"/>
        </w:rPr>
        <w:t>{  </w:t>
      </w:r>
    </w:p>
    <w:p w:rsidR="00C05AD0" w:rsidRPr="00A5333C" w:rsidRDefault="00C05AD0" w:rsidP="00C05AD0">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5333C">
        <w:rPr>
          <w:rFonts w:ascii="Courier" w:hAnsi="Courier" w:cs="Helvetica Neue"/>
          <w:color w:val="000000"/>
          <w:sz w:val="22"/>
          <w:szCs w:val="22"/>
        </w:rPr>
        <w:t>System.out.println(</w:t>
      </w:r>
      <w:r w:rsidR="00B074F9">
        <w:rPr>
          <w:rFonts w:ascii="Courier" w:hAnsi="Courier" w:cs="Helvetica Neue"/>
          <w:color w:val="000000"/>
          <w:sz w:val="22"/>
          <w:szCs w:val="22"/>
        </w:rPr>
        <w:t>itr</w:t>
      </w:r>
      <w:r w:rsidRPr="00A5333C">
        <w:rPr>
          <w:rFonts w:ascii="Courier" w:hAnsi="Courier" w:cs="Helvetica Neue"/>
          <w:color w:val="000000"/>
          <w:sz w:val="22"/>
          <w:szCs w:val="22"/>
        </w:rPr>
        <w:t>.next());  </w:t>
      </w:r>
    </w:p>
    <w:p w:rsidR="00257209" w:rsidRPr="00395E04" w:rsidRDefault="00C05AD0" w:rsidP="00257209">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D07B3E" w:rsidRDefault="00D07B3E" w:rsidP="00D07B3E">
      <w:pPr>
        <w:pStyle w:val="Heading3"/>
      </w:pPr>
      <w:r>
        <w:t>Queue</w:t>
      </w:r>
    </w:p>
    <w:p w:rsidR="00D07B3E" w:rsidRPr="00C016B2"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new Queue: </w:t>
      </w:r>
      <w:r w:rsidRPr="00C016B2">
        <w:rPr>
          <w:rFonts w:ascii="Courier" w:hAnsi="Courier" w:cs="Helvetica Neue"/>
          <w:color w:val="000000"/>
          <w:sz w:val="22"/>
          <w:szCs w:val="22"/>
        </w:rPr>
        <w:t>Queue</w:t>
      </w:r>
      <w:r>
        <w:rPr>
          <w:rFonts w:ascii="Courier" w:hAnsi="Courier" w:cs="Helvetica Neue"/>
          <w:color w:val="000000"/>
          <w:sz w:val="22"/>
          <w:szCs w:val="22"/>
        </w:rPr>
        <w:t>&lt;Integ</w:t>
      </w:r>
      <w:r w:rsidR="0079751D">
        <w:rPr>
          <w:rFonts w:ascii="Courier" w:hAnsi="Courier" w:cs="Helvetica Neue"/>
          <w:color w:val="000000"/>
          <w:sz w:val="22"/>
          <w:szCs w:val="22"/>
        </w:rPr>
        <w:t xml:space="preserve">er&gt; </w:t>
      </w:r>
      <w:r w:rsidR="00930AA7">
        <w:rPr>
          <w:rFonts w:ascii="Courier" w:hAnsi="Courier" w:cs="Helvetica Neue"/>
          <w:color w:val="000000"/>
          <w:sz w:val="22"/>
          <w:szCs w:val="22"/>
        </w:rPr>
        <w:t>QueueName</w:t>
      </w:r>
      <w:r w:rsidR="0079751D">
        <w:rPr>
          <w:rFonts w:ascii="Courier" w:hAnsi="Courier" w:cs="Helvetica Neue"/>
          <w:color w:val="000000"/>
          <w:sz w:val="22"/>
          <w:szCs w:val="22"/>
        </w:rPr>
        <w:t xml:space="preserve"> = new LinkedList</w:t>
      </w:r>
      <w:r>
        <w:rPr>
          <w:rFonts w:ascii="Courier" w:hAnsi="Courier" w:cs="Helvetica Neue"/>
          <w:color w:val="000000"/>
          <w:sz w:val="22"/>
          <w:szCs w:val="22"/>
        </w:rPr>
        <w:t>();</w:t>
      </w:r>
    </w:p>
    <w:p w:rsidR="00D07B3E" w:rsidRPr="00C016B2"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Adding to the Queue: </w:t>
      </w:r>
      <w:r w:rsidR="00930AA7">
        <w:rPr>
          <w:rFonts w:ascii="Courier" w:hAnsi="Courier" w:cs="Helvetica Neue"/>
          <w:color w:val="000000"/>
          <w:sz w:val="22"/>
          <w:szCs w:val="22"/>
        </w:rPr>
        <w:t>QueueName</w:t>
      </w:r>
      <w:r w:rsidRPr="00C016B2">
        <w:rPr>
          <w:rFonts w:ascii="Courier" w:hAnsi="Courier" w:cs="Helvetica Neue"/>
          <w:color w:val="000000"/>
          <w:sz w:val="22"/>
          <w:szCs w:val="22"/>
        </w:rPr>
        <w:t>.add(1)</w:t>
      </w:r>
    </w:p>
    <w:p w:rsidR="00D74825" w:rsidRPr="0079751D" w:rsidRDefault="00D74825" w:rsidP="00D74825">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Retrieving and removing the head of the Queue: </w:t>
      </w:r>
      <w:r>
        <w:rPr>
          <w:rFonts w:ascii="Courier" w:hAnsi="Courier" w:cs="Helvetica Neue"/>
          <w:color w:val="000000"/>
          <w:sz w:val="22"/>
          <w:szCs w:val="22"/>
        </w:rPr>
        <w:t>QueueName</w:t>
      </w:r>
      <w:r w:rsidRPr="00C016B2">
        <w:rPr>
          <w:rFonts w:ascii="Courier" w:hAnsi="Courier" w:cs="Helvetica Neue"/>
          <w:color w:val="000000"/>
          <w:sz w:val="22"/>
          <w:szCs w:val="22"/>
        </w:rPr>
        <w:t>.</w:t>
      </w:r>
      <w:r>
        <w:rPr>
          <w:rFonts w:ascii="Courier" w:hAnsi="Courier" w:cs="Helvetica Neue"/>
          <w:color w:val="000000"/>
          <w:sz w:val="22"/>
          <w:szCs w:val="22"/>
        </w:rPr>
        <w:t>poll</w:t>
      </w:r>
      <w:r w:rsidRPr="00C016B2">
        <w:rPr>
          <w:rFonts w:ascii="Courier" w:hAnsi="Courier" w:cs="Helvetica Neue"/>
          <w:color w:val="000000"/>
          <w:sz w:val="22"/>
          <w:szCs w:val="22"/>
        </w:rPr>
        <w:t>()</w:t>
      </w:r>
    </w:p>
    <w:p w:rsidR="00D74825" w:rsidRDefault="00D74825" w:rsidP="00D74825">
      <w:pPr>
        <w:pStyle w:val="ListParagraph"/>
        <w:numPr>
          <w:ilvl w:val="1"/>
          <w:numId w:val="13"/>
        </w:numPr>
        <w:tabs>
          <w:tab w:val="left" w:pos="20"/>
          <w:tab w:val="left" w:pos="200"/>
        </w:tabs>
        <w:autoSpaceDE w:val="0"/>
        <w:autoSpaceDN w:val="0"/>
        <w:adjustRightInd w:val="0"/>
        <w:rPr>
          <w:rFonts w:ascii="Courier" w:hAnsi="Courier" w:cs="Helvetica Neue"/>
          <w:b/>
          <w:color w:val="000000"/>
          <w:sz w:val="22"/>
          <w:szCs w:val="22"/>
        </w:rPr>
      </w:pPr>
      <w:r w:rsidRPr="0079751D">
        <w:rPr>
          <w:rFonts w:ascii="Courier" w:hAnsi="Courier" w:cs="Helvetica Neue"/>
          <w:b/>
          <w:color w:val="000000"/>
          <w:sz w:val="22"/>
          <w:szCs w:val="22"/>
        </w:rPr>
        <w:t>Returns null if queue is empty.</w:t>
      </w:r>
    </w:p>
    <w:p w:rsidR="0079751D" w:rsidRPr="00D74825" w:rsidRDefault="00D74825" w:rsidP="00D74825">
      <w:pPr>
        <w:pStyle w:val="ListParagraph"/>
        <w:numPr>
          <w:ilvl w:val="1"/>
          <w:numId w:val="13"/>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This returns an object so use: </w:t>
      </w:r>
      <w:r w:rsidRPr="00D74825">
        <w:rPr>
          <w:rFonts w:ascii="Courier" w:hAnsi="Courier" w:cs="Helvetica Neue"/>
          <w:color w:val="000000"/>
          <w:sz w:val="22"/>
          <w:szCs w:val="22"/>
        </w:rPr>
        <w:t>Integer number =</w:t>
      </w:r>
      <w:r>
        <w:rPr>
          <w:rFonts w:ascii="Courier" w:hAnsi="Courier" w:cs="Helvetica Neue"/>
          <w:b/>
          <w:color w:val="000000"/>
          <w:sz w:val="22"/>
          <w:szCs w:val="22"/>
        </w:rPr>
        <w:t xml:space="preserve"> </w:t>
      </w:r>
      <w:r w:rsidRPr="00C05AD0">
        <w:rPr>
          <w:rFonts w:ascii="Courier" w:hAnsi="Courier" w:cs="Helvetica Neue"/>
          <w:color w:val="000000"/>
          <w:sz w:val="22"/>
          <w:szCs w:val="22"/>
        </w:rPr>
        <w:t>(Integer)</w:t>
      </w:r>
      <w:r>
        <w:rPr>
          <w:rFonts w:ascii="Courier" w:hAnsi="Courier" w:cs="Helvetica Neue"/>
          <w:color w:val="000000"/>
          <w:sz w:val="22"/>
          <w:szCs w:val="22"/>
        </w:rPr>
        <w:t>myStack.poll</w:t>
      </w:r>
      <w:r w:rsidRPr="009C7DD4">
        <w:rPr>
          <w:rFonts w:ascii="Courier" w:hAnsi="Courier" w:cs="Helvetica Neue"/>
          <w:color w:val="000000"/>
          <w:sz w:val="22"/>
          <w:szCs w:val="22"/>
        </w:rPr>
        <w:t>();</w:t>
      </w:r>
    </w:p>
    <w:p w:rsidR="00D07B3E" w:rsidRPr="006266D6"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Retrieving the head of the Queue: </w:t>
      </w:r>
      <w:r w:rsidR="00930AA7">
        <w:rPr>
          <w:rFonts w:ascii="Courier" w:hAnsi="Courier" w:cs="Helvetica Neue"/>
          <w:color w:val="000000"/>
          <w:sz w:val="22"/>
          <w:szCs w:val="22"/>
        </w:rPr>
        <w:t>QueueName</w:t>
      </w:r>
      <w:r w:rsidRPr="00C016B2">
        <w:rPr>
          <w:rFonts w:ascii="Courier" w:hAnsi="Courier" w:cs="Helvetica Neue"/>
          <w:color w:val="000000"/>
          <w:sz w:val="22"/>
          <w:szCs w:val="22"/>
        </w:rPr>
        <w:t>.</w:t>
      </w:r>
      <w:r>
        <w:rPr>
          <w:rFonts w:ascii="Courier" w:hAnsi="Courier" w:cs="Helvetica Neue"/>
          <w:color w:val="000000"/>
          <w:sz w:val="22"/>
          <w:szCs w:val="22"/>
        </w:rPr>
        <w:t>peek</w:t>
      </w:r>
      <w:r w:rsidRPr="00C016B2">
        <w:rPr>
          <w:rFonts w:ascii="Courier" w:hAnsi="Courier" w:cs="Helvetica Neue"/>
          <w:color w:val="000000"/>
          <w:sz w:val="22"/>
          <w:szCs w:val="22"/>
        </w:rPr>
        <w:t>()</w:t>
      </w:r>
    </w:p>
    <w:p w:rsidR="00D07B3E" w:rsidRPr="00B533DC" w:rsidRDefault="00D07B3E" w:rsidP="00D07B3E">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Checking if Queue is empty: </w:t>
      </w:r>
      <w:r w:rsidR="00930AA7">
        <w:rPr>
          <w:rFonts w:ascii="Courier" w:hAnsi="Courier" w:cs="Helvetica Neue"/>
          <w:color w:val="000000"/>
          <w:sz w:val="22"/>
          <w:szCs w:val="22"/>
        </w:rPr>
        <w:t>QueueName</w:t>
      </w:r>
      <w:r>
        <w:rPr>
          <w:rFonts w:ascii="Courier" w:hAnsi="Courier" w:cs="Helvetica Neue"/>
          <w:color w:val="000000"/>
          <w:sz w:val="22"/>
          <w:szCs w:val="22"/>
        </w:rPr>
        <w:t>.p</w:t>
      </w:r>
      <w:r w:rsidR="0079751D">
        <w:rPr>
          <w:rFonts w:ascii="Courier" w:hAnsi="Courier" w:cs="Helvetica Neue"/>
          <w:color w:val="000000"/>
          <w:sz w:val="22"/>
          <w:szCs w:val="22"/>
        </w:rPr>
        <w:t>eek</w:t>
      </w:r>
      <w:r>
        <w:rPr>
          <w:rFonts w:ascii="Courier" w:hAnsi="Courier" w:cs="Helvetica Neue"/>
          <w:color w:val="000000"/>
          <w:sz w:val="22"/>
          <w:szCs w:val="22"/>
        </w:rPr>
        <w:t>()</w:t>
      </w:r>
      <w:r w:rsidR="004E0420">
        <w:rPr>
          <w:rFonts w:ascii="Courier" w:hAnsi="Courier" w:cs="Helvetica Neue"/>
          <w:color w:val="000000"/>
          <w:sz w:val="22"/>
          <w:szCs w:val="22"/>
        </w:rPr>
        <w:t>;</w:t>
      </w:r>
      <w:r>
        <w:rPr>
          <w:rFonts w:ascii="Courier" w:hAnsi="Courier" w:cs="Helvetica Neue"/>
          <w:color w:val="000000"/>
          <w:sz w:val="22"/>
          <w:szCs w:val="22"/>
        </w:rPr>
        <w:t>/</w:t>
      </w:r>
      <w:r w:rsidR="00930AA7">
        <w:rPr>
          <w:rFonts w:ascii="Courier" w:hAnsi="Courier" w:cs="Helvetica Neue"/>
          <w:color w:val="000000"/>
          <w:sz w:val="22"/>
          <w:szCs w:val="22"/>
        </w:rPr>
        <w:t>QueueName</w:t>
      </w:r>
      <w:r>
        <w:rPr>
          <w:rFonts w:ascii="Courier" w:hAnsi="Courier" w:cs="Helvetica Neue"/>
          <w:color w:val="000000"/>
          <w:sz w:val="22"/>
          <w:szCs w:val="22"/>
        </w:rPr>
        <w:t>.poll()</w:t>
      </w:r>
      <w:r w:rsidR="004E0420">
        <w:rPr>
          <w:rFonts w:ascii="Courier" w:hAnsi="Courier" w:cs="Helvetica Neue"/>
          <w:color w:val="000000"/>
          <w:sz w:val="22"/>
          <w:szCs w:val="22"/>
        </w:rPr>
        <w:t>;</w:t>
      </w:r>
      <w:r>
        <w:rPr>
          <w:rFonts w:ascii="Courier" w:hAnsi="Courier" w:cs="Helvetica Neue"/>
          <w:color w:val="000000"/>
          <w:sz w:val="22"/>
          <w:szCs w:val="22"/>
        </w:rPr>
        <w:t xml:space="preserve"> </w:t>
      </w:r>
      <w:r w:rsidRPr="00D74825">
        <w:rPr>
          <w:rFonts w:ascii="Courier" w:hAnsi="Courier" w:cs="Helvetica Neue"/>
          <w:b/>
          <w:color w:val="000000"/>
          <w:sz w:val="22"/>
          <w:szCs w:val="22"/>
        </w:rPr>
        <w:t>will return Null</w:t>
      </w:r>
    </w:p>
    <w:p w:rsidR="00B533DC" w:rsidRPr="00C05AD0" w:rsidRDefault="00B533DC" w:rsidP="00B533DC">
      <w:pPr>
        <w:pStyle w:val="ListParagraph"/>
        <w:numPr>
          <w:ilvl w:val="0"/>
          <w:numId w:val="13"/>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 all Elements of</w:t>
      </w:r>
      <w:r w:rsidRPr="00A5333C">
        <w:rPr>
          <w:rFonts w:ascii="Courier" w:hAnsi="Courier" w:cs="Helvetica Neue"/>
          <w:b/>
          <w:color w:val="000000"/>
          <w:sz w:val="22"/>
          <w:szCs w:val="22"/>
        </w:rPr>
        <w:t xml:space="preserve"> Queue: </w:t>
      </w:r>
    </w:p>
    <w:p w:rsidR="00B533DC" w:rsidRPr="00A5333C" w:rsidRDefault="0092199D" w:rsidP="00B533DC">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Iterator </w:t>
      </w:r>
      <w:r w:rsidR="00B074F9">
        <w:rPr>
          <w:rFonts w:ascii="Courier" w:hAnsi="Courier" w:cs="Helvetica Neue"/>
          <w:color w:val="000000"/>
          <w:sz w:val="22"/>
          <w:szCs w:val="22"/>
        </w:rPr>
        <w:t>itr</w:t>
      </w:r>
      <w:r w:rsidR="00B533DC" w:rsidRPr="00A5333C">
        <w:rPr>
          <w:rFonts w:ascii="Courier" w:hAnsi="Courier" w:cs="Helvetica Neue"/>
          <w:color w:val="000000"/>
          <w:sz w:val="22"/>
          <w:szCs w:val="22"/>
        </w:rPr>
        <w:t>=</w:t>
      </w:r>
      <w:r w:rsidR="00930AA7">
        <w:rPr>
          <w:rFonts w:ascii="Courier" w:hAnsi="Courier" w:cs="Helvetica Neue"/>
          <w:color w:val="000000"/>
          <w:sz w:val="22"/>
          <w:szCs w:val="22"/>
        </w:rPr>
        <w:t>Q</w:t>
      </w:r>
      <w:r w:rsidR="00B533DC">
        <w:rPr>
          <w:rFonts w:ascii="Courier" w:hAnsi="Courier" w:cs="Helvetica Neue"/>
          <w:color w:val="000000"/>
          <w:sz w:val="22"/>
          <w:szCs w:val="22"/>
        </w:rPr>
        <w:t>ueueName</w:t>
      </w:r>
      <w:r w:rsidR="00B533DC" w:rsidRPr="00A5333C">
        <w:rPr>
          <w:rFonts w:ascii="Courier" w:hAnsi="Courier" w:cs="Helvetica Neue"/>
          <w:color w:val="000000"/>
          <w:sz w:val="22"/>
          <w:szCs w:val="22"/>
        </w:rPr>
        <w:t>.iterator();  </w:t>
      </w:r>
    </w:p>
    <w:p w:rsidR="00B533DC" w:rsidRPr="00A5333C" w:rsidRDefault="00B533DC" w:rsidP="00B533DC">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while(</w:t>
      </w:r>
      <w:r w:rsidR="00B074F9">
        <w:rPr>
          <w:rFonts w:ascii="Courier" w:hAnsi="Courier" w:cs="Helvetica Neue"/>
          <w:color w:val="000000"/>
          <w:sz w:val="22"/>
          <w:szCs w:val="22"/>
        </w:rPr>
        <w:t>itr</w:t>
      </w:r>
      <w:r w:rsidRPr="00A5333C">
        <w:rPr>
          <w:rFonts w:ascii="Courier" w:hAnsi="Courier" w:cs="Helvetica Neue"/>
          <w:color w:val="000000"/>
          <w:sz w:val="22"/>
          <w:szCs w:val="22"/>
        </w:rPr>
        <w:t>.hasNext())</w:t>
      </w:r>
      <w:r>
        <w:rPr>
          <w:rFonts w:ascii="Courier" w:hAnsi="Courier" w:cs="Helvetica Neue"/>
          <w:color w:val="000000"/>
          <w:sz w:val="22"/>
          <w:szCs w:val="22"/>
        </w:rPr>
        <w:t xml:space="preserve"> </w:t>
      </w:r>
      <w:r w:rsidRPr="00A5333C">
        <w:rPr>
          <w:rFonts w:ascii="Courier" w:hAnsi="Courier" w:cs="Helvetica Neue"/>
          <w:color w:val="000000"/>
          <w:sz w:val="22"/>
          <w:szCs w:val="22"/>
        </w:rPr>
        <w:t>{  </w:t>
      </w:r>
    </w:p>
    <w:p w:rsidR="00B533DC" w:rsidRPr="00A5333C" w:rsidRDefault="00B533DC" w:rsidP="00B533DC">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5333C">
        <w:rPr>
          <w:rFonts w:ascii="Courier" w:hAnsi="Courier" w:cs="Helvetica Neue"/>
          <w:color w:val="000000"/>
          <w:sz w:val="22"/>
          <w:szCs w:val="22"/>
        </w:rPr>
        <w:t>System.out.println(</w:t>
      </w:r>
      <w:r w:rsidR="00B074F9">
        <w:rPr>
          <w:rFonts w:ascii="Courier" w:hAnsi="Courier" w:cs="Helvetica Neue"/>
          <w:color w:val="000000"/>
          <w:sz w:val="22"/>
          <w:szCs w:val="22"/>
        </w:rPr>
        <w:t>itr</w:t>
      </w:r>
      <w:r w:rsidRPr="00A5333C">
        <w:rPr>
          <w:rFonts w:ascii="Courier" w:hAnsi="Courier" w:cs="Helvetica Neue"/>
          <w:color w:val="000000"/>
          <w:sz w:val="22"/>
          <w:szCs w:val="22"/>
        </w:rPr>
        <w:t>.next());  </w:t>
      </w:r>
    </w:p>
    <w:p w:rsidR="00B533DC" w:rsidRPr="00B533DC" w:rsidRDefault="00B533DC" w:rsidP="00B533DC">
      <w:pPr>
        <w:pStyle w:val="ListParagraph"/>
        <w:numPr>
          <w:ilvl w:val="1"/>
          <w:numId w:val="13"/>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A3231B" w:rsidRPr="009E0C84" w:rsidRDefault="00A3231B" w:rsidP="009E0C84">
      <w:pPr>
        <w:pStyle w:val="Heading3"/>
      </w:pPr>
      <w:r>
        <w:t>Priority Queue</w:t>
      </w:r>
      <w:r w:rsidR="005D067B">
        <w:t>/Heap</w:t>
      </w:r>
    </w:p>
    <w:p w:rsidR="00A3231B" w:rsidRDefault="005D067B"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5D067B">
        <w:rPr>
          <w:rFonts w:ascii="Courier" w:hAnsi="Courier" w:cs="Helvetica Neue"/>
          <w:b/>
          <w:color w:val="000000"/>
          <w:sz w:val="22"/>
          <w:szCs w:val="22"/>
        </w:rPr>
        <w:t>Creating a heap:</w:t>
      </w:r>
      <w:r>
        <w:rPr>
          <w:rFonts w:ascii="Courier" w:hAnsi="Courier" w:cs="Helvetica Neue"/>
          <w:color w:val="000000"/>
          <w:sz w:val="22"/>
          <w:szCs w:val="22"/>
        </w:rPr>
        <w:t xml:space="preserve"> </w:t>
      </w:r>
      <w:r w:rsidR="00930AA7">
        <w:rPr>
          <w:rFonts w:ascii="Courier" w:hAnsi="Courier" w:cs="Helvetica Neue"/>
          <w:color w:val="000000"/>
          <w:sz w:val="22"/>
          <w:szCs w:val="22"/>
        </w:rPr>
        <w:t>PriorityQueue&lt;Integer&gt; HeapName</w:t>
      </w:r>
      <w:r w:rsidR="00A3231B" w:rsidRPr="009C7DD4">
        <w:rPr>
          <w:rFonts w:ascii="Courier" w:hAnsi="Courier" w:cs="Helvetica Neue"/>
          <w:color w:val="000000"/>
          <w:sz w:val="22"/>
          <w:szCs w:val="22"/>
        </w:rPr>
        <w:t xml:space="preserve"> = new PriorityQueue&lt;Integer&gt;();</w:t>
      </w:r>
    </w:p>
    <w:p w:rsidR="005D067B" w:rsidRPr="005D067B" w:rsidRDefault="005D067B" w:rsidP="005D067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above heap is for integers</w:t>
      </w:r>
    </w:p>
    <w:p w:rsidR="005D067B" w:rsidRPr="00A5333C" w:rsidRDefault="004E0420" w:rsidP="005D067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top priority for above queue is the minimum value</w:t>
      </w:r>
    </w:p>
    <w:p w:rsidR="00A5333C" w:rsidRPr="00A5333C" w:rsidRDefault="00A5333C" w:rsidP="00A5333C">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Creating</w:t>
      </w:r>
      <w:r w:rsidRPr="00A5333C">
        <w:rPr>
          <w:rFonts w:ascii="Courier" w:hAnsi="Courier" w:cs="Helvetica Neue"/>
          <w:b/>
          <w:color w:val="000000"/>
          <w:sz w:val="22"/>
          <w:szCs w:val="22"/>
        </w:rPr>
        <w:t xml:space="preserve"> </w:t>
      </w:r>
      <w:r>
        <w:rPr>
          <w:rFonts w:ascii="Courier" w:hAnsi="Courier" w:cs="Helvetica Neue"/>
          <w:b/>
          <w:color w:val="000000"/>
          <w:sz w:val="22"/>
          <w:szCs w:val="22"/>
        </w:rPr>
        <w:t>String heap</w:t>
      </w:r>
      <w:r w:rsidRPr="00A5333C">
        <w:rPr>
          <w:rFonts w:ascii="Courier" w:hAnsi="Courier" w:cs="Helvetica Neue"/>
          <w:b/>
          <w:color w:val="000000"/>
          <w:sz w:val="22"/>
          <w:szCs w:val="22"/>
        </w:rPr>
        <w:t>:</w:t>
      </w:r>
      <w:r>
        <w:rPr>
          <w:rFonts w:ascii="Courier" w:hAnsi="Courier" w:cs="Helvetica Neue"/>
          <w:color w:val="000000"/>
          <w:sz w:val="22"/>
          <w:szCs w:val="22"/>
        </w:rPr>
        <w:t xml:space="preserve"> </w:t>
      </w:r>
      <w:r w:rsidRPr="00A5333C">
        <w:rPr>
          <w:rFonts w:ascii="Courier" w:hAnsi="Courier" w:cs="Helvetica Neue"/>
          <w:color w:val="000000"/>
          <w:sz w:val="22"/>
          <w:szCs w:val="22"/>
        </w:rPr>
        <w:t>PriorityQueue&lt;String&gt; queue=new</w:t>
      </w:r>
      <w:r>
        <w:rPr>
          <w:rFonts w:ascii="Courier" w:hAnsi="Courier" w:cs="Helvetica Neue"/>
          <w:color w:val="000000"/>
          <w:sz w:val="22"/>
          <w:szCs w:val="22"/>
        </w:rPr>
        <w:t> PriorityQueue&lt;String&gt;();</w:t>
      </w:r>
    </w:p>
    <w:p w:rsidR="00A3231B" w:rsidRPr="009C7DD4" w:rsidRDefault="004E0420"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 xml:space="preserve">Adding to the heap: </w:t>
      </w:r>
      <w:r w:rsidR="00930AA7">
        <w:rPr>
          <w:rFonts w:ascii="Courier" w:hAnsi="Courier" w:cs="Helvetica Neue"/>
          <w:color w:val="000000"/>
          <w:sz w:val="22"/>
          <w:szCs w:val="22"/>
        </w:rPr>
        <w:t>HeapName</w:t>
      </w:r>
      <w:r w:rsidR="00A3231B" w:rsidRPr="009C7DD4">
        <w:rPr>
          <w:rFonts w:ascii="Courier" w:hAnsi="Courier" w:cs="Helvetica Neue"/>
          <w:color w:val="000000"/>
          <w:sz w:val="22"/>
          <w:szCs w:val="22"/>
        </w:rPr>
        <w:t>.add(5);</w:t>
      </w:r>
    </w:p>
    <w:p w:rsidR="00A3231B" w:rsidRPr="004E0420" w:rsidRDefault="004E0420" w:rsidP="004E0420">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Removing from the heap:</w:t>
      </w:r>
      <w:r>
        <w:rPr>
          <w:rFonts w:ascii="Courier" w:hAnsi="Courier" w:cs="Helvetica Neue"/>
          <w:color w:val="000000"/>
          <w:sz w:val="22"/>
          <w:szCs w:val="22"/>
        </w:rPr>
        <w:t xml:space="preserve"> </w:t>
      </w:r>
      <w:r w:rsidR="00930AA7">
        <w:rPr>
          <w:rFonts w:ascii="Courier" w:hAnsi="Courier" w:cs="Helvetica Neue"/>
          <w:color w:val="000000"/>
          <w:sz w:val="22"/>
          <w:szCs w:val="22"/>
        </w:rPr>
        <w:t>HeapName</w:t>
      </w:r>
      <w:r w:rsidR="00A3231B" w:rsidRPr="004E0420">
        <w:rPr>
          <w:rFonts w:ascii="Courier" w:hAnsi="Courier" w:cs="Helvetica Neue"/>
          <w:color w:val="000000"/>
          <w:sz w:val="22"/>
          <w:szCs w:val="22"/>
        </w:rPr>
        <w:t>.remove(5);</w:t>
      </w:r>
    </w:p>
    <w:p w:rsidR="00A3231B" w:rsidRPr="009C7DD4" w:rsidRDefault="00A3231B"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lastRenderedPageBreak/>
        <w:t>For top priority removal</w:t>
      </w:r>
      <w:r w:rsidR="004E0420">
        <w:rPr>
          <w:rFonts w:ascii="Courier" w:hAnsi="Courier" w:cs="Helvetica Neue"/>
          <w:color w:val="000000"/>
          <w:sz w:val="22"/>
          <w:szCs w:val="22"/>
        </w:rPr>
        <w:t>:</w:t>
      </w:r>
      <w:r w:rsidRPr="009C7DD4">
        <w:rPr>
          <w:rFonts w:ascii="Courier" w:hAnsi="Courier" w:cs="Helvetica Neue"/>
          <w:color w:val="000000"/>
          <w:sz w:val="22"/>
          <w:szCs w:val="22"/>
        </w:rPr>
        <w:t xml:space="preserve"> </w:t>
      </w:r>
      <w:r w:rsidR="00930AA7">
        <w:rPr>
          <w:rFonts w:ascii="Courier" w:hAnsi="Courier" w:cs="Helvetica Neue"/>
          <w:color w:val="000000"/>
          <w:sz w:val="22"/>
          <w:szCs w:val="22"/>
        </w:rPr>
        <w:t>HeapName</w:t>
      </w:r>
      <w:r w:rsidRPr="009C7DD4">
        <w:rPr>
          <w:rFonts w:ascii="Courier" w:hAnsi="Courier" w:cs="Helvetica Neue"/>
          <w:color w:val="000000"/>
          <w:sz w:val="22"/>
          <w:szCs w:val="22"/>
        </w:rPr>
        <w:t>.poll()</w:t>
      </w:r>
    </w:p>
    <w:p w:rsidR="00A3231B" w:rsidRDefault="00A3231B"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For top priority looking</w:t>
      </w:r>
      <w:r w:rsidR="004E0420">
        <w:rPr>
          <w:rFonts w:ascii="Courier" w:hAnsi="Courier" w:cs="Helvetica Neue"/>
          <w:b/>
          <w:color w:val="000000"/>
          <w:sz w:val="22"/>
          <w:szCs w:val="22"/>
        </w:rPr>
        <w:t xml:space="preserve">: </w:t>
      </w:r>
      <w:r w:rsidR="00930AA7">
        <w:rPr>
          <w:rFonts w:ascii="Courier" w:hAnsi="Courier" w:cs="Helvetica Neue"/>
          <w:color w:val="000000"/>
          <w:sz w:val="22"/>
          <w:szCs w:val="22"/>
        </w:rPr>
        <w:t>HeapName</w:t>
      </w:r>
      <w:r w:rsidRPr="009C7DD4">
        <w:rPr>
          <w:rFonts w:ascii="Courier" w:hAnsi="Courier" w:cs="Helvetica Neue"/>
          <w:color w:val="000000"/>
          <w:sz w:val="22"/>
          <w:szCs w:val="22"/>
        </w:rPr>
        <w:t>.peek()</w:t>
      </w:r>
    </w:p>
    <w:p w:rsidR="004E0420" w:rsidRDefault="004E0420"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Clear all elements:</w:t>
      </w:r>
      <w:r>
        <w:rPr>
          <w:rFonts w:ascii="Courier" w:hAnsi="Courier" w:cs="Helvetica Neue"/>
          <w:color w:val="000000"/>
          <w:sz w:val="22"/>
          <w:szCs w:val="22"/>
        </w:rPr>
        <w:t xml:space="preserve"> </w:t>
      </w:r>
      <w:r w:rsidR="00930AA7">
        <w:rPr>
          <w:rFonts w:ascii="Courier" w:hAnsi="Courier" w:cs="Helvetica Neue"/>
          <w:color w:val="000000"/>
          <w:sz w:val="22"/>
          <w:szCs w:val="22"/>
        </w:rPr>
        <w:t>HeapName</w:t>
      </w:r>
      <w:r>
        <w:rPr>
          <w:rFonts w:ascii="Courier" w:hAnsi="Courier" w:cs="Helvetica Neue"/>
          <w:color w:val="000000"/>
          <w:sz w:val="22"/>
          <w:szCs w:val="22"/>
        </w:rPr>
        <w:t>.clear</w:t>
      </w:r>
      <w:r w:rsidRPr="009C7DD4">
        <w:rPr>
          <w:rFonts w:ascii="Courier" w:hAnsi="Courier" w:cs="Helvetica Neue"/>
          <w:color w:val="000000"/>
          <w:sz w:val="22"/>
          <w:szCs w:val="22"/>
        </w:rPr>
        <w:t>()</w:t>
      </w:r>
      <w:r>
        <w:rPr>
          <w:rFonts w:ascii="Courier" w:hAnsi="Courier" w:cs="Helvetica Neue"/>
          <w:color w:val="000000"/>
          <w:sz w:val="22"/>
          <w:szCs w:val="22"/>
        </w:rPr>
        <w:t>;</w:t>
      </w:r>
    </w:p>
    <w:p w:rsidR="004E0420" w:rsidRDefault="004E0420"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Returns the size of all elements in queue: </w:t>
      </w:r>
      <w:r w:rsidR="00930AA7">
        <w:rPr>
          <w:rFonts w:ascii="Courier" w:hAnsi="Courier" w:cs="Helvetica Neue"/>
          <w:color w:val="000000"/>
          <w:sz w:val="22"/>
          <w:szCs w:val="22"/>
        </w:rPr>
        <w:t>HeapName</w:t>
      </w:r>
      <w:r>
        <w:rPr>
          <w:rFonts w:ascii="Courier" w:hAnsi="Courier" w:cs="Helvetica Neue"/>
          <w:b/>
          <w:color w:val="000000"/>
          <w:sz w:val="22"/>
          <w:szCs w:val="22"/>
        </w:rPr>
        <w:t>.</w:t>
      </w:r>
      <w:r>
        <w:rPr>
          <w:rFonts w:ascii="Courier" w:hAnsi="Courier" w:cs="Helvetica Neue"/>
          <w:color w:val="000000"/>
          <w:sz w:val="22"/>
          <w:szCs w:val="22"/>
        </w:rPr>
        <w:t>size();</w:t>
      </w:r>
    </w:p>
    <w:p w:rsidR="004E0420" w:rsidRDefault="004E0420" w:rsidP="00443270">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Converts the queue into an array:</w:t>
      </w:r>
      <w:r>
        <w:rPr>
          <w:rFonts w:ascii="Courier" w:hAnsi="Courier" w:cs="Helvetica Neue"/>
          <w:color w:val="000000"/>
          <w:sz w:val="22"/>
          <w:szCs w:val="22"/>
        </w:rPr>
        <w:t xml:space="preserve"> </w:t>
      </w:r>
      <w:r w:rsidR="00443270">
        <w:rPr>
          <w:rFonts w:ascii="Courier" w:hAnsi="Courier" w:cs="Helvetica Neue"/>
          <w:color w:val="000000"/>
          <w:sz w:val="22"/>
          <w:szCs w:val="22"/>
        </w:rPr>
        <w:t>Object myA</w:t>
      </w:r>
      <w:r w:rsidR="00443270" w:rsidRPr="00443270">
        <w:rPr>
          <w:rFonts w:ascii="Courier" w:hAnsi="Courier" w:cs="Helvetica Neue"/>
          <w:color w:val="000000"/>
          <w:sz w:val="22"/>
          <w:szCs w:val="22"/>
        </w:rPr>
        <w:t xml:space="preserve">rray[] = </w:t>
      </w:r>
      <w:r w:rsidR="00930AA7">
        <w:rPr>
          <w:rFonts w:ascii="Courier" w:hAnsi="Courier" w:cs="Helvetica Neue"/>
          <w:color w:val="000000"/>
          <w:sz w:val="22"/>
          <w:szCs w:val="22"/>
        </w:rPr>
        <w:t>HeapName</w:t>
      </w:r>
      <w:r>
        <w:rPr>
          <w:rFonts w:ascii="Courier" w:hAnsi="Courier" w:cs="Helvetica Neue"/>
          <w:color w:val="000000"/>
          <w:sz w:val="22"/>
          <w:szCs w:val="22"/>
        </w:rPr>
        <w:t>.toArray(</w:t>
      </w:r>
      <w:r w:rsidR="00D2205F">
        <w:rPr>
          <w:rFonts w:ascii="Courier" w:hAnsi="Courier" w:cs="Helvetica Neue"/>
          <w:color w:val="000000"/>
          <w:sz w:val="22"/>
          <w:szCs w:val="22"/>
        </w:rPr>
        <w:t>);</w:t>
      </w:r>
    </w:p>
    <w:p w:rsidR="00D2205F" w:rsidRPr="009C7DD4" w:rsidRDefault="00D2205F" w:rsidP="00D2205F">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To </w:t>
      </w:r>
      <w:r w:rsidR="00756E47">
        <w:rPr>
          <w:rFonts w:ascii="Courier" w:hAnsi="Courier" w:cs="Helvetica Neue"/>
          <w:b/>
          <w:color w:val="000000"/>
          <w:sz w:val="22"/>
          <w:szCs w:val="22"/>
        </w:rPr>
        <w:t>convert the above Object array to Integer array</w:t>
      </w:r>
      <w:r>
        <w:rPr>
          <w:rFonts w:ascii="Courier" w:hAnsi="Courier" w:cs="Helvetica Neue"/>
          <w:b/>
          <w:color w:val="000000"/>
          <w:sz w:val="22"/>
          <w:szCs w:val="22"/>
        </w:rPr>
        <w:t xml:space="preserve">: </w:t>
      </w:r>
      <w:r>
        <w:rPr>
          <w:rFonts w:ascii="Courier" w:hAnsi="Courier" w:cs="Helvetica Neue"/>
          <w:color w:val="000000"/>
          <w:sz w:val="22"/>
          <w:szCs w:val="22"/>
        </w:rPr>
        <w:t>Integer myA</w:t>
      </w:r>
      <w:r w:rsidRPr="00443270">
        <w:rPr>
          <w:rFonts w:ascii="Courier" w:hAnsi="Courier" w:cs="Helvetica Neue"/>
          <w:color w:val="000000"/>
          <w:sz w:val="22"/>
          <w:szCs w:val="22"/>
        </w:rPr>
        <w:t xml:space="preserve">rray[] = </w:t>
      </w:r>
      <w:r w:rsidR="00930AA7">
        <w:rPr>
          <w:rFonts w:ascii="Courier" w:hAnsi="Courier" w:cs="Helvetica Neue"/>
          <w:color w:val="000000"/>
          <w:sz w:val="22"/>
          <w:szCs w:val="22"/>
        </w:rPr>
        <w:t>HeapName</w:t>
      </w:r>
      <w:r>
        <w:rPr>
          <w:rFonts w:ascii="Courier" w:hAnsi="Courier" w:cs="Helvetica Neue"/>
          <w:color w:val="000000"/>
          <w:sz w:val="22"/>
          <w:szCs w:val="22"/>
        </w:rPr>
        <w:t>.toArray(new Integer[0]);</w:t>
      </w:r>
    </w:p>
    <w:p w:rsidR="00A3231B" w:rsidRDefault="004E0420" w:rsidP="009C7DD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4E0420">
        <w:rPr>
          <w:rFonts w:ascii="Courier" w:hAnsi="Courier" w:cs="Helvetica Neue"/>
          <w:b/>
          <w:color w:val="000000"/>
          <w:sz w:val="22"/>
          <w:szCs w:val="22"/>
        </w:rPr>
        <w:t>Creating a heap with maximum value as top priority</w:t>
      </w:r>
      <w:r>
        <w:rPr>
          <w:rFonts w:ascii="Courier" w:hAnsi="Courier" w:cs="Helvetica Neue"/>
          <w:color w:val="000000"/>
          <w:sz w:val="22"/>
          <w:szCs w:val="22"/>
        </w:rPr>
        <w:t xml:space="preserve">: </w:t>
      </w:r>
      <w:r w:rsidR="00A3231B" w:rsidRPr="009C7DD4">
        <w:rPr>
          <w:rFonts w:ascii="Courier" w:hAnsi="Courier" w:cs="Helvetica Neue"/>
          <w:color w:val="000000"/>
          <w:sz w:val="22"/>
          <w:szCs w:val="22"/>
        </w:rPr>
        <w:t xml:space="preserve">PriorityQueue&lt;Integer&gt; </w:t>
      </w:r>
      <w:r w:rsidR="00930AA7">
        <w:rPr>
          <w:rFonts w:ascii="Courier" w:hAnsi="Courier" w:cs="Helvetica Neue"/>
          <w:color w:val="000000"/>
          <w:sz w:val="22"/>
          <w:szCs w:val="22"/>
        </w:rPr>
        <w:t>HeapName</w:t>
      </w:r>
      <w:r>
        <w:rPr>
          <w:rFonts w:ascii="Courier" w:hAnsi="Courier" w:cs="Helvetica Neue"/>
          <w:color w:val="000000"/>
          <w:sz w:val="22"/>
          <w:szCs w:val="22"/>
        </w:rPr>
        <w:t xml:space="preserve"> = new PriorityQueue&lt;Integer&gt;(size</w:t>
      </w:r>
      <w:r w:rsidR="00A3231B" w:rsidRPr="009C7DD4">
        <w:rPr>
          <w:rFonts w:ascii="Courier" w:hAnsi="Courier" w:cs="Helvetica Neue"/>
          <w:color w:val="000000"/>
          <w:sz w:val="22"/>
          <w:szCs w:val="22"/>
        </w:rPr>
        <w:t>, Collections.reverseOrder());</w:t>
      </w:r>
    </w:p>
    <w:p w:rsidR="004E0420" w:rsidRPr="00A5333C" w:rsidRDefault="004E0420" w:rsidP="004E042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Here the size is the total capacity of the heap which has to be specified at the start</w:t>
      </w:r>
    </w:p>
    <w:p w:rsidR="00A5333C" w:rsidRPr="00A5333C" w:rsidRDefault="00C05AD0" w:rsidP="00A5333C">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w:t>
      </w:r>
      <w:r w:rsidR="00A5333C" w:rsidRPr="00A5333C">
        <w:rPr>
          <w:rFonts w:ascii="Courier" w:hAnsi="Courier" w:cs="Helvetica Neue"/>
          <w:b/>
          <w:color w:val="000000"/>
          <w:sz w:val="22"/>
          <w:szCs w:val="22"/>
        </w:rPr>
        <w:t xml:space="preserve"> all Elements of Priority Queue: </w:t>
      </w:r>
    </w:p>
    <w:p w:rsidR="00A5333C" w:rsidRPr="00A5333C" w:rsidRDefault="00A5333C" w:rsidP="00A5333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Iterator </w:t>
      </w:r>
      <w:r w:rsidR="00B074F9">
        <w:rPr>
          <w:rFonts w:ascii="Courier" w:hAnsi="Courier" w:cs="Helvetica Neue"/>
          <w:color w:val="000000"/>
          <w:sz w:val="22"/>
          <w:szCs w:val="22"/>
        </w:rPr>
        <w:t>itr</w:t>
      </w:r>
      <w:r w:rsidRPr="00A5333C">
        <w:rPr>
          <w:rFonts w:ascii="Courier" w:hAnsi="Courier" w:cs="Helvetica Neue"/>
          <w:color w:val="000000"/>
          <w:sz w:val="22"/>
          <w:szCs w:val="22"/>
        </w:rPr>
        <w:t>=</w:t>
      </w:r>
      <w:r w:rsidR="00930AA7" w:rsidRPr="00930AA7">
        <w:rPr>
          <w:rFonts w:ascii="Courier" w:hAnsi="Courier" w:cs="Helvetica Neue"/>
          <w:color w:val="000000"/>
          <w:sz w:val="22"/>
          <w:szCs w:val="22"/>
        </w:rPr>
        <w:t xml:space="preserve"> </w:t>
      </w:r>
      <w:r w:rsidR="00930AA7">
        <w:rPr>
          <w:rFonts w:ascii="Courier" w:hAnsi="Courier" w:cs="Helvetica Neue"/>
          <w:color w:val="000000"/>
          <w:sz w:val="22"/>
          <w:szCs w:val="22"/>
        </w:rPr>
        <w:t>HeapName</w:t>
      </w:r>
      <w:r w:rsidRPr="00A5333C">
        <w:rPr>
          <w:rFonts w:ascii="Courier" w:hAnsi="Courier" w:cs="Helvetica Neue"/>
          <w:color w:val="000000"/>
          <w:sz w:val="22"/>
          <w:szCs w:val="22"/>
        </w:rPr>
        <w:t>.iterator();  </w:t>
      </w:r>
    </w:p>
    <w:p w:rsidR="00A5333C" w:rsidRPr="00A5333C" w:rsidRDefault="00A5333C" w:rsidP="00A5333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while(</w:t>
      </w:r>
      <w:r w:rsidR="00B074F9">
        <w:rPr>
          <w:rFonts w:ascii="Courier" w:hAnsi="Courier" w:cs="Helvetica Neue"/>
          <w:color w:val="000000"/>
          <w:sz w:val="22"/>
          <w:szCs w:val="22"/>
        </w:rPr>
        <w:t>itr</w:t>
      </w:r>
      <w:r w:rsidRPr="00A5333C">
        <w:rPr>
          <w:rFonts w:ascii="Courier" w:hAnsi="Courier" w:cs="Helvetica Neue"/>
          <w:color w:val="000000"/>
          <w:sz w:val="22"/>
          <w:szCs w:val="22"/>
        </w:rPr>
        <w:t>.hasNext())</w:t>
      </w:r>
      <w:r>
        <w:rPr>
          <w:rFonts w:ascii="Courier" w:hAnsi="Courier" w:cs="Helvetica Neue"/>
          <w:color w:val="000000"/>
          <w:sz w:val="22"/>
          <w:szCs w:val="22"/>
        </w:rPr>
        <w:t xml:space="preserve"> </w:t>
      </w:r>
      <w:r w:rsidRPr="00A5333C">
        <w:rPr>
          <w:rFonts w:ascii="Courier" w:hAnsi="Courier" w:cs="Helvetica Neue"/>
          <w:color w:val="000000"/>
          <w:sz w:val="22"/>
          <w:szCs w:val="22"/>
        </w:rPr>
        <w:t>{  </w:t>
      </w:r>
    </w:p>
    <w:p w:rsidR="00A5333C" w:rsidRPr="00A5333C" w:rsidRDefault="00A5333C" w:rsidP="00A5333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5333C">
        <w:rPr>
          <w:rFonts w:ascii="Courier" w:hAnsi="Courier" w:cs="Helvetica Neue"/>
          <w:color w:val="000000"/>
          <w:sz w:val="22"/>
          <w:szCs w:val="22"/>
        </w:rPr>
        <w:t>System.out.println(</w:t>
      </w:r>
      <w:r w:rsidR="00B074F9">
        <w:rPr>
          <w:rFonts w:ascii="Courier" w:hAnsi="Courier" w:cs="Helvetica Neue"/>
          <w:color w:val="000000"/>
          <w:sz w:val="22"/>
          <w:szCs w:val="22"/>
        </w:rPr>
        <w:t>itr</w:t>
      </w:r>
      <w:r w:rsidRPr="00A5333C">
        <w:rPr>
          <w:rFonts w:ascii="Courier" w:hAnsi="Courier" w:cs="Helvetica Neue"/>
          <w:color w:val="000000"/>
          <w:sz w:val="22"/>
          <w:szCs w:val="22"/>
        </w:rPr>
        <w:t>.next());  </w:t>
      </w:r>
    </w:p>
    <w:p w:rsidR="00A5333C" w:rsidRPr="00A5333C" w:rsidRDefault="00A5333C" w:rsidP="00A5333C">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A95BFD" w:rsidRDefault="00A95BFD" w:rsidP="00A95BFD">
      <w:pPr>
        <w:pStyle w:val="Heading3"/>
      </w:pPr>
      <w:r>
        <w:t>Trees</w:t>
      </w:r>
    </w:p>
    <w:p w:rsidR="00D51A59" w:rsidRDefault="00D51A59" w:rsidP="000A1B09">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Create Node Class for Tree:</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class Node {</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Node left;</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Node right;</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int data;</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Node(int data) {</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this.data = data;</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left = null;</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right = null;</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 xml:space="preserve">    }</w:t>
      </w:r>
    </w:p>
    <w:p w:rsidR="00D51A59" w:rsidRPr="00D51A59" w:rsidRDefault="00D51A5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D51A59">
        <w:rPr>
          <w:rFonts w:ascii="Courier" w:hAnsi="Courier" w:cs="Helvetica Neue"/>
          <w:color w:val="000000"/>
          <w:sz w:val="22"/>
          <w:szCs w:val="22"/>
        </w:rPr>
        <w:t>}</w:t>
      </w:r>
    </w:p>
    <w:p w:rsidR="000A1B09" w:rsidRDefault="000A1B09" w:rsidP="000A1B09">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sidRPr="000A1B09">
        <w:rPr>
          <w:rFonts w:ascii="Courier" w:hAnsi="Courier" w:cs="Helvetica Neue"/>
          <w:b/>
          <w:color w:val="000000"/>
          <w:sz w:val="22"/>
          <w:szCs w:val="22"/>
        </w:rPr>
        <w:t>Pre</w:t>
      </w:r>
      <w:r>
        <w:rPr>
          <w:rFonts w:ascii="Courier" w:hAnsi="Courier" w:cs="Helvetica Neue"/>
          <w:b/>
          <w:color w:val="000000"/>
          <w:sz w:val="22"/>
          <w:szCs w:val="22"/>
        </w:rPr>
        <w:t>order</w:t>
      </w:r>
      <w:r w:rsidR="005C5D85">
        <w:rPr>
          <w:rFonts w:ascii="Courier" w:hAnsi="Courier" w:cs="Helvetica Neue"/>
          <w:b/>
          <w:color w:val="000000"/>
          <w:sz w:val="22"/>
          <w:szCs w:val="22"/>
        </w:rPr>
        <w:t>, Inorder and Postorder</w:t>
      </w:r>
      <w:r>
        <w:rPr>
          <w:rFonts w:ascii="Courier" w:hAnsi="Courier" w:cs="Helvetica Neue"/>
          <w:b/>
          <w:color w:val="000000"/>
          <w:sz w:val="22"/>
          <w:szCs w:val="22"/>
        </w:rPr>
        <w:t xml:space="preserve"> Transversal:</w:t>
      </w:r>
    </w:p>
    <w:p w:rsidR="000A1B09" w:rsidRPr="000A1B09" w:rsidRDefault="000A1B09" w:rsidP="000A1B0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0A1B09">
        <w:rPr>
          <w:rFonts w:ascii="Courier" w:hAnsi="Courier" w:cs="Helvetica Neue"/>
          <w:color w:val="000000"/>
          <w:sz w:val="22"/>
          <w:szCs w:val="22"/>
        </w:rPr>
        <w:t>void p</w:t>
      </w:r>
      <w:r>
        <w:rPr>
          <w:rFonts w:ascii="Courier" w:hAnsi="Courier" w:cs="Helvetica Neue"/>
          <w:color w:val="000000"/>
          <w:sz w:val="22"/>
          <w:szCs w:val="22"/>
        </w:rPr>
        <w:t>re</w:t>
      </w:r>
      <w:r w:rsidRPr="000A1B09">
        <w:rPr>
          <w:rFonts w:ascii="Courier" w:hAnsi="Courier" w:cs="Helvetica Neue"/>
          <w:color w:val="000000"/>
          <w:sz w:val="22"/>
          <w:szCs w:val="22"/>
        </w:rPr>
        <w:t>Order(Node root) {</w:t>
      </w:r>
    </w:p>
    <w:p w:rsidR="000A1B09" w:rsidRPr="000A1B09" w:rsidRDefault="000A1B09" w:rsidP="000A1B0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A1B09">
        <w:rPr>
          <w:rFonts w:ascii="Courier" w:hAnsi="Courier" w:cs="Helvetica Neue"/>
          <w:color w:val="000000"/>
          <w:sz w:val="22"/>
          <w:szCs w:val="22"/>
        </w:rPr>
        <w:t>System.out.print(</w:t>
      </w:r>
      <w:r w:rsidR="005D4A93">
        <w:rPr>
          <w:rFonts w:ascii="Courier" w:hAnsi="Courier" w:cs="Helvetica Neue"/>
          <w:color w:val="000000"/>
          <w:sz w:val="22"/>
          <w:szCs w:val="22"/>
        </w:rPr>
        <w:t>“Pre</w:t>
      </w:r>
      <w:r w:rsidR="005C5D85">
        <w:rPr>
          <w:rFonts w:ascii="Courier" w:hAnsi="Courier" w:cs="Helvetica Neue"/>
          <w:color w:val="000000"/>
          <w:sz w:val="22"/>
          <w:szCs w:val="22"/>
        </w:rPr>
        <w:t xml:space="preserve">order: “ + </w:t>
      </w:r>
      <w:r w:rsidRPr="000A1B09">
        <w:rPr>
          <w:rFonts w:ascii="Courier" w:hAnsi="Courier" w:cs="Helvetica Neue"/>
          <w:color w:val="000000"/>
          <w:sz w:val="22"/>
          <w:szCs w:val="22"/>
        </w:rPr>
        <w:t>root.data + " ");</w:t>
      </w:r>
    </w:p>
    <w:p w:rsidR="000A1B09" w:rsidRDefault="000A1B09" w:rsidP="00D51A5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D51A59">
        <w:rPr>
          <w:rFonts w:ascii="Courier" w:hAnsi="Courier" w:cs="Helvetica Neue"/>
          <w:color w:val="000000"/>
          <w:sz w:val="22"/>
          <w:szCs w:val="22"/>
        </w:rPr>
        <w:t xml:space="preserve">if (root.left != null) </w:t>
      </w:r>
      <w:r w:rsidRPr="00D51A59">
        <w:rPr>
          <w:rFonts w:ascii="Courier" w:hAnsi="Courier" w:cs="Helvetica Neue"/>
          <w:color w:val="000000"/>
          <w:sz w:val="22"/>
          <w:szCs w:val="22"/>
        </w:rPr>
        <w:t>preOrder(root.left);</w:t>
      </w:r>
    </w:p>
    <w:p w:rsidR="005C5D85" w:rsidRPr="005C5D85" w:rsidRDefault="005C5D85" w:rsidP="005C5D85">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A1B09">
        <w:rPr>
          <w:rFonts w:ascii="Courier" w:hAnsi="Courier" w:cs="Helvetica Neue"/>
          <w:color w:val="000000"/>
          <w:sz w:val="22"/>
          <w:szCs w:val="22"/>
        </w:rPr>
        <w:t>System.out.print(</w:t>
      </w:r>
      <w:r>
        <w:rPr>
          <w:rFonts w:ascii="Courier" w:hAnsi="Courier" w:cs="Helvetica Neue"/>
          <w:color w:val="000000"/>
          <w:sz w:val="22"/>
          <w:szCs w:val="22"/>
        </w:rPr>
        <w:t xml:space="preserve">“Inorder: “ + </w:t>
      </w:r>
      <w:r w:rsidRPr="000A1B09">
        <w:rPr>
          <w:rFonts w:ascii="Courier" w:hAnsi="Courier" w:cs="Helvetica Neue"/>
          <w:color w:val="000000"/>
          <w:sz w:val="22"/>
          <w:szCs w:val="22"/>
        </w:rPr>
        <w:t>root.data + " ")</w:t>
      </w:r>
      <w:r>
        <w:rPr>
          <w:rFonts w:ascii="Courier" w:hAnsi="Courier" w:cs="Helvetica Neue"/>
          <w:color w:val="000000"/>
          <w:sz w:val="22"/>
          <w:szCs w:val="22"/>
        </w:rPr>
        <w:t>;</w:t>
      </w:r>
    </w:p>
    <w:p w:rsidR="000A1B09" w:rsidRDefault="000A1B09" w:rsidP="000A1B0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A1B09">
        <w:rPr>
          <w:rFonts w:ascii="Courier" w:hAnsi="Courier" w:cs="Helvetica Neue"/>
          <w:color w:val="000000"/>
          <w:sz w:val="22"/>
          <w:szCs w:val="22"/>
        </w:rPr>
        <w:t xml:space="preserve">if (root.right != null) </w:t>
      </w:r>
      <w:r w:rsidR="00D51A59" w:rsidRPr="000A1B09">
        <w:rPr>
          <w:rFonts w:ascii="Courier" w:hAnsi="Courier" w:cs="Helvetica Neue"/>
          <w:color w:val="000000"/>
          <w:sz w:val="22"/>
          <w:szCs w:val="22"/>
        </w:rPr>
        <w:t>preOrder(root.right);</w:t>
      </w:r>
    </w:p>
    <w:p w:rsidR="005C5D85" w:rsidRPr="005C5D85" w:rsidRDefault="005C5D85" w:rsidP="005C5D85">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A1B09">
        <w:rPr>
          <w:rFonts w:ascii="Courier" w:hAnsi="Courier" w:cs="Helvetica Neue"/>
          <w:color w:val="000000"/>
          <w:sz w:val="22"/>
          <w:szCs w:val="22"/>
        </w:rPr>
        <w:t>System.out.print(</w:t>
      </w:r>
      <w:r>
        <w:rPr>
          <w:rFonts w:ascii="Courier" w:hAnsi="Courier" w:cs="Helvetica Neue"/>
          <w:color w:val="000000"/>
          <w:sz w:val="22"/>
          <w:szCs w:val="22"/>
        </w:rPr>
        <w:t xml:space="preserve">“Postorder: “ + </w:t>
      </w:r>
      <w:r w:rsidRPr="000A1B09">
        <w:rPr>
          <w:rFonts w:ascii="Courier" w:hAnsi="Courier" w:cs="Helvetica Neue"/>
          <w:color w:val="000000"/>
          <w:sz w:val="22"/>
          <w:szCs w:val="22"/>
        </w:rPr>
        <w:t>root.data + " ")</w:t>
      </w:r>
      <w:r>
        <w:rPr>
          <w:rFonts w:ascii="Courier" w:hAnsi="Courier" w:cs="Helvetica Neue"/>
          <w:color w:val="000000"/>
          <w:sz w:val="22"/>
          <w:szCs w:val="22"/>
        </w:rPr>
        <w:t>;</w:t>
      </w:r>
    </w:p>
    <w:p w:rsidR="000A1B09" w:rsidRDefault="000A1B09" w:rsidP="000A1B09">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6266D6" w:rsidRPr="006266D6" w:rsidRDefault="006266D6" w:rsidP="006266D6">
      <w:pPr>
        <w:pStyle w:val="ListParagraph"/>
        <w:numPr>
          <w:ilvl w:val="0"/>
          <w:numId w:val="15"/>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Levelorder Transversal:</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6266D6">
        <w:rPr>
          <w:rFonts w:ascii="Courier" w:hAnsi="Courier" w:cs="Helvetica Neue"/>
          <w:color w:val="000000"/>
          <w:sz w:val="22"/>
          <w:szCs w:val="22"/>
        </w:rPr>
        <w:t>void levelOrder(Node root) {</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Queue&lt;Node&gt; levelOrder = new LinkedList();</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levelOrder.add(root);</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while (levelOrder.peek() != null) {</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Node n = levelOrder.poll();</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System.out.print(n.data + " ");</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if (n.left != null) levelOrder.add(n.left);</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if (n.right != null) levelOrder.add(n.right);</w:t>
      </w:r>
    </w:p>
    <w:p w:rsidR="006266D6" w:rsidRPr="006266D6" w:rsidRDefault="006266D6" w:rsidP="006266D6">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w:t>
      </w:r>
    </w:p>
    <w:p w:rsidR="009E78DA" w:rsidRPr="009E78DA" w:rsidRDefault="006266D6" w:rsidP="009E78DA">
      <w:pPr>
        <w:pStyle w:val="ListParagraph"/>
        <w:numPr>
          <w:ilvl w:val="1"/>
          <w:numId w:val="15"/>
        </w:numPr>
        <w:tabs>
          <w:tab w:val="left" w:pos="20"/>
          <w:tab w:val="left" w:pos="200"/>
        </w:tabs>
        <w:autoSpaceDE w:val="0"/>
        <w:autoSpaceDN w:val="0"/>
        <w:adjustRightInd w:val="0"/>
        <w:rPr>
          <w:rFonts w:ascii="Courier" w:hAnsi="Courier" w:cs="Helvetica Neue"/>
          <w:color w:val="000000"/>
          <w:sz w:val="22"/>
          <w:szCs w:val="22"/>
        </w:rPr>
      </w:pPr>
      <w:r w:rsidRPr="006266D6">
        <w:rPr>
          <w:rFonts w:ascii="Courier" w:hAnsi="Courier" w:cs="Helvetica Neue"/>
          <w:color w:val="000000"/>
          <w:sz w:val="22"/>
          <w:szCs w:val="22"/>
        </w:rPr>
        <w:t>}</w:t>
      </w:r>
    </w:p>
    <w:p w:rsidR="009E78DA" w:rsidRDefault="009E78DA" w:rsidP="009E78DA">
      <w:pPr>
        <w:pStyle w:val="Heading3"/>
      </w:pPr>
      <w:r>
        <w:t xml:space="preserve">Hashset: This is used to determine if </w:t>
      </w:r>
      <w:r w:rsidR="00D93BE3">
        <w:t>repe</w:t>
      </w:r>
      <w:r w:rsidR="00AB6302">
        <w:t>ti</w:t>
      </w:r>
      <w:r w:rsidR="00D93BE3">
        <w:t>ti</w:t>
      </w:r>
      <w:r w:rsidR="00AB6302">
        <w:t>on is there in array or string</w:t>
      </w:r>
      <w:r w:rsidR="0042039F">
        <w:t xml:space="preserve"> or anything</w:t>
      </w:r>
    </w:p>
    <w:p w:rsidR="00AB6302" w:rsidRDefault="003D7A28" w:rsidP="003D7A28">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Creating a </w:t>
      </w:r>
      <w:r w:rsidR="00F11124">
        <w:rPr>
          <w:rFonts w:ascii="Courier" w:hAnsi="Courier" w:cs="Helvetica Neue"/>
          <w:b/>
          <w:color w:val="000000"/>
          <w:sz w:val="22"/>
          <w:szCs w:val="22"/>
        </w:rPr>
        <w:t>Character</w:t>
      </w:r>
      <w:r>
        <w:rPr>
          <w:rFonts w:ascii="Courier" w:hAnsi="Courier" w:cs="Helvetica Neue"/>
          <w:b/>
          <w:color w:val="000000"/>
          <w:sz w:val="22"/>
          <w:szCs w:val="22"/>
        </w:rPr>
        <w:t xml:space="preserve"> hashset: </w:t>
      </w:r>
      <w:r>
        <w:rPr>
          <w:rFonts w:ascii="Courier" w:hAnsi="Courier" w:cs="Helvetica Neue"/>
          <w:color w:val="000000"/>
          <w:sz w:val="22"/>
          <w:szCs w:val="22"/>
        </w:rPr>
        <w:t>HashSet&lt;</w:t>
      </w:r>
      <w:r w:rsidR="00F11124">
        <w:rPr>
          <w:rFonts w:ascii="Courier" w:hAnsi="Courier" w:cs="Helvetica Neue"/>
          <w:color w:val="000000"/>
          <w:sz w:val="22"/>
          <w:szCs w:val="22"/>
        </w:rPr>
        <w:t>Character</w:t>
      </w:r>
      <w:r>
        <w:rPr>
          <w:rFonts w:ascii="Courier" w:hAnsi="Courier" w:cs="Helvetica Neue"/>
          <w:color w:val="000000"/>
          <w:sz w:val="22"/>
          <w:szCs w:val="22"/>
        </w:rPr>
        <w:t>&gt;</w:t>
      </w:r>
      <w:r w:rsidR="00B074F9">
        <w:rPr>
          <w:rFonts w:ascii="Courier" w:hAnsi="Courier" w:cs="Helvetica Neue"/>
          <w:color w:val="000000"/>
          <w:sz w:val="22"/>
          <w:szCs w:val="22"/>
        </w:rPr>
        <w:t xml:space="preserve"> HashSetName</w:t>
      </w:r>
      <w:r>
        <w:rPr>
          <w:rFonts w:ascii="Courier" w:hAnsi="Courier" w:cs="Helvetica Neue"/>
          <w:color w:val="000000"/>
          <w:sz w:val="22"/>
          <w:szCs w:val="22"/>
        </w:rPr>
        <w:t xml:space="preserve"> = new HashSet&lt;</w:t>
      </w:r>
      <w:r w:rsidR="00F11124">
        <w:rPr>
          <w:rFonts w:ascii="Courier" w:hAnsi="Courier" w:cs="Helvetica Neue"/>
          <w:color w:val="000000"/>
          <w:sz w:val="22"/>
          <w:szCs w:val="22"/>
        </w:rPr>
        <w:t>Character</w:t>
      </w:r>
      <w:r>
        <w:rPr>
          <w:rFonts w:ascii="Courier" w:hAnsi="Courier" w:cs="Helvetica Neue"/>
          <w:color w:val="000000"/>
          <w:sz w:val="22"/>
          <w:szCs w:val="22"/>
        </w:rPr>
        <w:t>&gt;();</w:t>
      </w:r>
    </w:p>
    <w:p w:rsidR="00F11124" w:rsidRPr="00F11124" w:rsidRDefault="00F11124" w:rsidP="00F11124">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Creating a String hashset: </w:t>
      </w:r>
      <w:r>
        <w:rPr>
          <w:rFonts w:ascii="Courier" w:hAnsi="Courier" w:cs="Helvetica Neue"/>
          <w:color w:val="000000"/>
          <w:sz w:val="22"/>
          <w:szCs w:val="22"/>
        </w:rPr>
        <w:t>HashSet&lt;String&gt; HashSetName = new HashSet&lt;String&gt;();</w:t>
      </w:r>
    </w:p>
    <w:p w:rsidR="003D7A28" w:rsidRDefault="003D7A28" w:rsidP="003D7A28">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Creating a Node hashset:</w:t>
      </w:r>
      <w:r>
        <w:rPr>
          <w:rFonts w:ascii="Courier" w:hAnsi="Courier" w:cs="Helvetica Neue"/>
          <w:color w:val="000000"/>
          <w:sz w:val="22"/>
          <w:szCs w:val="22"/>
        </w:rPr>
        <w:t xml:space="preserve"> HashSet&lt;Node&gt; </w:t>
      </w:r>
      <w:r w:rsidR="00B074F9">
        <w:rPr>
          <w:rFonts w:ascii="Courier" w:hAnsi="Courier" w:cs="Helvetica Neue"/>
          <w:color w:val="000000"/>
          <w:sz w:val="22"/>
          <w:szCs w:val="22"/>
        </w:rPr>
        <w:t xml:space="preserve">HashSetName </w:t>
      </w:r>
      <w:r>
        <w:rPr>
          <w:rFonts w:ascii="Courier" w:hAnsi="Courier" w:cs="Helvetica Neue"/>
          <w:color w:val="000000"/>
          <w:sz w:val="22"/>
          <w:szCs w:val="22"/>
        </w:rPr>
        <w:t>= new HashSet&lt;Node&gt;();</w:t>
      </w:r>
    </w:p>
    <w:p w:rsidR="001A7E09" w:rsidRDefault="001A7E09" w:rsidP="001A7E09">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Add to hashset:</w:t>
      </w:r>
      <w:r>
        <w:rPr>
          <w:rFonts w:ascii="Courier" w:hAnsi="Courier" w:cs="Helvetica Neue"/>
          <w:color w:val="000000"/>
          <w:sz w:val="22"/>
          <w:szCs w:val="22"/>
        </w:rPr>
        <w:t xml:space="preserve"> HashSetName.add(Object);</w:t>
      </w:r>
    </w:p>
    <w:p w:rsidR="001A7E09" w:rsidRDefault="001A7E09" w:rsidP="001A7E09">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Remove from hashset:</w:t>
      </w:r>
      <w:r>
        <w:rPr>
          <w:rFonts w:ascii="Courier" w:hAnsi="Courier" w:cs="Helvetica Neue"/>
          <w:color w:val="000000"/>
          <w:sz w:val="22"/>
          <w:szCs w:val="22"/>
        </w:rPr>
        <w:t xml:space="preserve"> HashSetName.remove(Object);</w:t>
      </w:r>
    </w:p>
    <w:p w:rsidR="001A7E09" w:rsidRDefault="001A7E09" w:rsidP="001A7E09">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Check if hashset contains something:</w:t>
      </w:r>
      <w:r>
        <w:rPr>
          <w:rFonts w:ascii="Courier" w:hAnsi="Courier" w:cs="Helvetica Neue"/>
          <w:color w:val="000000"/>
          <w:sz w:val="22"/>
          <w:szCs w:val="22"/>
        </w:rPr>
        <w:t xml:space="preserve"> HashSetName.contains(Object);</w:t>
      </w:r>
    </w:p>
    <w:p w:rsidR="001A7E09" w:rsidRDefault="001A7E09" w:rsidP="001A7E09">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Find the size of hashset:</w:t>
      </w:r>
      <w:r>
        <w:rPr>
          <w:rFonts w:ascii="Courier" w:hAnsi="Courier" w:cs="Helvetica Neue"/>
          <w:color w:val="000000"/>
          <w:sz w:val="22"/>
          <w:szCs w:val="22"/>
        </w:rPr>
        <w:t xml:space="preserve"> HashSetName.size();</w:t>
      </w:r>
    </w:p>
    <w:p w:rsidR="003D7A28" w:rsidRDefault="00B074F9" w:rsidP="003D7A28">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Clearing a hashset:</w:t>
      </w:r>
      <w:r>
        <w:rPr>
          <w:rFonts w:ascii="Courier" w:hAnsi="Courier" w:cs="Helvetica Neue"/>
          <w:color w:val="000000"/>
          <w:sz w:val="22"/>
          <w:szCs w:val="22"/>
        </w:rPr>
        <w:t xml:space="preserve"> HashSetName.clear();</w:t>
      </w:r>
    </w:p>
    <w:p w:rsidR="00B074F9" w:rsidRDefault="00B074F9" w:rsidP="003D7A28">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B074F9">
        <w:rPr>
          <w:rFonts w:ascii="Courier" w:hAnsi="Courier" w:cs="Helvetica Neue"/>
          <w:b/>
          <w:color w:val="000000"/>
          <w:sz w:val="22"/>
          <w:szCs w:val="22"/>
        </w:rPr>
        <w:t>Check if hashset is empty:</w:t>
      </w:r>
      <w:r>
        <w:rPr>
          <w:rFonts w:ascii="Courier" w:hAnsi="Courier" w:cs="Helvetica Neue"/>
          <w:color w:val="000000"/>
          <w:sz w:val="22"/>
          <w:szCs w:val="22"/>
        </w:rPr>
        <w:t xml:space="preserve"> HashSetName.isEmpty();</w:t>
      </w:r>
    </w:p>
    <w:p w:rsidR="00B074F9" w:rsidRPr="00A5333C" w:rsidRDefault="00B074F9" w:rsidP="00B074F9">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w:t>
      </w:r>
      <w:r w:rsidRPr="00A5333C">
        <w:rPr>
          <w:rFonts w:ascii="Courier" w:hAnsi="Courier" w:cs="Helvetica Neue"/>
          <w:b/>
          <w:color w:val="000000"/>
          <w:sz w:val="22"/>
          <w:szCs w:val="22"/>
        </w:rPr>
        <w:t xml:space="preserve"> all Elements of </w:t>
      </w:r>
      <w:r>
        <w:rPr>
          <w:rFonts w:ascii="Courier" w:hAnsi="Courier" w:cs="Helvetica Neue"/>
          <w:b/>
          <w:color w:val="000000"/>
          <w:sz w:val="22"/>
          <w:szCs w:val="22"/>
        </w:rPr>
        <w:t>Hashset</w:t>
      </w:r>
      <w:r w:rsidRPr="00A5333C">
        <w:rPr>
          <w:rFonts w:ascii="Courier" w:hAnsi="Courier" w:cs="Helvetica Neue"/>
          <w:b/>
          <w:color w:val="000000"/>
          <w:sz w:val="22"/>
          <w:szCs w:val="22"/>
        </w:rPr>
        <w:t xml:space="preserve">: </w:t>
      </w:r>
    </w:p>
    <w:p w:rsidR="00B074F9" w:rsidRPr="00A5333C" w:rsidRDefault="00B074F9" w:rsidP="00B074F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Iterator</w:t>
      </w:r>
      <w:r w:rsidR="0092199D">
        <w:rPr>
          <w:rFonts w:ascii="Courier" w:hAnsi="Courier" w:cs="Helvetica Neue"/>
          <w:color w:val="000000"/>
          <w:sz w:val="22"/>
          <w:szCs w:val="22"/>
        </w:rPr>
        <w:t xml:space="preserve"> </w:t>
      </w:r>
      <w:r>
        <w:rPr>
          <w:rFonts w:ascii="Courier" w:hAnsi="Courier" w:cs="Helvetica Neue"/>
          <w:color w:val="000000"/>
          <w:sz w:val="22"/>
          <w:szCs w:val="22"/>
        </w:rPr>
        <w:t>itr</w:t>
      </w:r>
      <w:r w:rsidRPr="00A5333C">
        <w:rPr>
          <w:rFonts w:ascii="Courier" w:hAnsi="Courier" w:cs="Helvetica Neue"/>
          <w:color w:val="000000"/>
          <w:sz w:val="22"/>
          <w:szCs w:val="22"/>
        </w:rPr>
        <w:t>=</w:t>
      </w:r>
      <w:r w:rsidRPr="00930AA7">
        <w:rPr>
          <w:rFonts w:ascii="Courier" w:hAnsi="Courier" w:cs="Helvetica Neue"/>
          <w:color w:val="000000"/>
          <w:sz w:val="22"/>
          <w:szCs w:val="22"/>
        </w:rPr>
        <w:t xml:space="preserve"> </w:t>
      </w:r>
      <w:r w:rsidR="00BC5489">
        <w:rPr>
          <w:rFonts w:ascii="Courier" w:hAnsi="Courier" w:cs="Helvetica Neue"/>
          <w:color w:val="000000"/>
          <w:sz w:val="22"/>
          <w:szCs w:val="22"/>
        </w:rPr>
        <w:t>HashS</w:t>
      </w:r>
      <w:r>
        <w:rPr>
          <w:rFonts w:ascii="Courier" w:hAnsi="Courier" w:cs="Helvetica Neue"/>
          <w:color w:val="000000"/>
          <w:sz w:val="22"/>
          <w:szCs w:val="22"/>
        </w:rPr>
        <w:t>etName</w:t>
      </w:r>
      <w:r w:rsidRPr="00A5333C">
        <w:rPr>
          <w:rFonts w:ascii="Courier" w:hAnsi="Courier" w:cs="Helvetica Neue"/>
          <w:color w:val="000000"/>
          <w:sz w:val="22"/>
          <w:szCs w:val="22"/>
        </w:rPr>
        <w:t>.iterator();  </w:t>
      </w:r>
    </w:p>
    <w:p w:rsidR="00B074F9" w:rsidRPr="00A5333C" w:rsidRDefault="00B074F9" w:rsidP="00B074F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sidRPr="00A5333C">
        <w:rPr>
          <w:rFonts w:ascii="Courier" w:hAnsi="Courier" w:cs="Helvetica Neue"/>
          <w:color w:val="000000"/>
          <w:sz w:val="22"/>
          <w:szCs w:val="22"/>
        </w:rPr>
        <w:t>while(</w:t>
      </w:r>
      <w:r>
        <w:rPr>
          <w:rFonts w:ascii="Courier" w:hAnsi="Courier" w:cs="Helvetica Neue"/>
          <w:color w:val="000000"/>
          <w:sz w:val="22"/>
          <w:szCs w:val="22"/>
        </w:rPr>
        <w:t>itr</w:t>
      </w:r>
      <w:r w:rsidRPr="00A5333C">
        <w:rPr>
          <w:rFonts w:ascii="Courier" w:hAnsi="Courier" w:cs="Helvetica Neue"/>
          <w:color w:val="000000"/>
          <w:sz w:val="22"/>
          <w:szCs w:val="22"/>
        </w:rPr>
        <w:t>.hasNext())</w:t>
      </w:r>
      <w:r>
        <w:rPr>
          <w:rFonts w:ascii="Courier" w:hAnsi="Courier" w:cs="Helvetica Neue"/>
          <w:color w:val="000000"/>
          <w:sz w:val="22"/>
          <w:szCs w:val="22"/>
        </w:rPr>
        <w:t xml:space="preserve"> </w:t>
      </w:r>
      <w:r w:rsidRPr="00A5333C">
        <w:rPr>
          <w:rFonts w:ascii="Courier" w:hAnsi="Courier" w:cs="Helvetica Neue"/>
          <w:color w:val="000000"/>
          <w:sz w:val="22"/>
          <w:szCs w:val="22"/>
        </w:rPr>
        <w:t>{  </w:t>
      </w:r>
    </w:p>
    <w:p w:rsidR="00B074F9" w:rsidRPr="00A5333C" w:rsidRDefault="00B074F9" w:rsidP="00B074F9">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5333C">
        <w:rPr>
          <w:rFonts w:ascii="Courier" w:hAnsi="Courier" w:cs="Helvetica Neue"/>
          <w:color w:val="000000"/>
          <w:sz w:val="22"/>
          <w:szCs w:val="22"/>
        </w:rPr>
        <w:t>System.out.println(</w:t>
      </w:r>
      <w:r>
        <w:rPr>
          <w:rFonts w:ascii="Courier" w:hAnsi="Courier" w:cs="Helvetica Neue"/>
          <w:color w:val="000000"/>
          <w:sz w:val="22"/>
          <w:szCs w:val="22"/>
        </w:rPr>
        <w:t>itr</w:t>
      </w:r>
      <w:r w:rsidRPr="00A5333C">
        <w:rPr>
          <w:rFonts w:ascii="Courier" w:hAnsi="Courier" w:cs="Helvetica Neue"/>
          <w:color w:val="000000"/>
          <w:sz w:val="22"/>
          <w:szCs w:val="22"/>
        </w:rPr>
        <w:t>.next());  </w:t>
      </w:r>
    </w:p>
    <w:p w:rsidR="00304A14" w:rsidRPr="00304A14" w:rsidRDefault="00B074F9" w:rsidP="00304A14">
      <w:pPr>
        <w:pStyle w:val="ListParagraph"/>
        <w:numPr>
          <w:ilvl w:val="1"/>
          <w:numId w:val="14"/>
        </w:numPr>
        <w:tabs>
          <w:tab w:val="left" w:pos="180"/>
          <w:tab w:val="left" w:pos="36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304A14" w:rsidRDefault="004863BB" w:rsidP="00304A14">
      <w:pPr>
        <w:pStyle w:val="Heading3"/>
      </w:pPr>
      <w:r>
        <w:t>Has</w:t>
      </w:r>
      <w:r w:rsidR="00257209">
        <w:t>hT</w:t>
      </w:r>
      <w:r>
        <w:t>able</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hashtable: </w:t>
      </w:r>
      <w:r>
        <w:rPr>
          <w:rFonts w:ascii="Courier" w:hAnsi="Courier" w:cs="Helvetica Neue"/>
          <w:color w:val="000000"/>
          <w:sz w:val="22"/>
          <w:szCs w:val="22"/>
        </w:rPr>
        <w:t>Hashtable HashtableName = new Hashtable();</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hashtable: </w:t>
      </w:r>
      <w:r>
        <w:rPr>
          <w:rFonts w:ascii="Courier" w:hAnsi="Courier" w:cs="Helvetica Neue"/>
          <w:color w:val="000000"/>
          <w:sz w:val="22"/>
          <w:szCs w:val="22"/>
        </w:rPr>
        <w:t>Hashtable&lt;String, Double&gt; HashtableName = new Hashtable&lt;String, Double&gt;();</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Put a key and value: </w:t>
      </w:r>
      <w:r>
        <w:rPr>
          <w:rFonts w:ascii="Courier" w:hAnsi="Courier" w:cs="Helvetica Neue"/>
          <w:color w:val="000000"/>
          <w:sz w:val="22"/>
          <w:szCs w:val="22"/>
        </w:rPr>
        <w:t>HashtableName.put(key, value);</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Get the value: </w:t>
      </w:r>
      <w:r>
        <w:rPr>
          <w:rFonts w:ascii="Courier" w:hAnsi="Courier" w:cs="Helvetica Neue"/>
          <w:color w:val="000000"/>
          <w:sz w:val="22"/>
          <w:szCs w:val="22"/>
        </w:rPr>
        <w:t>HashtableName.get(key);</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Remove a key and value, value is returned in this: </w:t>
      </w:r>
      <w:r>
        <w:rPr>
          <w:rFonts w:ascii="Courier" w:hAnsi="Courier" w:cs="Helvetica Neue"/>
          <w:color w:val="000000"/>
          <w:sz w:val="22"/>
          <w:szCs w:val="22"/>
        </w:rPr>
        <w:t>HashtableName.remove(key);</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Reset and empty the hashtable: </w:t>
      </w:r>
      <w:r>
        <w:rPr>
          <w:rFonts w:ascii="Courier" w:hAnsi="Courier" w:cs="Helvetica Neue"/>
          <w:color w:val="000000"/>
          <w:sz w:val="22"/>
          <w:szCs w:val="22"/>
        </w:rPr>
        <w:t>HashtableName.clear();</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Check if some key is contained: </w:t>
      </w:r>
      <w:r>
        <w:rPr>
          <w:rFonts w:ascii="Courier" w:hAnsi="Courier" w:cs="Helvetica Neue"/>
          <w:color w:val="000000"/>
          <w:sz w:val="22"/>
          <w:szCs w:val="22"/>
        </w:rPr>
        <w:t>HashtableName.containsKey(Object key);</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Check if some value is contained: </w:t>
      </w:r>
      <w:r>
        <w:rPr>
          <w:rFonts w:ascii="Courier" w:hAnsi="Courier" w:cs="Helvetica Neue"/>
          <w:color w:val="000000"/>
          <w:sz w:val="22"/>
          <w:szCs w:val="22"/>
        </w:rPr>
        <w:t>HashtableName.containsValue(Object value);</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Check if hashtable is empty: </w:t>
      </w:r>
      <w:r>
        <w:rPr>
          <w:rFonts w:ascii="Courier" w:hAnsi="Courier" w:cs="Helvetica Neue"/>
          <w:color w:val="000000"/>
          <w:sz w:val="22"/>
          <w:szCs w:val="22"/>
        </w:rPr>
        <w:t>HashtableName.isEmpty();</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Return an enumeration of values: </w:t>
      </w:r>
      <w:r>
        <w:rPr>
          <w:rFonts w:ascii="Courier" w:hAnsi="Courier" w:cs="Helvetica Neue"/>
          <w:color w:val="000000"/>
          <w:sz w:val="22"/>
          <w:szCs w:val="22"/>
        </w:rPr>
        <w:t>HashtableName.elements();</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Return an enumeration of keys: </w:t>
      </w:r>
      <w:r>
        <w:rPr>
          <w:rFonts w:ascii="Courier" w:hAnsi="Courier" w:cs="Helvetica Neue"/>
          <w:color w:val="000000"/>
          <w:sz w:val="22"/>
          <w:szCs w:val="22"/>
        </w:rPr>
        <w:t>HashtableName.keys();</w:t>
      </w:r>
    </w:p>
    <w:p w:rsidR="004863BB" w:rsidRPr="004863BB" w:rsidRDefault="004863BB" w:rsidP="004863BB">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Iterate through all keys:</w:t>
      </w:r>
    </w:p>
    <w:p w:rsidR="004863BB" w:rsidRPr="004863BB" w:rsidRDefault="004863BB" w:rsidP="004863B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4863BB">
        <w:rPr>
          <w:rFonts w:ascii="Courier" w:hAnsi="Courier" w:cs="Helvetica Neue"/>
          <w:color w:val="000000"/>
          <w:sz w:val="22"/>
          <w:szCs w:val="22"/>
        </w:rPr>
        <w:t>Enumeration names = balance.keys();</w:t>
      </w:r>
    </w:p>
    <w:p w:rsidR="004863BB" w:rsidRPr="004863BB" w:rsidRDefault="004863BB" w:rsidP="004863B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4863BB">
        <w:rPr>
          <w:rFonts w:ascii="Courier" w:hAnsi="Courier" w:cs="Helvetica Neue"/>
          <w:color w:val="000000"/>
          <w:sz w:val="22"/>
          <w:szCs w:val="22"/>
        </w:rPr>
        <w:t>while(names.hasMoreElements()) {</w:t>
      </w:r>
    </w:p>
    <w:p w:rsidR="004863BB" w:rsidRPr="004863BB" w:rsidRDefault="004863BB" w:rsidP="004863B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4863BB">
        <w:rPr>
          <w:rFonts w:ascii="Courier" w:hAnsi="Courier" w:cs="Helvetica Neue"/>
          <w:color w:val="000000"/>
          <w:sz w:val="22"/>
          <w:szCs w:val="22"/>
        </w:rPr>
        <w:t xml:space="preserve">    str = (String) names.nextElement();</w:t>
      </w:r>
    </w:p>
    <w:p w:rsidR="004863BB" w:rsidRPr="004863BB" w:rsidRDefault="004863BB" w:rsidP="004863BB">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4863BB">
        <w:rPr>
          <w:rFonts w:ascii="Courier" w:hAnsi="Courier" w:cs="Helvetica Neue"/>
          <w:color w:val="000000"/>
          <w:sz w:val="22"/>
          <w:szCs w:val="22"/>
        </w:rPr>
        <w:t xml:space="preserve">    System.out.println(str + ": " + balance.get(str));</w:t>
      </w:r>
    </w:p>
    <w:p w:rsidR="00F45F00" w:rsidRDefault="004863BB" w:rsidP="00F45F0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4863BB">
        <w:rPr>
          <w:rFonts w:ascii="Courier" w:hAnsi="Courier" w:cs="Helvetica Neue"/>
          <w:color w:val="000000"/>
          <w:sz w:val="22"/>
          <w:szCs w:val="22"/>
        </w:rPr>
        <w:t>}</w:t>
      </w:r>
    </w:p>
    <w:p w:rsidR="00257209" w:rsidRDefault="00257209" w:rsidP="00257209">
      <w:pPr>
        <w:pStyle w:val="Heading3"/>
      </w:pPr>
      <w:r>
        <w:t>HashMap</w:t>
      </w:r>
    </w:p>
    <w:p w:rsidR="00257209" w:rsidRPr="00257209" w:rsidRDefault="00257209" w:rsidP="00257209">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HashMap: </w:t>
      </w:r>
      <w:r>
        <w:rPr>
          <w:rFonts w:ascii="Courier" w:hAnsi="Courier" w:cs="Helvetica Neue"/>
          <w:color w:val="000000"/>
          <w:sz w:val="22"/>
          <w:szCs w:val="22"/>
        </w:rPr>
        <w:t>HashMap HMName = new HashMap();</w:t>
      </w:r>
    </w:p>
    <w:p w:rsidR="00257209" w:rsidRPr="00652799" w:rsidRDefault="00257209" w:rsidP="00257209">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HashMap: </w:t>
      </w:r>
      <w:r>
        <w:rPr>
          <w:rFonts w:ascii="Courier" w:hAnsi="Courier" w:cs="Helvetica Neue"/>
          <w:color w:val="000000"/>
          <w:sz w:val="22"/>
          <w:szCs w:val="22"/>
        </w:rPr>
        <w:t>HashMap&lt;String, Double&gt; HMName = new Hash</w:t>
      </w:r>
      <w:r w:rsidR="00CE3FCF">
        <w:rPr>
          <w:rFonts w:ascii="Courier" w:hAnsi="Courier" w:cs="Helvetica Neue"/>
          <w:color w:val="000000"/>
          <w:sz w:val="22"/>
          <w:szCs w:val="22"/>
        </w:rPr>
        <w:t>Map</w:t>
      </w:r>
      <w:r>
        <w:rPr>
          <w:rFonts w:ascii="Courier" w:hAnsi="Courier" w:cs="Helvetica Neue"/>
          <w:color w:val="000000"/>
          <w:sz w:val="22"/>
          <w:szCs w:val="22"/>
        </w:rPr>
        <w:t>&lt;String, Double&gt;();</w:t>
      </w:r>
    </w:p>
    <w:p w:rsidR="00352C50" w:rsidRDefault="00652799" w:rsidP="00352C50">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sidRPr="00C960E1">
        <w:rPr>
          <w:rFonts w:ascii="Courier" w:hAnsi="Courier" w:cs="Helvetica Neue"/>
          <w:b/>
          <w:color w:val="000000"/>
          <w:sz w:val="22"/>
          <w:szCs w:val="22"/>
        </w:rPr>
        <w:t>Creating a HashMap with multiple values for every key</w:t>
      </w:r>
      <w:r w:rsidRPr="00C960E1">
        <w:rPr>
          <w:rFonts w:ascii="Courier" w:hAnsi="Courier" w:cs="Helvetica Neue"/>
          <w:color w:val="000000"/>
          <w:sz w:val="22"/>
          <w:szCs w:val="22"/>
        </w:rPr>
        <w:t>:</w:t>
      </w:r>
    </w:p>
    <w:p w:rsidR="00652799" w:rsidRDefault="00652799" w:rsidP="00352C5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C960E1">
        <w:rPr>
          <w:rFonts w:ascii="Courier" w:hAnsi="Courier" w:cs="Helvetica Neue"/>
          <w:color w:val="000000"/>
          <w:sz w:val="22"/>
          <w:szCs w:val="22"/>
        </w:rPr>
        <w:t xml:space="preserve">HashMap&lt;Integer,ArrayList&lt;String&gt;&gt; </w:t>
      </w:r>
      <w:r w:rsidR="00352C50">
        <w:rPr>
          <w:rFonts w:ascii="Courier" w:hAnsi="Courier" w:cs="Helvetica Neue"/>
          <w:color w:val="000000"/>
          <w:sz w:val="22"/>
          <w:szCs w:val="22"/>
        </w:rPr>
        <w:t>HMN</w:t>
      </w:r>
      <w:r w:rsidRPr="00C960E1">
        <w:rPr>
          <w:rFonts w:ascii="Courier" w:hAnsi="Courier" w:cs="Helvetica Neue"/>
          <w:color w:val="000000"/>
          <w:sz w:val="22"/>
          <w:szCs w:val="22"/>
        </w:rPr>
        <w:t xml:space="preserve"> = new</w:t>
      </w:r>
      <w:r w:rsidR="00352C50">
        <w:rPr>
          <w:rFonts w:ascii="Courier" w:hAnsi="Courier" w:cs="Helvetica Neue"/>
          <w:color w:val="000000"/>
          <w:sz w:val="22"/>
          <w:szCs w:val="22"/>
        </w:rPr>
        <w:t xml:space="preserve"> </w:t>
      </w:r>
      <w:r w:rsidRPr="00C960E1">
        <w:rPr>
          <w:rFonts w:ascii="Courier" w:hAnsi="Courier" w:cs="Helvetica Neue"/>
          <w:color w:val="000000"/>
          <w:sz w:val="22"/>
          <w:szCs w:val="22"/>
        </w:rPr>
        <w:t>HashMap&lt;Integer,ArrayList&lt;String&gt;&gt;();</w:t>
      </w:r>
    </w:p>
    <w:p w:rsidR="00352C50" w:rsidRPr="00352C50" w:rsidRDefault="00352C50" w:rsidP="00352C5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352C50">
        <w:rPr>
          <w:rFonts w:ascii="Courier" w:hAnsi="Courier" w:cs="Helvetica Neue"/>
          <w:color w:val="000000"/>
          <w:sz w:val="22"/>
          <w:szCs w:val="22"/>
        </w:rPr>
        <w:t xml:space="preserve">ArrayList&lt;String&gt; </w:t>
      </w:r>
      <w:r>
        <w:rPr>
          <w:rFonts w:ascii="Courier" w:hAnsi="Courier" w:cs="Helvetica Neue"/>
          <w:color w:val="000000"/>
          <w:sz w:val="22"/>
          <w:szCs w:val="22"/>
        </w:rPr>
        <w:t>ListName</w:t>
      </w:r>
      <w:r w:rsidRPr="00352C50">
        <w:rPr>
          <w:rFonts w:ascii="Courier" w:hAnsi="Courier" w:cs="Helvetica Neue"/>
          <w:color w:val="000000"/>
          <w:sz w:val="22"/>
          <w:szCs w:val="22"/>
        </w:rPr>
        <w:t xml:space="preserve"> = new ArrayList&lt;String&gt;();</w:t>
      </w:r>
    </w:p>
    <w:p w:rsidR="00352C50" w:rsidRPr="00352C50" w:rsidRDefault="00352C50" w:rsidP="00352C5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ListName</w:t>
      </w:r>
      <w:r w:rsidRPr="00352C50">
        <w:rPr>
          <w:rFonts w:ascii="Courier" w:hAnsi="Courier" w:cs="Helvetica Neue"/>
          <w:color w:val="000000"/>
          <w:sz w:val="22"/>
          <w:szCs w:val="22"/>
        </w:rPr>
        <w:t>.add("abc");</w:t>
      </w:r>
    </w:p>
    <w:p w:rsidR="00352C50" w:rsidRPr="00352C50" w:rsidRDefault="00352C50" w:rsidP="00352C5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ListName</w:t>
      </w:r>
      <w:r w:rsidRPr="00352C50">
        <w:rPr>
          <w:rFonts w:ascii="Courier" w:hAnsi="Courier" w:cs="Helvetica Neue"/>
          <w:color w:val="000000"/>
          <w:sz w:val="22"/>
          <w:szCs w:val="22"/>
        </w:rPr>
        <w:t>.add("xyz");</w:t>
      </w:r>
    </w:p>
    <w:p w:rsidR="00352C50" w:rsidRPr="00352C50" w:rsidRDefault="00352C50" w:rsidP="00352C5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HMN</w:t>
      </w:r>
      <w:r w:rsidRPr="00352C50">
        <w:rPr>
          <w:rFonts w:ascii="Courier" w:hAnsi="Courier" w:cs="Helvetica Neue"/>
          <w:color w:val="000000"/>
          <w:sz w:val="22"/>
          <w:szCs w:val="22"/>
        </w:rPr>
        <w:t>.put(100,list);</w:t>
      </w:r>
    </w:p>
    <w:p w:rsidR="00B512B3" w:rsidRPr="00CE3FCF" w:rsidRDefault="00652799" w:rsidP="00257209">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Creating a synchronized HashMap: </w:t>
      </w:r>
      <w:r w:rsidRPr="00652799">
        <w:rPr>
          <w:rFonts w:ascii="Courier" w:hAnsi="Courier" w:cs="Helvetica Neue"/>
          <w:color w:val="000000"/>
          <w:sz w:val="22"/>
          <w:szCs w:val="22"/>
        </w:rPr>
        <w:t xml:space="preserve">Map </w:t>
      </w:r>
      <w:r>
        <w:rPr>
          <w:rFonts w:ascii="Courier" w:hAnsi="Courier" w:cs="Helvetica Neue"/>
          <w:color w:val="000000"/>
          <w:sz w:val="22"/>
          <w:szCs w:val="22"/>
        </w:rPr>
        <w:t>HMSName = Collections.synchronizedMap(HMName);</w:t>
      </w:r>
    </w:p>
    <w:p w:rsidR="00CE3FCF" w:rsidRPr="00CD2D23" w:rsidRDefault="00CE3FCF" w:rsidP="00CE3FCF">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Put a key and value: </w:t>
      </w:r>
      <w:r>
        <w:rPr>
          <w:rFonts w:ascii="Courier" w:hAnsi="Courier" w:cs="Helvetica Neue"/>
          <w:color w:val="000000"/>
          <w:sz w:val="22"/>
          <w:szCs w:val="22"/>
        </w:rPr>
        <w:t>HMName.put(“Zara”, new Double(3.33));</w:t>
      </w:r>
    </w:p>
    <w:p w:rsidR="00CD2D23" w:rsidRPr="00CD2D23" w:rsidRDefault="00CD2D23" w:rsidP="00CE3FCF">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Returns the value to which specific key is mapped: </w:t>
      </w:r>
      <w:r>
        <w:rPr>
          <w:rFonts w:ascii="Courier" w:hAnsi="Courier" w:cs="Helvetica Neue"/>
          <w:color w:val="000000"/>
          <w:sz w:val="22"/>
          <w:szCs w:val="22"/>
        </w:rPr>
        <w:t>HMName.get(“Zara”)</w:t>
      </w:r>
    </w:p>
    <w:p w:rsidR="00D37EA4" w:rsidRPr="00C10180" w:rsidRDefault="00D37EA4" w:rsidP="00D37EA4">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Remove the mappings for this key:</w:t>
      </w:r>
      <w:r w:rsidRPr="00B512B3">
        <w:rPr>
          <w:rFonts w:ascii="Courier" w:hAnsi="Courier" w:cs="Helvetica Neue"/>
          <w:color w:val="000000"/>
          <w:sz w:val="22"/>
          <w:szCs w:val="22"/>
        </w:rPr>
        <w:t xml:space="preserve"> HMName.remove(“Zara”)</w:t>
      </w:r>
      <w:r>
        <w:rPr>
          <w:rFonts w:ascii="Courier" w:hAnsi="Courier" w:cs="Helvetica Neue"/>
          <w:color w:val="000000"/>
          <w:sz w:val="22"/>
          <w:szCs w:val="22"/>
        </w:rPr>
        <w:t>;</w:t>
      </w:r>
    </w:p>
    <w:p w:rsidR="00C10180" w:rsidRPr="00C10180" w:rsidRDefault="00C10180" w:rsidP="00D37EA4">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Replace a value for a key that already exists</w:t>
      </w:r>
      <w:r w:rsidRPr="00C10180">
        <w:rPr>
          <w:rFonts w:ascii="Courier" w:hAnsi="Courier" w:cs="Helvetica Neue"/>
          <w:color w:val="000000"/>
          <w:sz w:val="22"/>
          <w:szCs w:val="22"/>
        </w:rPr>
        <w:t>: HMName.put(</w:t>
      </w:r>
      <w:r>
        <w:rPr>
          <w:rFonts w:ascii="Courier" w:hAnsi="Courier" w:cs="Helvetica Neue"/>
          <w:color w:val="000000"/>
          <w:sz w:val="22"/>
          <w:szCs w:val="22"/>
        </w:rPr>
        <w:t>“Zara”, 5.86);</w:t>
      </w:r>
    </w:p>
    <w:p w:rsidR="00C10180" w:rsidRPr="00C10180" w:rsidRDefault="00C10180" w:rsidP="00C1018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C10180">
        <w:rPr>
          <w:rFonts w:ascii="Courier" w:hAnsi="Courier" w:cs="Helvetica Neue"/>
          <w:color w:val="000000"/>
          <w:sz w:val="22"/>
          <w:szCs w:val="22"/>
        </w:rPr>
        <w:t>HMName.put(“Zara”, HMName.get(“Zara”) + 1);</w:t>
      </w:r>
    </w:p>
    <w:p w:rsidR="00CD2D23" w:rsidRPr="00B512B3" w:rsidRDefault="00CD2D23" w:rsidP="00CE3FCF">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Check the HashMap has no key-value mappings:</w:t>
      </w:r>
      <w:r>
        <w:rPr>
          <w:rFonts w:ascii="Courier" w:hAnsi="Courier" w:cs="Helvetica Neue"/>
          <w:color w:val="000000"/>
          <w:sz w:val="22"/>
          <w:szCs w:val="22"/>
        </w:rPr>
        <w:t xml:space="preserve"> HMName.isEmpty();</w:t>
      </w:r>
    </w:p>
    <w:p w:rsidR="00CD2D23" w:rsidRPr="00B512B3" w:rsidRDefault="00CD2D23" w:rsidP="00B512B3">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B512B3">
        <w:rPr>
          <w:rFonts w:ascii="Courier" w:hAnsi="Courier" w:cs="Helvetica Neue"/>
          <w:b/>
          <w:color w:val="000000"/>
          <w:sz w:val="22"/>
          <w:szCs w:val="22"/>
        </w:rPr>
        <w:t xml:space="preserve">Number of key value mappings: </w:t>
      </w:r>
      <w:r w:rsidRPr="00B512B3">
        <w:rPr>
          <w:rFonts w:ascii="Courier" w:hAnsi="Courier" w:cs="Helvetica Neue"/>
          <w:color w:val="000000"/>
          <w:sz w:val="22"/>
          <w:szCs w:val="22"/>
        </w:rPr>
        <w:t>HMName.size();</w:t>
      </w:r>
    </w:p>
    <w:p w:rsidR="00CD2D23" w:rsidRPr="00CD2D23" w:rsidRDefault="00CD2D23" w:rsidP="00CD2D23">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Tell if a certain key exists: </w:t>
      </w:r>
      <w:r w:rsidRPr="00CD2D23">
        <w:rPr>
          <w:rFonts w:ascii="Courier" w:hAnsi="Courier" w:cs="Helvetica Neue"/>
          <w:color w:val="000000"/>
          <w:sz w:val="22"/>
          <w:szCs w:val="22"/>
        </w:rPr>
        <w:t>HMName.containsKey(“Zara”);</w:t>
      </w:r>
    </w:p>
    <w:p w:rsidR="00CD2D23" w:rsidRPr="00CD2D23" w:rsidRDefault="00CD2D23" w:rsidP="00CD2D23">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lastRenderedPageBreak/>
        <w:t xml:space="preserve">Tell if a certain value exists: </w:t>
      </w:r>
      <w:r w:rsidRPr="00CD2D23">
        <w:rPr>
          <w:rFonts w:ascii="Courier" w:hAnsi="Courier" w:cs="Helvetica Neue"/>
          <w:color w:val="000000"/>
          <w:sz w:val="22"/>
          <w:szCs w:val="22"/>
        </w:rPr>
        <w:t>HMName.containsValue(3.33);</w:t>
      </w:r>
    </w:p>
    <w:p w:rsidR="00CD2D23" w:rsidRPr="00CD2D23" w:rsidRDefault="00CD2D23" w:rsidP="00CD2D23">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Returns a value of all the sets:</w:t>
      </w:r>
      <w:r>
        <w:rPr>
          <w:rFonts w:ascii="Courier" w:hAnsi="Courier" w:cs="Helvetica Neue"/>
          <w:color w:val="000000"/>
          <w:sz w:val="22"/>
          <w:szCs w:val="22"/>
        </w:rPr>
        <w:t xml:space="preserve"> Set set = HMName.keySet();</w:t>
      </w:r>
    </w:p>
    <w:p w:rsidR="00CD2D23" w:rsidRDefault="00CD2D23" w:rsidP="00CD2D23">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Collection view of all the mappings</w:t>
      </w:r>
      <w:r w:rsidRPr="00CD2D23">
        <w:rPr>
          <w:rFonts w:ascii="Courier" w:hAnsi="Courier" w:cs="Helvetica Neue"/>
          <w:color w:val="000000"/>
          <w:sz w:val="22"/>
          <w:szCs w:val="22"/>
        </w:rPr>
        <w:t>: Set set = HMName.entrySet();</w:t>
      </w:r>
    </w:p>
    <w:p w:rsidR="00B512B3" w:rsidRDefault="00B512B3" w:rsidP="00CD2D23">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Iterating all the elements</w:t>
      </w:r>
      <w:r w:rsidRPr="00B512B3">
        <w:rPr>
          <w:rFonts w:ascii="Courier" w:hAnsi="Courier" w:cs="Helvetica Neue"/>
          <w:color w:val="000000"/>
          <w:sz w:val="22"/>
          <w:szCs w:val="22"/>
        </w:rPr>
        <w:t>:</w:t>
      </w:r>
    </w:p>
    <w:p w:rsidR="00B512B3" w:rsidRPr="00B512B3" w:rsidRDefault="00B512B3" w:rsidP="00B512B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B512B3">
        <w:rPr>
          <w:rFonts w:ascii="Courier" w:hAnsi="Courier" w:cs="Helvetica Neue"/>
          <w:color w:val="000000"/>
          <w:sz w:val="22"/>
          <w:szCs w:val="22"/>
        </w:rPr>
        <w:t>for</w:t>
      </w:r>
      <w:r>
        <w:rPr>
          <w:rFonts w:ascii="Courier" w:hAnsi="Courier" w:cs="Helvetica Neue"/>
          <w:color w:val="000000"/>
          <w:sz w:val="22"/>
          <w:szCs w:val="22"/>
        </w:rPr>
        <w:t>(Map.Entry m:HMName</w:t>
      </w:r>
      <w:r w:rsidRPr="00B512B3">
        <w:rPr>
          <w:rFonts w:ascii="Courier" w:hAnsi="Courier" w:cs="Helvetica Neue"/>
          <w:color w:val="000000"/>
          <w:sz w:val="22"/>
          <w:szCs w:val="22"/>
        </w:rPr>
        <w:t>.entrySet()){  </w:t>
      </w:r>
    </w:p>
    <w:p w:rsidR="00B512B3" w:rsidRPr="00B512B3" w:rsidRDefault="00B512B3" w:rsidP="00B512B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B512B3">
        <w:rPr>
          <w:rFonts w:ascii="Courier" w:hAnsi="Courier" w:cs="Helvetica Neue"/>
          <w:color w:val="000000"/>
          <w:sz w:val="22"/>
          <w:szCs w:val="22"/>
        </w:rPr>
        <w:t>   System.out.println(m.getKey()+" "+m.getValue());  </w:t>
      </w:r>
    </w:p>
    <w:p w:rsidR="00C10180" w:rsidRDefault="00B512B3" w:rsidP="00B512B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B512B3">
        <w:rPr>
          <w:rFonts w:ascii="Courier" w:hAnsi="Courier" w:cs="Helvetica Neue"/>
          <w:color w:val="000000"/>
          <w:sz w:val="22"/>
          <w:szCs w:val="22"/>
        </w:rPr>
        <w:t>}</w:t>
      </w:r>
    </w:p>
    <w:p w:rsidR="00C10180" w:rsidRDefault="00C10180" w:rsidP="00C10180">
      <w:pPr>
        <w:tabs>
          <w:tab w:val="left" w:pos="20"/>
          <w:tab w:val="left" w:pos="200"/>
        </w:tabs>
        <w:autoSpaceDE w:val="0"/>
        <w:autoSpaceDN w:val="0"/>
        <w:adjustRightInd w:val="0"/>
        <w:rPr>
          <w:rFonts w:ascii="Courier" w:hAnsi="Courier" w:cs="Helvetica Neue"/>
          <w:color w:val="000000"/>
          <w:sz w:val="22"/>
          <w:szCs w:val="22"/>
        </w:rPr>
      </w:pPr>
    </w:p>
    <w:p w:rsidR="00C10180" w:rsidRDefault="00C10180" w:rsidP="00C10180">
      <w:pPr>
        <w:tabs>
          <w:tab w:val="left" w:pos="20"/>
          <w:tab w:val="left" w:pos="200"/>
        </w:tabs>
        <w:autoSpaceDE w:val="0"/>
        <w:autoSpaceDN w:val="0"/>
        <w:adjustRightInd w:val="0"/>
        <w:rPr>
          <w:rFonts w:ascii="Courier" w:hAnsi="Courier" w:cs="Helvetica Neue"/>
          <w:color w:val="000000"/>
          <w:sz w:val="22"/>
          <w:szCs w:val="22"/>
        </w:rPr>
      </w:pPr>
    </w:p>
    <w:p w:rsidR="00C10180" w:rsidRDefault="00C10180" w:rsidP="00C10180">
      <w:pPr>
        <w:tabs>
          <w:tab w:val="left" w:pos="20"/>
          <w:tab w:val="left" w:pos="200"/>
        </w:tabs>
        <w:autoSpaceDE w:val="0"/>
        <w:autoSpaceDN w:val="0"/>
        <w:adjustRightInd w:val="0"/>
        <w:rPr>
          <w:rFonts w:ascii="Courier" w:hAnsi="Courier" w:cs="Helvetica Neue"/>
          <w:color w:val="000000"/>
          <w:sz w:val="22"/>
          <w:szCs w:val="22"/>
        </w:rPr>
      </w:pPr>
    </w:p>
    <w:p w:rsidR="00C10180" w:rsidRDefault="00C10180" w:rsidP="00C10180">
      <w:pPr>
        <w:tabs>
          <w:tab w:val="left" w:pos="20"/>
          <w:tab w:val="left" w:pos="200"/>
        </w:tabs>
        <w:autoSpaceDE w:val="0"/>
        <w:autoSpaceDN w:val="0"/>
        <w:adjustRightInd w:val="0"/>
        <w:rPr>
          <w:rFonts w:ascii="Courier" w:hAnsi="Courier" w:cs="Helvetica Neue"/>
          <w:color w:val="000000"/>
          <w:sz w:val="22"/>
          <w:szCs w:val="22"/>
        </w:rPr>
      </w:pPr>
    </w:p>
    <w:p w:rsidR="00C10180" w:rsidRDefault="00C10180" w:rsidP="00C10180">
      <w:pPr>
        <w:tabs>
          <w:tab w:val="left" w:pos="20"/>
          <w:tab w:val="left" w:pos="200"/>
        </w:tabs>
        <w:autoSpaceDE w:val="0"/>
        <w:autoSpaceDN w:val="0"/>
        <w:adjustRightInd w:val="0"/>
        <w:rPr>
          <w:rFonts w:ascii="Courier" w:hAnsi="Courier" w:cs="Helvetica Neue"/>
          <w:color w:val="000000"/>
          <w:sz w:val="22"/>
          <w:szCs w:val="22"/>
        </w:rPr>
      </w:pPr>
    </w:p>
    <w:p w:rsidR="00B512B3" w:rsidRPr="00C10180" w:rsidRDefault="00B512B3" w:rsidP="00C10180">
      <w:pPr>
        <w:tabs>
          <w:tab w:val="left" w:pos="20"/>
          <w:tab w:val="left" w:pos="200"/>
        </w:tabs>
        <w:autoSpaceDE w:val="0"/>
        <w:autoSpaceDN w:val="0"/>
        <w:adjustRightInd w:val="0"/>
        <w:rPr>
          <w:rFonts w:ascii="Courier" w:hAnsi="Courier" w:cs="Helvetica Neue"/>
          <w:color w:val="000000"/>
          <w:sz w:val="22"/>
          <w:szCs w:val="22"/>
        </w:rPr>
      </w:pPr>
      <w:r w:rsidRPr="00C10180">
        <w:rPr>
          <w:rFonts w:ascii="Courier" w:hAnsi="Courier" w:cs="Helvetica Neue"/>
          <w:color w:val="000000"/>
          <w:sz w:val="22"/>
          <w:szCs w:val="22"/>
        </w:rPr>
        <w:t>  </w:t>
      </w:r>
    </w:p>
    <w:p w:rsidR="00B512B3" w:rsidRDefault="00B512B3" w:rsidP="00B512B3">
      <w:pPr>
        <w:pStyle w:val="Heading3"/>
      </w:pPr>
      <w:r>
        <w:t>Difference between Hashtable and HashMap</w:t>
      </w:r>
    </w:p>
    <w:tbl>
      <w:tblPr>
        <w:tblStyle w:val="TableGrid"/>
        <w:tblW w:w="0" w:type="auto"/>
        <w:tblInd w:w="360" w:type="dxa"/>
        <w:tblLook w:val="04A0" w:firstRow="1" w:lastRow="0" w:firstColumn="1" w:lastColumn="0" w:noHBand="0" w:noVBand="1"/>
      </w:tblPr>
      <w:tblGrid>
        <w:gridCol w:w="5503"/>
        <w:gridCol w:w="5503"/>
      </w:tblGrid>
      <w:tr w:rsidR="00652799" w:rsidTr="00652799">
        <w:tc>
          <w:tcPr>
            <w:tcW w:w="5683" w:type="dxa"/>
          </w:tcPr>
          <w:p w:rsidR="00652799" w:rsidRPr="00652799" w:rsidRDefault="00652799" w:rsidP="00652799">
            <w:pPr>
              <w:pStyle w:val="ListParagraph"/>
              <w:tabs>
                <w:tab w:val="left" w:pos="20"/>
                <w:tab w:val="left" w:pos="200"/>
              </w:tabs>
              <w:autoSpaceDE w:val="0"/>
              <w:autoSpaceDN w:val="0"/>
              <w:adjustRightInd w:val="0"/>
              <w:ind w:left="0"/>
              <w:jc w:val="center"/>
              <w:rPr>
                <w:rFonts w:ascii="Courier" w:hAnsi="Courier" w:cs="Helvetica Neue"/>
                <w:b/>
                <w:color w:val="000000"/>
                <w:sz w:val="22"/>
                <w:szCs w:val="22"/>
                <w:u w:val="single"/>
              </w:rPr>
            </w:pPr>
            <w:r w:rsidRPr="00652799">
              <w:rPr>
                <w:rFonts w:ascii="Courier" w:hAnsi="Courier" w:cs="Helvetica Neue"/>
                <w:b/>
                <w:color w:val="000000"/>
                <w:sz w:val="22"/>
                <w:szCs w:val="22"/>
                <w:u w:val="single"/>
              </w:rPr>
              <w:t>Hashmap</w:t>
            </w:r>
          </w:p>
        </w:tc>
        <w:tc>
          <w:tcPr>
            <w:tcW w:w="5683" w:type="dxa"/>
          </w:tcPr>
          <w:p w:rsidR="00652799" w:rsidRPr="00652799" w:rsidRDefault="00652799" w:rsidP="00652799">
            <w:pPr>
              <w:pStyle w:val="ListParagraph"/>
              <w:tabs>
                <w:tab w:val="left" w:pos="20"/>
                <w:tab w:val="left" w:pos="200"/>
              </w:tabs>
              <w:autoSpaceDE w:val="0"/>
              <w:autoSpaceDN w:val="0"/>
              <w:adjustRightInd w:val="0"/>
              <w:ind w:left="0"/>
              <w:jc w:val="center"/>
              <w:rPr>
                <w:rFonts w:ascii="Courier" w:hAnsi="Courier" w:cs="Helvetica Neue"/>
                <w:b/>
                <w:color w:val="000000"/>
                <w:sz w:val="22"/>
                <w:szCs w:val="22"/>
                <w:u w:val="single"/>
              </w:rPr>
            </w:pPr>
            <w:r w:rsidRPr="00652799">
              <w:rPr>
                <w:rFonts w:ascii="Courier" w:hAnsi="Courier" w:cs="Helvetica Neue"/>
                <w:b/>
                <w:color w:val="000000"/>
                <w:sz w:val="22"/>
                <w:szCs w:val="22"/>
                <w:u w:val="single"/>
              </w:rPr>
              <w:t>Hashtable</w:t>
            </w:r>
          </w:p>
        </w:tc>
      </w:tr>
      <w:tr w:rsidR="00652799" w:rsidTr="00652799">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Not synchronized</w:t>
            </w:r>
          </w:p>
        </w:tc>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Synchronized</w:t>
            </w:r>
          </w:p>
        </w:tc>
      </w:tr>
      <w:tr w:rsidR="00652799" w:rsidTr="00652799">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Has null values</w:t>
            </w:r>
          </w:p>
        </w:tc>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Does not have null values</w:t>
            </w:r>
          </w:p>
        </w:tc>
      </w:tr>
      <w:tr w:rsidR="00652799" w:rsidTr="00652799">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O(1) for put, remove etc.</w:t>
            </w:r>
          </w:p>
        </w:tc>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O(1) for put, remove etc.</w:t>
            </w:r>
          </w:p>
        </w:tc>
      </w:tr>
      <w:tr w:rsidR="00652799" w:rsidTr="00652799">
        <w:trPr>
          <w:trHeight w:val="79"/>
        </w:trPr>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Efficient</w:t>
            </w:r>
          </w:p>
        </w:tc>
        <w:tc>
          <w:tcPr>
            <w:tcW w:w="5683" w:type="dxa"/>
          </w:tcPr>
          <w:p w:rsidR="00652799" w:rsidRDefault="00652799" w:rsidP="00652799">
            <w:pPr>
              <w:pStyle w:val="ListParagraph"/>
              <w:tabs>
                <w:tab w:val="left" w:pos="20"/>
                <w:tab w:val="left" w:pos="200"/>
              </w:tabs>
              <w:autoSpaceDE w:val="0"/>
              <w:autoSpaceDN w:val="0"/>
              <w:adjustRightInd w:val="0"/>
              <w:ind w:left="0"/>
              <w:rPr>
                <w:rFonts w:ascii="Courier" w:hAnsi="Courier" w:cs="Helvetica Neue"/>
                <w:color w:val="000000"/>
                <w:sz w:val="22"/>
                <w:szCs w:val="22"/>
              </w:rPr>
            </w:pPr>
            <w:r>
              <w:rPr>
                <w:rFonts w:ascii="Courier" w:hAnsi="Courier" w:cs="Helvetica Neue"/>
                <w:color w:val="000000"/>
                <w:sz w:val="22"/>
                <w:szCs w:val="22"/>
              </w:rPr>
              <w:t>Obsolete</w:t>
            </w:r>
          </w:p>
        </w:tc>
      </w:tr>
    </w:tbl>
    <w:p w:rsidR="00B512B3" w:rsidRPr="00B512B3" w:rsidRDefault="00B512B3" w:rsidP="00652799">
      <w:pPr>
        <w:pStyle w:val="ListParagraph"/>
        <w:tabs>
          <w:tab w:val="left" w:pos="20"/>
          <w:tab w:val="left" w:pos="200"/>
        </w:tabs>
        <w:autoSpaceDE w:val="0"/>
        <w:autoSpaceDN w:val="0"/>
        <w:adjustRightInd w:val="0"/>
        <w:ind w:left="360"/>
        <w:rPr>
          <w:rFonts w:ascii="Courier" w:hAnsi="Courier" w:cs="Helvetica Neue"/>
          <w:color w:val="000000"/>
          <w:sz w:val="22"/>
          <w:szCs w:val="22"/>
        </w:rPr>
      </w:pPr>
    </w:p>
    <w:p w:rsidR="00712DED" w:rsidRDefault="00712DED" w:rsidP="00712DED">
      <w:pPr>
        <w:pStyle w:val="Heading3"/>
      </w:pPr>
      <w:r>
        <w:t>Graphs</w:t>
      </w:r>
    </w:p>
    <w:p w:rsidR="00712DED" w:rsidRDefault="00712DED" w:rsidP="00712DED">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Depth First Search: </w:t>
      </w:r>
    </w:p>
    <w:p w:rsidR="00712DED" w:rsidRPr="00712DED" w:rsidRDefault="00712DED"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712DED">
        <w:rPr>
          <w:rFonts w:ascii="Courier" w:hAnsi="Courier" w:cs="Helvetica Neue"/>
          <w:color w:val="000000"/>
          <w:sz w:val="22"/>
          <w:szCs w:val="22"/>
        </w:rPr>
        <w:t>private static void dfTrav(Vertex v, Vertex parent) {</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System.out.println(v.id); // visit v</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v.done = true;</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v.parent = parent;</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Edge e = v.edges;</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while (e != null) {</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Vertex w = e.end;</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if (!w.done)</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dfTrav(w, v);</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e = e.next;</w:t>
      </w:r>
    </w:p>
    <w:p w:rsidR="00712DED" w:rsidRPr="00712DED" w:rsidRDefault="00D76823"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712DED" w:rsidRPr="00712DED">
        <w:rPr>
          <w:rFonts w:ascii="Courier" w:hAnsi="Courier" w:cs="Helvetica Neue"/>
          <w:color w:val="000000"/>
          <w:sz w:val="22"/>
          <w:szCs w:val="22"/>
        </w:rPr>
        <w:t>}</w:t>
      </w:r>
    </w:p>
    <w:p w:rsidR="00712DED" w:rsidRDefault="00712DED" w:rsidP="00712DED">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712DED">
        <w:rPr>
          <w:rFonts w:ascii="Courier" w:hAnsi="Courier" w:cs="Helvetica Neue"/>
          <w:color w:val="000000"/>
          <w:sz w:val="22"/>
          <w:szCs w:val="22"/>
        </w:rPr>
        <w:t>}</w:t>
      </w:r>
    </w:p>
    <w:p w:rsidR="00D76823" w:rsidRPr="00D76823" w:rsidRDefault="00A504AF" w:rsidP="00D76823">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D76823">
        <w:rPr>
          <w:rFonts w:ascii="Courier" w:hAnsi="Courier" w:cs="Helvetica Neue"/>
          <w:b/>
          <w:color w:val="000000"/>
          <w:sz w:val="22"/>
          <w:szCs w:val="22"/>
        </w:rPr>
        <w:t>Breadth</w:t>
      </w:r>
      <w:r w:rsidR="00D76823" w:rsidRPr="00D76823">
        <w:rPr>
          <w:rFonts w:ascii="Courier" w:hAnsi="Courier" w:cs="Helvetica Neue"/>
          <w:b/>
          <w:color w:val="000000"/>
          <w:sz w:val="22"/>
          <w:szCs w:val="22"/>
        </w:rPr>
        <w:t xml:space="preserve"> First Search:</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6266D6">
        <w:rPr>
          <w:rFonts w:ascii="Courier" w:hAnsi="Courier" w:cs="Helvetica Neue"/>
          <w:color w:val="000000"/>
          <w:sz w:val="22"/>
          <w:szCs w:val="22"/>
        </w:rPr>
        <w:t xml:space="preserve">void </w:t>
      </w:r>
      <w:r>
        <w:rPr>
          <w:rFonts w:ascii="Courier" w:hAnsi="Courier" w:cs="Helvetica Neue"/>
          <w:color w:val="000000"/>
          <w:sz w:val="22"/>
          <w:szCs w:val="22"/>
        </w:rPr>
        <w:t>search</w:t>
      </w:r>
      <w:r w:rsidRPr="006266D6">
        <w:rPr>
          <w:rFonts w:ascii="Courier" w:hAnsi="Courier" w:cs="Helvetica Neue"/>
          <w:color w:val="000000"/>
          <w:sz w:val="22"/>
          <w:szCs w:val="22"/>
        </w:rPr>
        <w:t>(Node root) {</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Queue&lt;Node&gt; </w:t>
      </w:r>
      <w:r>
        <w:rPr>
          <w:rFonts w:ascii="Courier" w:hAnsi="Courier" w:cs="Helvetica Neue"/>
          <w:color w:val="000000"/>
          <w:sz w:val="22"/>
          <w:szCs w:val="22"/>
        </w:rPr>
        <w:t>queue</w:t>
      </w:r>
      <w:r w:rsidRPr="006266D6">
        <w:rPr>
          <w:rFonts w:ascii="Courier" w:hAnsi="Courier" w:cs="Helvetica Neue"/>
          <w:color w:val="000000"/>
          <w:sz w:val="22"/>
          <w:szCs w:val="22"/>
        </w:rPr>
        <w:t xml:space="preserve"> = new LinkedList();</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w:t>
      </w:r>
      <w:r>
        <w:rPr>
          <w:rFonts w:ascii="Courier" w:hAnsi="Courier" w:cs="Helvetica Neue"/>
          <w:color w:val="000000"/>
          <w:sz w:val="22"/>
          <w:szCs w:val="22"/>
        </w:rPr>
        <w:t>queue</w:t>
      </w:r>
      <w:r w:rsidRPr="006266D6">
        <w:rPr>
          <w:rFonts w:ascii="Courier" w:hAnsi="Courier" w:cs="Helvetica Neue"/>
          <w:color w:val="000000"/>
          <w:sz w:val="22"/>
          <w:szCs w:val="22"/>
        </w:rPr>
        <w:t>.add(root);</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while (</w:t>
      </w:r>
      <w:r>
        <w:rPr>
          <w:rFonts w:ascii="Courier" w:hAnsi="Courier" w:cs="Helvetica Neue"/>
          <w:color w:val="000000"/>
          <w:sz w:val="22"/>
          <w:szCs w:val="22"/>
        </w:rPr>
        <w:t>queue</w:t>
      </w:r>
      <w:r w:rsidRPr="006266D6">
        <w:rPr>
          <w:rFonts w:ascii="Courier" w:hAnsi="Courier" w:cs="Helvetica Neue"/>
          <w:color w:val="000000"/>
          <w:sz w:val="22"/>
          <w:szCs w:val="22"/>
        </w:rPr>
        <w:t>.peek() != null) {</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Node n = </w:t>
      </w:r>
      <w:r>
        <w:rPr>
          <w:rFonts w:ascii="Courier" w:hAnsi="Courier" w:cs="Helvetica Neue"/>
          <w:color w:val="000000"/>
          <w:sz w:val="22"/>
          <w:szCs w:val="22"/>
        </w:rPr>
        <w:t>queue</w:t>
      </w:r>
      <w:r w:rsidRPr="006266D6">
        <w:rPr>
          <w:rFonts w:ascii="Courier" w:hAnsi="Courier" w:cs="Helvetica Neue"/>
          <w:color w:val="000000"/>
          <w:sz w:val="22"/>
          <w:szCs w:val="22"/>
        </w:rPr>
        <w:t>.poll();</w:t>
      </w:r>
    </w:p>
    <w:p w:rsidR="00D76823"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System.out.print(n.data + " ");</w:t>
      </w:r>
    </w:p>
    <w:p w:rsidR="00D76823" w:rsidRPr="00D76823"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Foreach (n in Node children) {</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if (n.left != null) queue</w:t>
      </w:r>
      <w:r w:rsidRPr="006266D6">
        <w:rPr>
          <w:rFonts w:ascii="Courier" w:hAnsi="Courier" w:cs="Helvetica Neue"/>
          <w:color w:val="000000"/>
          <w:sz w:val="22"/>
          <w:szCs w:val="22"/>
        </w:rPr>
        <w:t>.add(n);</w:t>
      </w:r>
    </w:p>
    <w:p w:rsidR="00D76823" w:rsidRPr="006266D6" w:rsidRDefault="00D76823" w:rsidP="00D76823">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6266D6">
        <w:rPr>
          <w:rFonts w:ascii="Courier" w:hAnsi="Courier" w:cs="Helvetica Neue"/>
          <w:color w:val="000000"/>
          <w:sz w:val="22"/>
          <w:szCs w:val="22"/>
        </w:rPr>
        <w:t xml:space="preserve">  }</w:t>
      </w:r>
    </w:p>
    <w:p w:rsidR="00C84ED0" w:rsidRPr="00E02C95" w:rsidRDefault="00D76823" w:rsidP="00C84ED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6266D6">
        <w:rPr>
          <w:rFonts w:ascii="Courier" w:hAnsi="Courier" w:cs="Helvetica Neue"/>
          <w:color w:val="000000"/>
          <w:sz w:val="22"/>
          <w:szCs w:val="22"/>
        </w:rPr>
        <w:t>}</w:t>
      </w:r>
    </w:p>
    <w:p w:rsidR="00E02C95" w:rsidRDefault="00E02C95" w:rsidP="00E02C95">
      <w:pPr>
        <w:pStyle w:val="Heading3"/>
      </w:pPr>
      <w:r>
        <w:t>Enums</w:t>
      </w:r>
    </w:p>
    <w:p w:rsidR="00E02C95" w:rsidRPr="003E27AE" w:rsidRDefault="00E02C95"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Enums are like classes but they are used to declare constants.</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enum fruit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apple,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banana,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lastRenderedPageBreak/>
        <w:tab/>
        <w:t>grapes,</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carrot, </w:t>
      </w:r>
    </w:p>
    <w:p w:rsidR="003E27AE" w:rsidRPr="00FF4515"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tomato,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pear; // 6 instances of fruits</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3E27AE" w:rsidRPr="00A504AF" w:rsidRDefault="003E27AE"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p>
    <w:p w:rsidR="00A504AF" w:rsidRPr="00377BCC" w:rsidRDefault="00A504AF"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Each constant are objects and can have their own set of variables.</w:t>
      </w:r>
    </w:p>
    <w:p w:rsidR="00377BCC" w:rsidRPr="00377BCC" w:rsidRDefault="00377BCC"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Weird thing about enum is that all of the instances are defined inside the fruit enum.</w:t>
      </w:r>
    </w:p>
    <w:p w:rsidR="00377BCC" w:rsidRPr="00377BCC" w:rsidRDefault="00377BCC"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 means any property, variable or method of fruit enum will belong to each one of the instances.</w:t>
      </w:r>
    </w:p>
    <w:p w:rsidR="00377BCC" w:rsidRPr="00E02C95" w:rsidRDefault="00377BCC" w:rsidP="00E02C9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You don’t use the new </w:t>
      </w:r>
      <w:r w:rsidR="00FF4515">
        <w:rPr>
          <w:rFonts w:ascii="Courier" w:hAnsi="Courier" w:cs="Helvetica Neue"/>
          <w:b/>
          <w:color w:val="000000"/>
          <w:sz w:val="22"/>
          <w:szCs w:val="22"/>
        </w:rPr>
        <w:t>keyword</w:t>
      </w:r>
      <w:r>
        <w:rPr>
          <w:rFonts w:ascii="Courier" w:hAnsi="Courier" w:cs="Helvetica Neue"/>
          <w:b/>
          <w:color w:val="000000"/>
          <w:sz w:val="22"/>
          <w:szCs w:val="22"/>
        </w:rPr>
        <w:t xml:space="preserve"> with </w:t>
      </w:r>
      <w:r w:rsidR="00FF4515">
        <w:rPr>
          <w:rFonts w:ascii="Courier" w:hAnsi="Courier" w:cs="Helvetica Neue"/>
          <w:b/>
          <w:color w:val="000000"/>
          <w:sz w:val="22"/>
          <w:szCs w:val="22"/>
        </w:rPr>
        <w:t>enums because you can only use the objects that are there in the enums. So, when you create a new object of enum you have to assign it as one of the objects in enums.</w:t>
      </w:r>
    </w:p>
    <w:p w:rsidR="00E02C95" w:rsidRDefault="00E02C95" w:rsidP="00E02C9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public enum </w:t>
      </w:r>
      <w:r w:rsidR="00377BCC">
        <w:rPr>
          <w:rFonts w:ascii="Courier" w:hAnsi="Courier" w:cs="Helvetica Neue"/>
          <w:color w:val="000000"/>
          <w:sz w:val="22"/>
          <w:szCs w:val="22"/>
        </w:rPr>
        <w:t>fruit</w:t>
      </w:r>
      <w:r>
        <w:rPr>
          <w:rFonts w:ascii="Courier" w:hAnsi="Courier" w:cs="Helvetica Neue"/>
          <w:color w:val="000000"/>
          <w:sz w:val="22"/>
          <w:szCs w:val="22"/>
        </w:rPr>
        <w:t xml:space="preserve"> {</w:t>
      </w:r>
    </w:p>
    <w:p w:rsidR="00FF4515" w:rsidRDefault="00E02C9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sidR="00377BCC">
        <w:rPr>
          <w:rFonts w:ascii="Courier" w:hAnsi="Courier" w:cs="Helvetica Neue"/>
          <w:color w:val="000000"/>
          <w:sz w:val="22"/>
          <w:szCs w:val="22"/>
        </w:rPr>
        <w:t xml:space="preserve">apple("Green"), </w:t>
      </w:r>
    </w:p>
    <w:p w:rsidR="00FF451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sidR="00377BCC">
        <w:rPr>
          <w:rFonts w:ascii="Courier" w:hAnsi="Courier" w:cs="Helvetica Neue"/>
          <w:color w:val="000000"/>
          <w:sz w:val="22"/>
          <w:szCs w:val="22"/>
        </w:rPr>
        <w:t xml:space="preserve">banana("Yellow"), </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grapes("Green"), </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carrot("Orange"), </w:t>
      </w:r>
    </w:p>
    <w:p w:rsidR="00FF4515" w:rsidRPr="00FF451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 xml:space="preserve">tomato("Red"), </w:t>
      </w:r>
    </w:p>
    <w:p w:rsidR="00E02C9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sidR="00377BCC">
        <w:rPr>
          <w:rFonts w:ascii="Courier" w:hAnsi="Courier" w:cs="Helvetica Neue"/>
          <w:color w:val="000000"/>
          <w:sz w:val="22"/>
          <w:szCs w:val="22"/>
        </w:rPr>
        <w:t>pear("Brown")</w:t>
      </w:r>
      <w:r w:rsidR="003E27AE">
        <w:rPr>
          <w:rFonts w:ascii="Courier" w:hAnsi="Courier" w:cs="Helvetica Neue"/>
          <w:color w:val="000000"/>
          <w:sz w:val="22"/>
          <w:szCs w:val="22"/>
        </w:rPr>
        <w:t>; // 6</w:t>
      </w:r>
      <w:r w:rsidR="00377BCC">
        <w:rPr>
          <w:rFonts w:ascii="Courier" w:hAnsi="Courier" w:cs="Helvetica Neue"/>
          <w:color w:val="000000"/>
          <w:sz w:val="22"/>
          <w:szCs w:val="22"/>
        </w:rPr>
        <w:t xml:space="preserve"> instances of fruits</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String color;</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fruit(String c) { // constructor</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color = c;</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class mainClass {</w:t>
      </w:r>
    </w:p>
    <w:p w:rsidR="00377BCC" w:rsidRPr="00FF4515"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static void main(String[] args) {</w:t>
      </w:r>
    </w:p>
    <w:p w:rsidR="00377BCC" w:rsidRDefault="00377BCC"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fruit apple = fruit.apple;</w:t>
      </w:r>
    </w:p>
    <w:p w:rsidR="00FF451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System.out.println("the " + apple + " and " + apple.color); // This will print the apple and green.</w:t>
      </w:r>
    </w:p>
    <w:p w:rsidR="00FF451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FF4515" w:rsidRDefault="00FF4515" w:rsidP="00377BCC">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FF4515" w:rsidRPr="00FF4515" w:rsidRDefault="00FF4515" w:rsidP="00FF451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How to print every fruit in enum.</w:t>
      </w:r>
    </w:p>
    <w:p w:rsidR="00FF4515" w:rsidRPr="00FF4515" w:rsidRDefault="00FF4515" w:rsidP="00FF451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values basically gets an array of every fruit value</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class mainClass {</w:t>
      </w:r>
    </w:p>
    <w:p w:rsidR="00FF4515" w:rsidRP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static void main(String[] args) {</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for (fruit f: fruit.values()) {</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r>
      <w:r>
        <w:rPr>
          <w:rFonts w:ascii="Courier" w:hAnsi="Courier" w:cs="Helvetica Neue"/>
          <w:color w:val="000000"/>
          <w:sz w:val="22"/>
          <w:szCs w:val="22"/>
        </w:rPr>
        <w:tab/>
        <w:t>System.out.println("the " + f + " and " + f.color);</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FF4515" w:rsidRDefault="00FF4515" w:rsidP="00FF451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FF4515" w:rsidRPr="003E27AE" w:rsidRDefault="003E27AE" w:rsidP="00FF4515">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3E27AE">
        <w:rPr>
          <w:rFonts w:ascii="Courier" w:hAnsi="Courier" w:cs="Helvetica Neue"/>
          <w:b/>
          <w:color w:val="000000"/>
          <w:sz w:val="22"/>
          <w:szCs w:val="22"/>
        </w:rPr>
        <w:t>Now if I want to print a range of fruits from let’s say banana to tomato then do following:</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import java.util.Enumset;</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class mainClass {</w:t>
      </w:r>
    </w:p>
    <w:p w:rsidR="003E27AE" w:rsidRPr="00FF4515"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static void main(String[] args)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for (fruit f: Enumset.range(fruit.banana, fruit.tomato)) {</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r>
      <w:r>
        <w:rPr>
          <w:rFonts w:ascii="Courier" w:hAnsi="Courier" w:cs="Helvetica Neue"/>
          <w:color w:val="000000"/>
          <w:sz w:val="22"/>
          <w:szCs w:val="22"/>
        </w:rPr>
        <w:tab/>
        <w:t>System.out.println("the " + f + " and " + f.color);</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3E27AE"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3E27AE" w:rsidRPr="00E02C95" w:rsidRDefault="003E27AE" w:rsidP="003E27A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color w:val="000000"/>
          <w:sz w:val="22"/>
          <w:szCs w:val="22"/>
        </w:rPr>
      </w:pPr>
    </w:p>
    <w:p w:rsidR="00652799" w:rsidRDefault="00652799" w:rsidP="00AD3D6F">
      <w:pPr>
        <w:pStyle w:val="Heading3"/>
      </w:pPr>
    </w:p>
    <w:p w:rsidR="00652799" w:rsidRDefault="00652799" w:rsidP="00AD3D6F">
      <w:pPr>
        <w:pStyle w:val="Heading3"/>
      </w:pPr>
    </w:p>
    <w:p w:rsidR="00652799" w:rsidRDefault="00652799" w:rsidP="00AD3D6F">
      <w:pPr>
        <w:pStyle w:val="Heading3"/>
      </w:pPr>
    </w:p>
    <w:p w:rsidR="00652799" w:rsidRDefault="00652799" w:rsidP="00AD3D6F">
      <w:pPr>
        <w:pStyle w:val="Heading3"/>
      </w:pPr>
    </w:p>
    <w:p w:rsidR="00652799" w:rsidRDefault="00652799" w:rsidP="00AD3D6F">
      <w:pPr>
        <w:pStyle w:val="Heading3"/>
      </w:pPr>
    </w:p>
    <w:p w:rsidR="00AD3D6F" w:rsidRDefault="00AD3D6F" w:rsidP="00AD3D6F">
      <w:pPr>
        <w:pStyle w:val="Heading3"/>
      </w:pPr>
      <w:r>
        <w:t>Multi</w:t>
      </w:r>
      <w:r w:rsidR="00C84ED0">
        <w:t>-</w:t>
      </w:r>
      <w:r w:rsidR="00E944EE">
        <w:t>threading</w:t>
      </w:r>
    </w:p>
    <w:p w:rsidR="00E944EE" w:rsidRDefault="00E944EE" w:rsidP="00E944EE">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Thread priority is an integer and is used to decide which thread should run. The priority is used to decide which thread will run and is called context switching. Context switching occurs in the following cases:</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 thread relinquishing control by yielding or sleeping.</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A thread can be preempted by a higher priority thread </w:t>
      </w:r>
      <w:r w:rsidR="000E6542">
        <w:rPr>
          <w:rFonts w:ascii="Courier" w:hAnsi="Courier" w:cs="Helvetica Neue"/>
          <w:b/>
          <w:color w:val="000000"/>
          <w:sz w:val="22"/>
          <w:szCs w:val="22"/>
        </w:rPr>
        <w:t>if the lower probability thread is not giving up the processor.</w:t>
      </w:r>
    </w:p>
    <w:p w:rsidR="00E944EE" w:rsidRDefault="00505C99" w:rsidP="00E944EE">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Using</w:t>
      </w:r>
      <w:r w:rsidR="00E944EE">
        <w:rPr>
          <w:rFonts w:ascii="Courier" w:hAnsi="Courier" w:cs="Helvetica Neue"/>
          <w:b/>
          <w:color w:val="000000"/>
          <w:sz w:val="22"/>
          <w:szCs w:val="22"/>
        </w:rPr>
        <w:t xml:space="preserve"> thread class for </w:t>
      </w:r>
      <w:r>
        <w:rPr>
          <w:rFonts w:ascii="Courier" w:hAnsi="Courier" w:cs="Helvetica Neue"/>
          <w:b/>
          <w:color w:val="000000"/>
          <w:sz w:val="22"/>
          <w:szCs w:val="22"/>
        </w:rPr>
        <w:t xml:space="preserve">getting information about </w:t>
      </w:r>
      <w:r w:rsidR="00E944EE">
        <w:rPr>
          <w:rFonts w:ascii="Courier" w:hAnsi="Courier" w:cs="Helvetica Neue"/>
          <w:b/>
          <w:color w:val="000000"/>
          <w:sz w:val="22"/>
          <w:szCs w:val="22"/>
        </w:rPr>
        <w:t xml:space="preserve">threads </w:t>
      </w:r>
      <w:r>
        <w:rPr>
          <w:rFonts w:ascii="Courier" w:hAnsi="Courier" w:cs="Helvetica Neue"/>
          <w:b/>
          <w:color w:val="000000"/>
          <w:sz w:val="22"/>
          <w:szCs w:val="22"/>
        </w:rPr>
        <w:t>using thread reference:</w:t>
      </w:r>
    </w:p>
    <w:p w:rsidR="00E944EE" w:rsidRPr="000E6542"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Obtain the thread’s name: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getName();</w:t>
      </w:r>
    </w:p>
    <w:p w:rsidR="000E6542" w:rsidRDefault="000E6542"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Set the thread name: </w:t>
      </w:r>
      <w:r w:rsidRPr="000E6542">
        <w:rPr>
          <w:rFonts w:ascii="Courier" w:hAnsi="Courier" w:cs="Helvetica Neue"/>
          <w:color w:val="000000"/>
          <w:sz w:val="22"/>
          <w:szCs w:val="22"/>
        </w:rPr>
        <w:t>ThreadRefer</w:t>
      </w:r>
      <w:r>
        <w:rPr>
          <w:rFonts w:ascii="Courier" w:hAnsi="Courier" w:cs="Helvetica Neue"/>
          <w:color w:val="000000"/>
          <w:sz w:val="22"/>
          <w:szCs w:val="22"/>
        </w:rPr>
        <w:t>e</w:t>
      </w:r>
      <w:r w:rsidRPr="000E6542">
        <w:rPr>
          <w:rFonts w:ascii="Courier" w:hAnsi="Courier" w:cs="Helvetica Neue"/>
          <w:color w:val="000000"/>
          <w:sz w:val="22"/>
          <w:szCs w:val="22"/>
        </w:rPr>
        <w:t>nce.setName();</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Obtain the thread’s priority: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getPriority();</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Determine if a thread is still running: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isAlive();</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Wait for a thread to terminate: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join();</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Entry point for the thread: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run();</w:t>
      </w:r>
    </w:p>
    <w:p w:rsidR="00E944EE" w:rsidRP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Suspend a thread for a period of time: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sleep();</w:t>
      </w:r>
    </w:p>
    <w:p w:rsidR="00E944EE" w:rsidRDefault="00E944EE" w:rsidP="00E944E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Start a thread by calling its run method: </w:t>
      </w:r>
      <w:r w:rsidR="000E6542" w:rsidRPr="000E6542">
        <w:rPr>
          <w:rFonts w:ascii="Courier" w:hAnsi="Courier" w:cs="Helvetica Neue"/>
          <w:color w:val="000000"/>
          <w:sz w:val="22"/>
          <w:szCs w:val="22"/>
        </w:rPr>
        <w:t>ThreadRefer</w:t>
      </w:r>
      <w:r w:rsidR="000E6542">
        <w:rPr>
          <w:rFonts w:ascii="Courier" w:hAnsi="Courier" w:cs="Helvetica Neue"/>
          <w:color w:val="000000"/>
          <w:sz w:val="22"/>
          <w:szCs w:val="22"/>
        </w:rPr>
        <w:t>e</w:t>
      </w:r>
      <w:r w:rsidR="000E6542" w:rsidRPr="000E6542">
        <w:rPr>
          <w:rFonts w:ascii="Courier" w:hAnsi="Courier" w:cs="Helvetica Neue"/>
          <w:color w:val="000000"/>
          <w:sz w:val="22"/>
          <w:szCs w:val="22"/>
        </w:rPr>
        <w:t>nce.</w:t>
      </w:r>
      <w:r w:rsidRPr="00E944EE">
        <w:rPr>
          <w:rFonts w:ascii="Courier" w:hAnsi="Courier" w:cs="Helvetica Neue"/>
          <w:color w:val="000000"/>
          <w:sz w:val="22"/>
          <w:szCs w:val="22"/>
        </w:rPr>
        <w:t>start();</w:t>
      </w:r>
    </w:p>
    <w:p w:rsidR="00790731" w:rsidRPr="00790731" w:rsidRDefault="00790731" w:rsidP="00790731">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above methods are involked on a particular thread. The following methods in the thread class are static and run on the current thread:</w:t>
      </w:r>
    </w:p>
    <w:p w:rsidR="00790731" w:rsidRPr="00790731" w:rsidRDefault="00790731" w:rsidP="0079073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Make the thread sleep: </w:t>
      </w:r>
      <w:r w:rsidRPr="00790731">
        <w:rPr>
          <w:rFonts w:ascii="Courier" w:hAnsi="Courier" w:cs="Helvetica Neue"/>
          <w:color w:val="000000"/>
          <w:sz w:val="22"/>
          <w:szCs w:val="22"/>
        </w:rPr>
        <w:t>Thread.sleep(1000);</w:t>
      </w:r>
    </w:p>
    <w:p w:rsidR="00790731" w:rsidRDefault="00790731" w:rsidP="0079073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790731">
        <w:rPr>
          <w:rFonts w:ascii="Courier" w:hAnsi="Courier" w:cs="Helvetica Neue"/>
          <w:b/>
          <w:color w:val="000000"/>
          <w:sz w:val="22"/>
          <w:szCs w:val="22"/>
        </w:rPr>
        <w:t>Get the reference of current thread:</w:t>
      </w:r>
      <w:r>
        <w:rPr>
          <w:rFonts w:ascii="Courier" w:hAnsi="Courier" w:cs="Helvetica Neue"/>
          <w:color w:val="000000"/>
          <w:sz w:val="22"/>
          <w:szCs w:val="22"/>
        </w:rPr>
        <w:t xml:space="preserve"> Thread.currentThread();</w:t>
      </w:r>
    </w:p>
    <w:p w:rsidR="000E6542" w:rsidRPr="000E6542" w:rsidRDefault="000E6542" w:rsidP="000E6542">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Main thread is the thread that is created right when the java program starts.</w:t>
      </w:r>
    </w:p>
    <w:p w:rsidR="000E6542" w:rsidRPr="000E6542" w:rsidRDefault="000E6542" w:rsidP="000E6542">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reference of this thread can be obtained using the currentThread() method.</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0E6542">
        <w:rPr>
          <w:rFonts w:ascii="Courier" w:hAnsi="Courier" w:cs="Helvetica Neue"/>
          <w:color w:val="000000"/>
          <w:sz w:val="22"/>
          <w:szCs w:val="22"/>
        </w:rPr>
        <w:t>// Controlling the main Thread.</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0E6542">
        <w:rPr>
          <w:rFonts w:ascii="Courier" w:hAnsi="Courier" w:cs="Helvetica Neue"/>
          <w:color w:val="000000"/>
          <w:sz w:val="22"/>
          <w:szCs w:val="22"/>
        </w:rPr>
        <w:t>class CurrentThreadDemo {</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public static void main(String args[]) {</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Thread t = Thread.currentThread();</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System.out.println("Current thread: " + t);</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 change the name of the thread</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t.setName("My Thread");</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System.out.println("After name change: " + t);</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try {</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for(int n = 5; n &gt; 0; n--) {</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System.out.println(n);</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Thread.sleep(1000);</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 catch (InterruptedException e) {</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System.out.println("Main thread interrupted");</w:t>
      </w:r>
    </w:p>
    <w:p w:rsidR="000E6542" w:rsidRP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E6542">
        <w:rPr>
          <w:rFonts w:ascii="Courier" w:hAnsi="Courier" w:cs="Helvetica Neue"/>
          <w:color w:val="000000"/>
          <w:sz w:val="22"/>
          <w:szCs w:val="22"/>
        </w:rPr>
        <w:t>}</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lastRenderedPageBreak/>
        <w:t xml:space="preserve">    </w:t>
      </w:r>
      <w:r w:rsidRPr="000E6542">
        <w:rPr>
          <w:rFonts w:ascii="Courier" w:hAnsi="Courier" w:cs="Helvetica Neue"/>
          <w:color w:val="000000"/>
          <w:sz w:val="22"/>
          <w:szCs w:val="22"/>
        </w:rPr>
        <w:t>}</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0E6542">
        <w:rPr>
          <w:rFonts w:ascii="Courier" w:hAnsi="Courier" w:cs="Helvetica Neue"/>
          <w:b/>
          <w:color w:val="000000"/>
          <w:sz w:val="22"/>
          <w:szCs w:val="22"/>
        </w:rPr>
        <w:t>Object is created using</w:t>
      </w:r>
      <w:r>
        <w:rPr>
          <w:rFonts w:ascii="Courier" w:hAnsi="Courier" w:cs="Helvetica Neue"/>
          <w:b/>
          <w:color w:val="000000"/>
          <w:sz w:val="22"/>
          <w:szCs w:val="22"/>
        </w:rPr>
        <w:t>:</w:t>
      </w:r>
      <w:r>
        <w:rPr>
          <w:rFonts w:ascii="Courier" w:hAnsi="Courier" w:cs="Helvetica Neue"/>
          <w:color w:val="000000"/>
          <w:sz w:val="22"/>
          <w:szCs w:val="22"/>
        </w:rPr>
        <w:t xml:space="preserve"> </w:t>
      </w:r>
      <w:r w:rsidRPr="000E6542">
        <w:rPr>
          <w:rFonts w:ascii="Courier" w:hAnsi="Courier" w:cs="Helvetica Neue"/>
          <w:color w:val="000000"/>
          <w:sz w:val="22"/>
          <w:szCs w:val="22"/>
        </w:rPr>
        <w:t>Thread t = Thread.currentThread();</w:t>
      </w:r>
    </w:p>
    <w:p w:rsidR="000E6542" w:rsidRDefault="000E6542" w:rsidP="000E6542">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0E6542">
        <w:rPr>
          <w:rFonts w:ascii="Courier" w:hAnsi="Courier" w:cs="Helvetica Neue"/>
          <w:b/>
          <w:color w:val="000000"/>
          <w:sz w:val="22"/>
          <w:szCs w:val="22"/>
        </w:rPr>
        <w:t>Name is changed using</w:t>
      </w:r>
      <w:r>
        <w:rPr>
          <w:rFonts w:ascii="Courier" w:hAnsi="Courier" w:cs="Helvetica Neue"/>
          <w:b/>
          <w:color w:val="000000"/>
          <w:sz w:val="22"/>
          <w:szCs w:val="22"/>
        </w:rPr>
        <w:t>:</w:t>
      </w:r>
      <w:r>
        <w:rPr>
          <w:rFonts w:ascii="Courier" w:hAnsi="Courier" w:cs="Helvetica Neue"/>
          <w:color w:val="000000"/>
          <w:sz w:val="22"/>
          <w:szCs w:val="22"/>
        </w:rPr>
        <w:t xml:space="preserve"> t.setName();</w:t>
      </w:r>
    </w:p>
    <w:p w:rsidR="00AD3D6F" w:rsidRDefault="00505C99" w:rsidP="00AD3D6F">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505C99">
        <w:rPr>
          <w:rFonts w:ascii="Courier" w:hAnsi="Courier" w:cs="Helvetica Neue"/>
          <w:b/>
          <w:color w:val="000000"/>
          <w:sz w:val="22"/>
          <w:szCs w:val="22"/>
        </w:rPr>
        <w:t>Creating a thread using runnable</w:t>
      </w:r>
      <w:r>
        <w:rPr>
          <w:rFonts w:ascii="Courier" w:hAnsi="Courier" w:cs="Helvetica Neue"/>
          <w:b/>
          <w:color w:val="000000"/>
          <w:sz w:val="22"/>
          <w:szCs w:val="22"/>
        </w:rPr>
        <w:t xml:space="preserve"> is done by implementing the runnable interface</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FE2D85">
        <w:rPr>
          <w:rFonts w:ascii="Courier" w:hAnsi="Courier" w:cs="Helvetica Neue"/>
          <w:color w:val="000000"/>
          <w:sz w:val="22"/>
          <w:szCs w:val="22"/>
        </w:rPr>
        <w:t>// Create a second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clas</w:t>
      </w:r>
      <w:r w:rsidRPr="00FE2D85">
        <w:rPr>
          <w:rFonts w:ascii="Courier" w:hAnsi="Courier" w:cs="Helvetica Neue"/>
          <w:color w:val="000000"/>
          <w:sz w:val="22"/>
          <w:szCs w:val="22"/>
        </w:rPr>
        <w:t>s NewThread implements Runnable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Thread 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NewThread()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 Create a new, second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 = new Thread(this, "Demo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System.out.println("Child thread: " + 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t.start(); // Start the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 This is the entry point for the second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public void run()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try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f</w:t>
      </w:r>
      <w:r w:rsidRPr="00FE2D85">
        <w:rPr>
          <w:rFonts w:ascii="Courier" w:hAnsi="Courier" w:cs="Helvetica Neue"/>
          <w:color w:val="000000"/>
          <w:sz w:val="22"/>
          <w:szCs w:val="22"/>
        </w:rPr>
        <w:t>or(int i = 5; i &gt; 0; i--)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System.out.println("Child Thread: " + i);</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Thread.sleep(500);</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 catch (InterruptedException e)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System.out.println("Child interrupted.");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System.out.println("Exiting child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FE2D85">
        <w:rPr>
          <w:rFonts w:ascii="Courier" w:hAnsi="Courier" w:cs="Helvetica Neue"/>
          <w:color w:val="000000"/>
          <w:sz w:val="22"/>
          <w:szCs w:val="22"/>
        </w:rPr>
        <w: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FE2D85">
        <w:rPr>
          <w:rFonts w:ascii="Courier" w:hAnsi="Courier" w:cs="Helvetica Neue"/>
          <w:color w:val="000000"/>
          <w:sz w:val="22"/>
          <w:szCs w:val="22"/>
        </w:rPr>
        <w:t>class ThreadDemo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public static void main(String args[])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new NewThread(); // create a new thread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try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for(int i = 5; i &gt; 0; i--)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System.out.println("Main Thread: " + i);</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Thread.sleep(1000);</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505C99"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 catch (InterruptedException e) {</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System.out.println("Main thread interrupted.");</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System.out.println("Main thread exiting.");</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FE2D85">
        <w:rPr>
          <w:rFonts w:ascii="Courier" w:hAnsi="Courier" w:cs="Helvetica Neue"/>
          <w:color w:val="000000"/>
          <w:sz w:val="22"/>
          <w:szCs w:val="22"/>
        </w:rPr>
        <w:t>}</w:t>
      </w:r>
    </w:p>
    <w:p w:rsid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FE2D85">
        <w:rPr>
          <w:rFonts w:ascii="Courier" w:hAnsi="Courier" w:cs="Helvetica Neue"/>
          <w:color w:val="000000"/>
          <w:sz w:val="22"/>
          <w:szCs w:val="22"/>
        </w:rPr>
        <w:t>}</w:t>
      </w:r>
    </w:p>
    <w:p w:rsidR="00FE2D85" w:rsidRPr="00FE2D85"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sidRPr="00FE2D85">
        <w:rPr>
          <w:rFonts w:ascii="Courier" w:hAnsi="Courier" w:cs="Helvetica Neue"/>
          <w:b/>
          <w:color w:val="000000"/>
          <w:sz w:val="22"/>
          <w:szCs w:val="22"/>
        </w:rPr>
        <w:t>When creating the new thread, this is used so that it can be indicated that the run() method is called on this thread.</w:t>
      </w:r>
    </w:p>
    <w:p w:rsidR="00FE2D85" w:rsidRPr="00A30361" w:rsidRDefault="00FE2D85" w:rsidP="00FE2D85">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T.start() starts the thread where it starts implementing whatever is inside the run() method.</w:t>
      </w:r>
    </w:p>
    <w:p w:rsidR="00A30361" w:rsidRDefault="00A30361" w:rsidP="00A30361">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505C99">
        <w:rPr>
          <w:rFonts w:ascii="Courier" w:hAnsi="Courier" w:cs="Helvetica Neue"/>
          <w:b/>
          <w:color w:val="000000"/>
          <w:sz w:val="22"/>
          <w:szCs w:val="22"/>
        </w:rPr>
        <w:t xml:space="preserve">Creating a thread using </w:t>
      </w:r>
      <w:r>
        <w:rPr>
          <w:rFonts w:ascii="Courier" w:hAnsi="Courier" w:cs="Helvetica Neue"/>
          <w:b/>
          <w:color w:val="000000"/>
          <w:sz w:val="22"/>
          <w:szCs w:val="22"/>
        </w:rPr>
        <w:t>extending the Thread class</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A30361">
        <w:rPr>
          <w:rFonts w:ascii="Courier" w:hAnsi="Courier" w:cs="Helvetica Neue"/>
          <w:color w:val="000000"/>
          <w:sz w:val="22"/>
          <w:szCs w:val="22"/>
        </w:rPr>
        <w:t>// Create a second thread by extending Thread</w:t>
      </w:r>
    </w:p>
    <w:p w:rsid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A30361">
        <w:rPr>
          <w:rFonts w:ascii="Courier" w:hAnsi="Courier" w:cs="Helvetica Neue"/>
          <w:color w:val="000000"/>
          <w:sz w:val="22"/>
          <w:szCs w:val="22"/>
        </w:rPr>
        <w:t>class NewThread extends Thread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NewThread()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 Create a new, second thread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super("Demo Thread");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System.out.println("Child thread: " + this);</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start(); // Start the thread</w:t>
      </w:r>
    </w:p>
    <w:p w:rsid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 This is the entry point for the second thread.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lastRenderedPageBreak/>
        <w:t xml:space="preserve">    </w:t>
      </w:r>
      <w:r w:rsidRPr="00A30361">
        <w:rPr>
          <w:rFonts w:ascii="Courier" w:hAnsi="Courier" w:cs="Helvetica Neue"/>
          <w:color w:val="000000"/>
          <w:sz w:val="22"/>
          <w:szCs w:val="22"/>
        </w:rPr>
        <w:t>public void run()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try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for(int i = 5; i &gt; 0; i--)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System.out.println("Child Thread: " + i);</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Thread.sleep(500);</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 catch (InterruptedException e)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System.out.println("Child interrupted.");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System.out.println("Exiting child thread.");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A30361">
        <w:rPr>
          <w:rFonts w:ascii="Courier" w:hAnsi="Courier" w:cs="Helvetica Neue"/>
          <w:color w:val="000000"/>
          <w:sz w:val="22"/>
          <w:szCs w:val="22"/>
        </w:rPr>
        <w:t>class ExtendThread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public static void main(String args[])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new NewThread(); // create a new thread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try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for(int i = 5; i &gt; 0; i--)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System.out.println("Main Thread: " + i);</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Thread.sleep(1000);</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 catch (InterruptedException e) {</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System.out.println("Main thread interrupted.");</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P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System.out.println("Main thread exiting.");</w:t>
      </w:r>
    </w:p>
    <w:p w:rsid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A30361">
        <w:rPr>
          <w:rFonts w:ascii="Courier" w:hAnsi="Courier" w:cs="Helvetica Neue"/>
          <w:color w:val="000000"/>
          <w:sz w:val="22"/>
          <w:szCs w:val="22"/>
        </w:rPr>
        <w:t>}</w:t>
      </w:r>
    </w:p>
    <w:p w:rsidR="00A30361"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A30361" w:rsidRPr="00DF1D05" w:rsidRDefault="00A30361"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In the above code, super() is calling the Thread constructor which is used for thread name.</w:t>
      </w:r>
    </w:p>
    <w:p w:rsidR="00DF1D05" w:rsidRDefault="00DF1D05" w:rsidP="00A30361">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Thread(String threadName);</w:t>
      </w:r>
    </w:p>
    <w:p w:rsidR="00DF1D05" w:rsidRPr="0097197E" w:rsidRDefault="00DF1D05" w:rsidP="00DF1D05">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isAlive() method returns true if the thread upon which it is called is still running</w:t>
      </w:r>
      <w:r w:rsidR="0097197E">
        <w:rPr>
          <w:rFonts w:ascii="Courier" w:hAnsi="Courier" w:cs="Helvetica Neue"/>
          <w:b/>
          <w:color w:val="000000"/>
          <w:sz w:val="22"/>
          <w:szCs w:val="22"/>
        </w:rPr>
        <w:t>. It returns false otherwise.</w:t>
      </w:r>
    </w:p>
    <w:p w:rsidR="0097197E" w:rsidRDefault="0097197E" w:rsidP="0097197E">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97197E">
        <w:rPr>
          <w:rFonts w:ascii="Courier" w:hAnsi="Courier" w:cs="Helvetica Neue"/>
          <w:color w:val="000000"/>
          <w:sz w:val="22"/>
          <w:szCs w:val="22"/>
        </w:rPr>
        <w:t>threadReference.isAlive()</w:t>
      </w:r>
      <w:r>
        <w:rPr>
          <w:rFonts w:ascii="Courier" w:hAnsi="Courier" w:cs="Helvetica Neue"/>
          <w:color w:val="000000"/>
          <w:sz w:val="22"/>
          <w:szCs w:val="22"/>
        </w:rPr>
        <w:t>;</w:t>
      </w:r>
    </w:p>
    <w:p w:rsidR="0097197E" w:rsidRPr="00800C08" w:rsidRDefault="00800C08" w:rsidP="0097197E">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join() method waits on which it is called terminates and then it throws an exception. You can also specify the time that you want to wait for the specified thread to terminate.</w:t>
      </w:r>
    </w:p>
    <w:p w:rsidR="00800C08" w:rsidRPr="00800C08" w:rsidRDefault="00800C08" w:rsidP="00800C08">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t</w:t>
      </w:r>
      <w:r w:rsidRPr="00800C08">
        <w:rPr>
          <w:rFonts w:ascii="Courier" w:hAnsi="Courier" w:cs="Helvetica Neue"/>
          <w:color w:val="000000"/>
          <w:sz w:val="22"/>
          <w:szCs w:val="22"/>
        </w:rPr>
        <w:t>ry{</w:t>
      </w:r>
    </w:p>
    <w:p w:rsidR="00800C08" w:rsidRDefault="00800C08" w:rsidP="00800C08">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    </w:t>
      </w:r>
      <w:r w:rsidRPr="0097197E">
        <w:rPr>
          <w:rFonts w:ascii="Courier" w:hAnsi="Courier" w:cs="Helvetica Neue"/>
          <w:color w:val="000000"/>
          <w:sz w:val="22"/>
          <w:szCs w:val="22"/>
        </w:rPr>
        <w:t>threadReference.</w:t>
      </w:r>
      <w:r>
        <w:rPr>
          <w:rFonts w:ascii="Courier" w:hAnsi="Courier" w:cs="Helvetica Neue"/>
          <w:color w:val="000000"/>
          <w:sz w:val="22"/>
          <w:szCs w:val="22"/>
        </w:rPr>
        <w:t>join</w:t>
      </w:r>
      <w:r w:rsidRPr="0097197E">
        <w:rPr>
          <w:rFonts w:ascii="Courier" w:hAnsi="Courier" w:cs="Helvetica Neue"/>
          <w:color w:val="000000"/>
          <w:sz w:val="22"/>
          <w:szCs w:val="22"/>
        </w:rPr>
        <w:t>()</w:t>
      </w:r>
      <w:r>
        <w:rPr>
          <w:rFonts w:ascii="Courier" w:hAnsi="Courier" w:cs="Helvetica Neue"/>
          <w:color w:val="000000"/>
          <w:sz w:val="22"/>
          <w:szCs w:val="22"/>
        </w:rPr>
        <w:t>;</w:t>
      </w:r>
    </w:p>
    <w:p w:rsidR="00800C08" w:rsidRDefault="00800C08" w:rsidP="00800C08">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catch (InterruptedException e) {</w:t>
      </w:r>
    </w:p>
    <w:p w:rsidR="00800C08" w:rsidRDefault="00800C08" w:rsidP="00800C08">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System.out.println(“Main thread Interrupted”);</w:t>
      </w:r>
    </w:p>
    <w:p w:rsidR="00800C08" w:rsidRDefault="00800C08" w:rsidP="00800C08">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800C08" w:rsidRDefault="00800C08" w:rsidP="00800C08">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sidRPr="00800C08">
        <w:rPr>
          <w:rFonts w:ascii="Courier" w:hAnsi="Courier" w:cs="Helvetica Neue"/>
          <w:b/>
          <w:color w:val="000000"/>
          <w:sz w:val="22"/>
          <w:szCs w:val="22"/>
        </w:rPr>
        <w:t>Priority is used to determine which thread will be given preference using context switching</w:t>
      </w:r>
    </w:p>
    <w:p w:rsidR="00320CE6" w:rsidRDefault="00320CE6" w:rsidP="00320CE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Set priority of a thread: </w:t>
      </w:r>
      <w:r>
        <w:rPr>
          <w:rFonts w:ascii="Courier" w:hAnsi="Courier" w:cs="Helvetica Neue"/>
          <w:color w:val="000000"/>
          <w:sz w:val="22"/>
          <w:szCs w:val="22"/>
        </w:rPr>
        <w:t>threadReference.setPriority</w:t>
      </w:r>
      <w:r w:rsidRPr="0097197E">
        <w:rPr>
          <w:rFonts w:ascii="Courier" w:hAnsi="Courier" w:cs="Helvetica Neue"/>
          <w:color w:val="000000"/>
          <w:sz w:val="22"/>
          <w:szCs w:val="22"/>
        </w:rPr>
        <w:t>(</w:t>
      </w:r>
      <w:r>
        <w:rPr>
          <w:rFonts w:ascii="Courier" w:hAnsi="Courier" w:cs="Helvetica Neue"/>
          <w:color w:val="000000"/>
          <w:sz w:val="22"/>
          <w:szCs w:val="22"/>
        </w:rPr>
        <w:t>5</w:t>
      </w:r>
      <w:r w:rsidRPr="0097197E">
        <w:rPr>
          <w:rFonts w:ascii="Courier" w:hAnsi="Courier" w:cs="Helvetica Neue"/>
          <w:color w:val="000000"/>
          <w:sz w:val="22"/>
          <w:szCs w:val="22"/>
        </w:rPr>
        <w:t>)</w:t>
      </w:r>
      <w:r>
        <w:rPr>
          <w:rFonts w:ascii="Courier" w:hAnsi="Courier" w:cs="Helvetica Neue"/>
          <w:color w:val="000000"/>
          <w:sz w:val="22"/>
          <w:szCs w:val="22"/>
        </w:rPr>
        <w:t>;</w:t>
      </w:r>
    </w:p>
    <w:p w:rsidR="00800C08" w:rsidRPr="00320CE6" w:rsidRDefault="00320CE6" w:rsidP="00800C08">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Get priority of a thread: </w:t>
      </w:r>
      <w:r>
        <w:rPr>
          <w:rFonts w:ascii="Courier" w:hAnsi="Courier" w:cs="Helvetica Neue"/>
          <w:color w:val="000000"/>
          <w:sz w:val="22"/>
          <w:szCs w:val="22"/>
        </w:rPr>
        <w:t>threadReference.getPriority</w:t>
      </w:r>
      <w:r w:rsidRPr="0097197E">
        <w:rPr>
          <w:rFonts w:ascii="Courier" w:hAnsi="Courier" w:cs="Helvetica Neue"/>
          <w:color w:val="000000"/>
          <w:sz w:val="22"/>
          <w:szCs w:val="22"/>
        </w:rPr>
        <w:t>(</w:t>
      </w:r>
      <w:r>
        <w:rPr>
          <w:rFonts w:ascii="Courier" w:hAnsi="Courier" w:cs="Helvetica Neue"/>
          <w:color w:val="000000"/>
          <w:sz w:val="22"/>
          <w:szCs w:val="22"/>
        </w:rPr>
        <w:t>5</w:t>
      </w:r>
      <w:r w:rsidRPr="0097197E">
        <w:rPr>
          <w:rFonts w:ascii="Courier" w:hAnsi="Courier" w:cs="Helvetica Neue"/>
          <w:color w:val="000000"/>
          <w:sz w:val="22"/>
          <w:szCs w:val="22"/>
        </w:rPr>
        <w:t>)</w:t>
      </w:r>
      <w:r>
        <w:rPr>
          <w:rFonts w:ascii="Courier" w:hAnsi="Courier" w:cs="Helvetica Neue"/>
          <w:color w:val="000000"/>
          <w:sz w:val="22"/>
          <w:szCs w:val="22"/>
        </w:rPr>
        <w:t>;</w:t>
      </w:r>
    </w:p>
    <w:p w:rsidR="00320CE6" w:rsidRPr="00320CE6" w:rsidRDefault="00320CE6" w:rsidP="00800C08">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Maximum priority possible: </w:t>
      </w:r>
      <w:r w:rsidRPr="00320CE6">
        <w:rPr>
          <w:rFonts w:ascii="Courier" w:hAnsi="Courier" w:cs="Helvetica Neue"/>
          <w:color w:val="000000"/>
          <w:sz w:val="22"/>
          <w:szCs w:val="22"/>
        </w:rPr>
        <w:t>Thread.MAX_PRIORITY;</w:t>
      </w:r>
    </w:p>
    <w:p w:rsidR="00320CE6" w:rsidRPr="00320CE6" w:rsidRDefault="00320CE6" w:rsidP="00320CE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Minimum priority possible: </w:t>
      </w:r>
      <w:r>
        <w:rPr>
          <w:rFonts w:ascii="Courier" w:hAnsi="Courier" w:cs="Helvetica Neue"/>
          <w:color w:val="000000"/>
          <w:sz w:val="22"/>
          <w:szCs w:val="22"/>
        </w:rPr>
        <w:t>Thread.MIN</w:t>
      </w:r>
      <w:r w:rsidRPr="00320CE6">
        <w:rPr>
          <w:rFonts w:ascii="Courier" w:hAnsi="Courier" w:cs="Helvetica Neue"/>
          <w:color w:val="000000"/>
          <w:sz w:val="22"/>
          <w:szCs w:val="22"/>
        </w:rPr>
        <w:t>_PRIORITY;</w:t>
      </w:r>
    </w:p>
    <w:p w:rsidR="00320CE6" w:rsidRPr="00320CE6" w:rsidRDefault="00320CE6" w:rsidP="00320CE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Normal priority which is not very high or low: </w:t>
      </w:r>
      <w:r>
        <w:rPr>
          <w:rFonts w:ascii="Courier" w:hAnsi="Courier" w:cs="Helvetica Neue"/>
          <w:color w:val="000000"/>
          <w:sz w:val="22"/>
          <w:szCs w:val="22"/>
        </w:rPr>
        <w:t>Thread.NORM</w:t>
      </w:r>
      <w:r w:rsidRPr="00320CE6">
        <w:rPr>
          <w:rFonts w:ascii="Courier" w:hAnsi="Courier" w:cs="Helvetica Neue"/>
          <w:color w:val="000000"/>
          <w:sz w:val="22"/>
          <w:szCs w:val="22"/>
        </w:rPr>
        <w:t>_PRIORITY;</w:t>
      </w:r>
    </w:p>
    <w:p w:rsidR="00BA0996" w:rsidRDefault="00BA0996" w:rsidP="00320CE6">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Volatile: This saves the data in main memory and not in some sort of cache.</w:t>
      </w:r>
      <w:r w:rsidR="00C84ED0">
        <w:rPr>
          <w:rFonts w:ascii="Courier" w:hAnsi="Courier" w:cs="Helvetica Neue"/>
          <w:b/>
          <w:color w:val="000000"/>
          <w:sz w:val="22"/>
          <w:szCs w:val="22"/>
        </w:rPr>
        <w:t xml:space="preserve"> This helps if two threads are accessing the same variable. If both threads are incrementing the variable then every thread will make sure if it has already been incremented by the other thread.</w:t>
      </w:r>
    </w:p>
    <w:p w:rsidR="00C84ED0" w:rsidRPr="00C84ED0" w:rsidRDefault="00C84ED0" w:rsidP="00C84ED0">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C84ED0">
        <w:rPr>
          <w:rFonts w:ascii="Courier" w:hAnsi="Courier" w:cs="Helvetica Neue"/>
          <w:color w:val="000000"/>
          <w:sz w:val="22"/>
          <w:szCs w:val="22"/>
        </w:rPr>
        <w:t>volatile int counter = 0;</w:t>
      </w:r>
    </w:p>
    <w:p w:rsidR="00320CE6" w:rsidRDefault="00394E63" w:rsidP="00320CE6">
      <w:pPr>
        <w:pStyle w:val="ListParagraph"/>
        <w:numPr>
          <w:ilvl w:val="0"/>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Synchronization</w:t>
      </w:r>
    </w:p>
    <w:p w:rsidR="00320CE6" w:rsidRDefault="00F73E70" w:rsidP="00320CE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Synchronization is implemented using a </w:t>
      </w:r>
      <w:r w:rsidR="00394E63">
        <w:rPr>
          <w:rFonts w:ascii="Courier" w:hAnsi="Courier" w:cs="Helvetica Neue"/>
          <w:b/>
          <w:color w:val="000000"/>
          <w:sz w:val="22"/>
          <w:szCs w:val="22"/>
        </w:rPr>
        <w:t>concept</w:t>
      </w:r>
      <w:r w:rsidR="00900382">
        <w:rPr>
          <w:rFonts w:ascii="Courier" w:hAnsi="Courier" w:cs="Helvetica Neue"/>
          <w:b/>
          <w:color w:val="000000"/>
          <w:sz w:val="22"/>
          <w:szCs w:val="22"/>
        </w:rPr>
        <w:t xml:space="preserve"> of the monitor(semaphore). A monitor is an object that is used as a mutually exclusive lock or mutex. Only one thread can own a monitor at a given time. When a thread acquires the lock it is </w:t>
      </w:r>
      <w:r w:rsidR="00900382">
        <w:rPr>
          <w:rFonts w:ascii="Courier" w:hAnsi="Courier" w:cs="Helvetica Neue"/>
          <w:b/>
          <w:color w:val="000000"/>
          <w:sz w:val="22"/>
          <w:szCs w:val="22"/>
        </w:rPr>
        <w:lastRenderedPageBreak/>
        <w:t>said to have entered the monitor. The other threads will be waiting for the monitor.</w:t>
      </w:r>
    </w:p>
    <w:p w:rsidR="00900382" w:rsidRDefault="00900382" w:rsidP="00320CE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There are two ways to use synchronization:</w:t>
      </w:r>
    </w:p>
    <w:p w:rsidR="00900382" w:rsidRDefault="00900382" w:rsidP="00900382">
      <w:pPr>
        <w:pStyle w:val="ListParagraph"/>
        <w:numPr>
          <w:ilvl w:val="2"/>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Synchronized Methods: If a thread is inside a synchronized method</w:t>
      </w:r>
      <w:r w:rsidR="00394E63">
        <w:rPr>
          <w:rFonts w:ascii="Courier" w:hAnsi="Courier" w:cs="Helvetica Neue"/>
          <w:b/>
          <w:color w:val="000000"/>
          <w:sz w:val="22"/>
          <w:szCs w:val="22"/>
        </w:rPr>
        <w:t>, all other threads that are calling the method have to wait.</w:t>
      </w:r>
    </w:p>
    <w:p w:rsidR="00394E63" w:rsidRDefault="00394E63" w:rsidP="00394E63">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s</w:t>
      </w:r>
      <w:r w:rsidRPr="00394E63">
        <w:rPr>
          <w:rFonts w:ascii="Courier" w:hAnsi="Courier" w:cs="Helvetica Neue"/>
          <w:color w:val="000000"/>
          <w:sz w:val="22"/>
          <w:szCs w:val="22"/>
        </w:rPr>
        <w:t xml:space="preserve">ynchrosized </w:t>
      </w:r>
      <w:r w:rsidR="004B353B">
        <w:rPr>
          <w:rFonts w:ascii="Courier" w:hAnsi="Courier" w:cs="Helvetica Neue"/>
          <w:color w:val="000000"/>
          <w:sz w:val="22"/>
          <w:szCs w:val="22"/>
        </w:rPr>
        <w:t>void call</w:t>
      </w:r>
      <w:r w:rsidRPr="00394E63">
        <w:rPr>
          <w:rFonts w:ascii="Courier" w:hAnsi="Courier" w:cs="Helvetica Neue"/>
          <w:color w:val="000000"/>
          <w:sz w:val="22"/>
          <w:szCs w:val="22"/>
        </w:rPr>
        <w:t>() {</w:t>
      </w:r>
    </w:p>
    <w:p w:rsidR="00394E63" w:rsidRPr="00394E63" w:rsidRDefault="00394E63" w:rsidP="00394E63">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System.out.println(“Hello”);</w:t>
      </w:r>
    </w:p>
    <w:p w:rsidR="00394E63" w:rsidRDefault="00394E63" w:rsidP="00394E63">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sidRPr="00394E63">
        <w:rPr>
          <w:rFonts w:ascii="Courier" w:hAnsi="Courier" w:cs="Helvetica Neue"/>
          <w:color w:val="000000"/>
          <w:sz w:val="22"/>
          <w:szCs w:val="22"/>
        </w:rPr>
        <w:t>}</w:t>
      </w:r>
    </w:p>
    <w:p w:rsidR="00394E63" w:rsidRDefault="00394E63" w:rsidP="00394E63">
      <w:pPr>
        <w:pStyle w:val="ListParagraph"/>
        <w:numPr>
          <w:ilvl w:val="2"/>
          <w:numId w:val="12"/>
        </w:numPr>
        <w:tabs>
          <w:tab w:val="left" w:pos="20"/>
          <w:tab w:val="left" w:pos="200"/>
        </w:tabs>
        <w:autoSpaceDE w:val="0"/>
        <w:autoSpaceDN w:val="0"/>
        <w:adjustRightInd w:val="0"/>
        <w:rPr>
          <w:rFonts w:ascii="Courier" w:hAnsi="Courier" w:cs="Helvetica Neue"/>
          <w:b/>
          <w:color w:val="000000"/>
          <w:sz w:val="22"/>
          <w:szCs w:val="22"/>
        </w:rPr>
      </w:pPr>
      <w:r w:rsidRPr="00394E63">
        <w:rPr>
          <w:rFonts w:ascii="Courier" w:hAnsi="Courier" w:cs="Helvetica Neue"/>
          <w:b/>
          <w:color w:val="000000"/>
          <w:sz w:val="22"/>
          <w:szCs w:val="22"/>
        </w:rPr>
        <w:t>Synchronized Statements:</w:t>
      </w:r>
      <w:r w:rsidR="00170641">
        <w:rPr>
          <w:rFonts w:ascii="Courier" w:hAnsi="Courier" w:cs="Helvetica Neue"/>
          <w:b/>
          <w:color w:val="000000"/>
          <w:sz w:val="22"/>
          <w:szCs w:val="22"/>
        </w:rPr>
        <w:t xml:space="preserve"> Lets say you are using a class that was not made by you and hence none of the methods are synchronized. In this case you use a synchronized block.</w:t>
      </w:r>
    </w:p>
    <w:p w:rsidR="004B353B" w:rsidRDefault="004B353B" w:rsidP="004B353B">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synchronized(object) </w:t>
      </w:r>
      <w:r w:rsidRPr="00394E63">
        <w:rPr>
          <w:rFonts w:ascii="Courier" w:hAnsi="Courier" w:cs="Helvetica Neue"/>
          <w:color w:val="000000"/>
          <w:sz w:val="22"/>
          <w:szCs w:val="22"/>
        </w:rPr>
        <w:t>{</w:t>
      </w:r>
    </w:p>
    <w:p w:rsidR="004B353B" w:rsidRPr="00394E63" w:rsidRDefault="004B353B" w:rsidP="004B353B">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 Statements to be synchronized</w:t>
      </w:r>
    </w:p>
    <w:p w:rsidR="004B353B" w:rsidRDefault="004B353B" w:rsidP="004B353B">
      <w:pPr>
        <w:pStyle w:val="ListParagraph"/>
        <w:numPr>
          <w:ilvl w:val="3"/>
          <w:numId w:val="12"/>
        </w:numPr>
        <w:tabs>
          <w:tab w:val="left" w:pos="20"/>
          <w:tab w:val="left" w:pos="200"/>
        </w:tabs>
        <w:autoSpaceDE w:val="0"/>
        <w:autoSpaceDN w:val="0"/>
        <w:adjustRightInd w:val="0"/>
        <w:rPr>
          <w:rFonts w:ascii="Courier" w:hAnsi="Courier" w:cs="Helvetica Neue"/>
          <w:color w:val="000000"/>
          <w:sz w:val="22"/>
          <w:szCs w:val="22"/>
        </w:rPr>
      </w:pPr>
      <w:r w:rsidRPr="00394E63">
        <w:rPr>
          <w:rFonts w:ascii="Courier" w:hAnsi="Courier" w:cs="Helvetica Neue"/>
          <w:color w:val="000000"/>
          <w:sz w:val="22"/>
          <w:szCs w:val="22"/>
        </w:rPr>
        <w:t>}</w:t>
      </w:r>
    </w:p>
    <w:p w:rsidR="00BD0E03" w:rsidRPr="00BD0E03" w:rsidRDefault="00BD0E03" w:rsidP="00BD0E03">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Wait(), Notify(), NotifyAll()</w:t>
      </w:r>
    </w:p>
    <w:p w:rsidR="00BD0E03" w:rsidRPr="00BD0E03" w:rsidRDefault="00BD0E03" w:rsidP="00BD0E03">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wait(</w:t>
      </w:r>
      <w:r w:rsidRPr="00BD0E03">
        <w:rPr>
          <w:rFonts w:ascii="Courier" w:hAnsi="Courier" w:cs="Helvetica Neue"/>
          <w:color w:val="000000"/>
          <w:sz w:val="22"/>
          <w:szCs w:val="22"/>
        </w:rPr>
        <w:t>):</w:t>
      </w:r>
      <w:r w:rsidRPr="00BD0E03">
        <w:rPr>
          <w:rFonts w:ascii="Courier" w:hAnsi="Courier" w:cs="Helvetica Neue"/>
          <w:b/>
          <w:color w:val="000000"/>
          <w:sz w:val="22"/>
          <w:szCs w:val="22"/>
        </w:rPr>
        <w:t xml:space="preserve"> tells the calling thread to give up the monitor and go to sleep until some</w:t>
      </w:r>
      <w:r>
        <w:rPr>
          <w:rFonts w:ascii="Courier" w:hAnsi="Courier" w:cs="Helvetica Neue"/>
          <w:b/>
          <w:color w:val="000000"/>
          <w:sz w:val="22"/>
          <w:szCs w:val="22"/>
        </w:rPr>
        <w:t xml:space="preserve"> </w:t>
      </w:r>
      <w:r w:rsidRPr="00BD0E03">
        <w:rPr>
          <w:rFonts w:ascii="Courier" w:hAnsi="Courier" w:cs="Helvetica Neue"/>
          <w:b/>
          <w:color w:val="000000"/>
          <w:sz w:val="22"/>
          <w:szCs w:val="22"/>
        </w:rPr>
        <w:t>other thread enters the same monitor and calls notify( ).</w:t>
      </w:r>
    </w:p>
    <w:p w:rsidR="00BD0E03" w:rsidRPr="00BD0E03" w:rsidRDefault="00BD0E03" w:rsidP="00BD0E03">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sidRPr="00BD0E03">
        <w:rPr>
          <w:rFonts w:ascii="Courier" w:hAnsi="Courier" w:cs="Helvetica Neue"/>
          <w:color w:val="000000"/>
          <w:sz w:val="22"/>
          <w:szCs w:val="22"/>
        </w:rPr>
        <w:t>notify():</w:t>
      </w:r>
      <w:r w:rsidRPr="00BD0E03">
        <w:rPr>
          <w:rFonts w:ascii="Courier" w:hAnsi="Courier" w:cs="Helvetica Neue"/>
          <w:b/>
          <w:color w:val="000000"/>
          <w:sz w:val="22"/>
          <w:szCs w:val="22"/>
        </w:rPr>
        <w:t xml:space="preserve"> wakes up a thread that called wait( ) on the same object.</w:t>
      </w:r>
    </w:p>
    <w:p w:rsidR="00BD0E03" w:rsidRDefault="00BD0E03" w:rsidP="00BD0E03">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sidRPr="00BD0E03">
        <w:rPr>
          <w:rFonts w:ascii="Courier" w:hAnsi="Courier" w:cs="Helvetica Neue"/>
          <w:color w:val="000000"/>
          <w:sz w:val="22"/>
          <w:szCs w:val="22"/>
        </w:rPr>
        <w:t>notifyAll():</w:t>
      </w:r>
      <w:r w:rsidRPr="00BD0E03">
        <w:rPr>
          <w:rFonts w:ascii="Courier" w:hAnsi="Courier" w:cs="Helvetica Neue"/>
          <w:b/>
          <w:color w:val="000000"/>
          <w:sz w:val="22"/>
          <w:szCs w:val="22"/>
        </w:rPr>
        <w:t xml:space="preserve"> wakes up all the threads that called wait( ) on the same object. One of</w:t>
      </w:r>
      <w:r>
        <w:rPr>
          <w:rFonts w:ascii="Courier" w:hAnsi="Courier" w:cs="Helvetica Neue"/>
          <w:b/>
          <w:color w:val="000000"/>
          <w:sz w:val="22"/>
          <w:szCs w:val="22"/>
        </w:rPr>
        <w:t xml:space="preserve"> </w:t>
      </w:r>
      <w:r w:rsidRPr="00BD0E03">
        <w:rPr>
          <w:rFonts w:ascii="Courier" w:hAnsi="Courier" w:cs="Helvetica Neue"/>
          <w:b/>
          <w:color w:val="000000"/>
          <w:sz w:val="22"/>
          <w:szCs w:val="22"/>
        </w:rPr>
        <w:t>the threads will be granted access.</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BA0996">
        <w:rPr>
          <w:rFonts w:ascii="Courier" w:hAnsi="Courier" w:cs="Helvetica Neue"/>
          <w:color w:val="000000"/>
          <w:sz w:val="22"/>
          <w:szCs w:val="22"/>
        </w:rPr>
        <w:t>class Q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int n;</w:t>
      </w:r>
    </w:p>
    <w:p w:rsid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boolean valueSet = false;</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synchronized int get()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while(!valueSet)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try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wait();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 catch(InterruptedException e)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System.out.println("InterruptedException caught");</w:t>
      </w:r>
    </w:p>
    <w:p w:rsid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System.out.println("Got: " + n);</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valueSet = false;</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notify();</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return n;</w:t>
      </w:r>
    </w:p>
    <w:p w:rsid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synchronized void put(int n)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while(valueSet)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try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wait();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 catch(InterruptedException e) {</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System.out.println("InterruptedException caught");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this.n = n;</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valueSet = true;</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System.out.println("Put: " + n);</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notify();</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BA0996">
        <w:rPr>
          <w:rFonts w:ascii="Courier" w:hAnsi="Courier" w:cs="Helvetica Neue"/>
          <w:color w:val="000000"/>
          <w:sz w:val="22"/>
          <w:szCs w:val="22"/>
        </w:rPr>
        <w:t>}</w:t>
      </w:r>
    </w:p>
    <w:p w:rsid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color w:val="000000"/>
          <w:sz w:val="22"/>
          <w:szCs w:val="22"/>
        </w:rPr>
      </w:pPr>
      <w:r w:rsidRPr="00BA0996">
        <w:rPr>
          <w:rFonts w:ascii="Courier" w:hAnsi="Courier" w:cs="Helvetica Neue"/>
          <w:color w:val="000000"/>
          <w:sz w:val="22"/>
          <w:szCs w:val="22"/>
        </w:rPr>
        <w:t>}</w:t>
      </w:r>
    </w:p>
    <w:p w:rsidR="00BA0996" w:rsidRPr="00BA0996" w:rsidRDefault="00BA0996" w:rsidP="00BA0996">
      <w:pPr>
        <w:pStyle w:val="ListParagraph"/>
        <w:numPr>
          <w:ilvl w:val="0"/>
          <w:numId w:val="12"/>
        </w:numPr>
        <w:tabs>
          <w:tab w:val="left" w:pos="20"/>
          <w:tab w:val="left" w:pos="20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DeadLock</w:t>
      </w:r>
    </w:p>
    <w:p w:rsidR="00BA0996" w:rsidRP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sidRPr="00BA0996">
        <w:rPr>
          <w:rFonts w:ascii="Courier" w:hAnsi="Courier" w:cs="Helvetica Neue"/>
          <w:b/>
          <w:color w:val="000000"/>
          <w:sz w:val="22"/>
          <w:szCs w:val="22"/>
        </w:rPr>
        <w:t>A special type of error that you need to avoid that relates specifically to multitasking is deadlock, which occurs when two threads have a circular dependency on a pair of synchronized objects.</w:t>
      </w:r>
    </w:p>
    <w:p w:rsidR="00BA0996" w:rsidRDefault="00BA0996" w:rsidP="00BA0996">
      <w:pPr>
        <w:pStyle w:val="ListParagraph"/>
        <w:numPr>
          <w:ilvl w:val="1"/>
          <w:numId w:val="12"/>
        </w:numPr>
        <w:tabs>
          <w:tab w:val="left" w:pos="20"/>
          <w:tab w:val="left" w:pos="200"/>
        </w:tabs>
        <w:autoSpaceDE w:val="0"/>
        <w:autoSpaceDN w:val="0"/>
        <w:adjustRightInd w:val="0"/>
        <w:rPr>
          <w:rFonts w:ascii="Courier" w:hAnsi="Courier" w:cs="Helvetica Neue"/>
          <w:b/>
          <w:color w:val="000000"/>
          <w:sz w:val="22"/>
          <w:szCs w:val="22"/>
        </w:rPr>
      </w:pPr>
      <w:r w:rsidRPr="00BA0996">
        <w:rPr>
          <w:rFonts w:ascii="Courier" w:hAnsi="Courier" w:cs="Helvetica Neue"/>
          <w:b/>
          <w:color w:val="000000"/>
          <w:sz w:val="22"/>
          <w:szCs w:val="22"/>
        </w:rPr>
        <w:t xml:space="preserve">For example, suppose one thread enters the monitor on object X and another thread enters the monitor on object Y. If the thread in X tries to call any synchronized method on Y, it will block as expected. However, if the thread in Y, in turn, </w:t>
      </w:r>
      <w:r w:rsidRPr="00BA0996">
        <w:rPr>
          <w:rFonts w:ascii="Courier" w:hAnsi="Courier" w:cs="Helvetica Neue"/>
          <w:b/>
          <w:color w:val="000000"/>
          <w:sz w:val="22"/>
          <w:szCs w:val="22"/>
        </w:rPr>
        <w:lastRenderedPageBreak/>
        <w:t>tries to call any synchronized method on X, the thread waits forever, because to access X, it would have to release its own lock on Y so that the first thread could complete.</w:t>
      </w: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C84ED0" w:rsidRDefault="00C84ED0" w:rsidP="00C84ED0">
      <w:pPr>
        <w:tabs>
          <w:tab w:val="left" w:pos="20"/>
          <w:tab w:val="left" w:pos="200"/>
        </w:tabs>
        <w:autoSpaceDE w:val="0"/>
        <w:autoSpaceDN w:val="0"/>
        <w:adjustRightInd w:val="0"/>
        <w:rPr>
          <w:rFonts w:ascii="Courier" w:hAnsi="Courier" w:cs="Helvetica Neue"/>
          <w:b/>
          <w:color w:val="000000"/>
          <w:sz w:val="22"/>
          <w:szCs w:val="22"/>
        </w:rPr>
      </w:pPr>
    </w:p>
    <w:p w:rsidR="00F45F00" w:rsidRPr="00F45F00" w:rsidRDefault="00F45F00" w:rsidP="00F45F00">
      <w:pPr>
        <w:pStyle w:val="Heading3"/>
      </w:pPr>
      <w:r>
        <w:t>Java Concepts</w:t>
      </w:r>
    </w:p>
    <w:p w:rsidR="002429A4" w:rsidRDefault="002429A4"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2429A4">
        <w:rPr>
          <w:rFonts w:ascii="Courier" w:hAnsi="Courier" w:cs="Helvetica Neue"/>
          <w:b/>
          <w:color w:val="000000"/>
          <w:sz w:val="22"/>
          <w:szCs w:val="22"/>
        </w:rPr>
        <w:t xml:space="preserve">The four fundamental OOP concepts are </w:t>
      </w:r>
      <w:r w:rsidR="00A504AF" w:rsidRPr="002429A4">
        <w:rPr>
          <w:rFonts w:ascii="Courier" w:hAnsi="Courier" w:cs="Helvetica Neue"/>
          <w:b/>
          <w:color w:val="000000"/>
          <w:sz w:val="22"/>
          <w:szCs w:val="22"/>
        </w:rPr>
        <w:t>Encapsulation</w:t>
      </w:r>
      <w:r w:rsidRPr="002429A4">
        <w:rPr>
          <w:rFonts w:ascii="Courier" w:hAnsi="Courier" w:cs="Helvetica Neue"/>
          <w:b/>
          <w:color w:val="000000"/>
          <w:sz w:val="22"/>
          <w:szCs w:val="22"/>
        </w:rPr>
        <w:t xml:space="preserve">, </w:t>
      </w:r>
      <w:r w:rsidR="00A504AF" w:rsidRPr="002429A4">
        <w:rPr>
          <w:rFonts w:ascii="Courier" w:hAnsi="Courier" w:cs="Helvetica Neue"/>
          <w:b/>
          <w:color w:val="000000"/>
          <w:sz w:val="22"/>
          <w:szCs w:val="22"/>
        </w:rPr>
        <w:t>Inheritance</w:t>
      </w:r>
      <w:r w:rsidR="00A504AF">
        <w:rPr>
          <w:rFonts w:ascii="Courier" w:hAnsi="Courier" w:cs="Helvetica Neue"/>
          <w:b/>
          <w:color w:val="000000"/>
          <w:sz w:val="22"/>
          <w:szCs w:val="22"/>
        </w:rPr>
        <w:t>,</w:t>
      </w:r>
      <w:r w:rsidRPr="002429A4">
        <w:rPr>
          <w:rFonts w:ascii="Courier" w:hAnsi="Courier" w:cs="Helvetica Neue"/>
          <w:b/>
          <w:color w:val="000000"/>
          <w:sz w:val="22"/>
          <w:szCs w:val="22"/>
        </w:rPr>
        <w:t xml:space="preserve"> Polymorphism, and abstraction.</w:t>
      </w:r>
    </w:p>
    <w:p w:rsidR="00815E5E" w:rsidRDefault="00815E5E"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toString()</w:t>
      </w:r>
    </w:p>
    <w:p w:rsidR="00B71975" w:rsidRPr="00B71975" w:rsidRDefault="00B71975" w:rsidP="00815E5E">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B71975">
        <w:rPr>
          <w:rFonts w:ascii="Courier" w:hAnsi="Courier" w:cs="Helvetica Neue"/>
          <w:b/>
          <w:color w:val="000000"/>
          <w:sz w:val="22"/>
          <w:szCs w:val="22"/>
        </w:rPr>
        <w:t>When any object is asked to print, it looks for the toString() method and you dont even need to write the toString() method. It knows it on its own that it has to implement the toString</w:t>
      </w:r>
      <w:r>
        <w:rPr>
          <w:rFonts w:ascii="Courier" w:hAnsi="Courier" w:cs="Helvetica Neue"/>
          <w:b/>
          <w:color w:val="000000"/>
          <w:sz w:val="22"/>
          <w:szCs w:val="22"/>
        </w:rPr>
        <w:t>()</w:t>
      </w:r>
      <w:r w:rsidRPr="00B71975">
        <w:rPr>
          <w:rFonts w:ascii="Courier" w:hAnsi="Courier" w:cs="Helvetica Neue"/>
          <w:b/>
          <w:color w:val="000000"/>
          <w:sz w:val="22"/>
          <w:szCs w:val="22"/>
        </w:rPr>
        <w:t xml:space="preserve"> method.</w:t>
      </w:r>
    </w:p>
    <w:p w:rsidR="00815E5E" w:rsidRPr="00B71975" w:rsidRDefault="00B71975" w:rsidP="00B71975">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System.out.printf(objectName);</w:t>
      </w:r>
    </w:p>
    <w:p w:rsidR="00B71975" w:rsidRDefault="00B71975" w:rsidP="00815E5E">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Due to this, it is also important that w</w:t>
      </w:r>
      <w:r w:rsidR="00B16112">
        <w:rPr>
          <w:rFonts w:ascii="Courier" w:hAnsi="Courier" w:cs="Helvetica Neue"/>
          <w:b/>
          <w:color w:val="000000"/>
          <w:sz w:val="22"/>
          <w:szCs w:val="22"/>
        </w:rPr>
        <w:t>h</w:t>
      </w:r>
      <w:r>
        <w:rPr>
          <w:rFonts w:ascii="Courier" w:hAnsi="Courier" w:cs="Helvetica Neue"/>
          <w:b/>
          <w:color w:val="000000"/>
          <w:sz w:val="22"/>
          <w:szCs w:val="22"/>
        </w:rPr>
        <w:t>en you make a new object, you create a toString() method so that when the object is asked to print then it goes to the toString() method that you created.</w:t>
      </w:r>
    </w:p>
    <w:p w:rsidR="00B71975" w:rsidRDefault="00B71975" w:rsidP="00B71975">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B71975">
        <w:rPr>
          <w:rFonts w:ascii="Courier" w:hAnsi="Courier" w:cs="Helvetica Neue"/>
          <w:color w:val="000000"/>
          <w:sz w:val="22"/>
          <w:szCs w:val="22"/>
        </w:rPr>
        <w:t>System.out.println(objectCreatedName)</w:t>
      </w:r>
      <w:r>
        <w:rPr>
          <w:rFonts w:ascii="Courier" w:hAnsi="Courier" w:cs="Helvetica Neue"/>
          <w:color w:val="000000"/>
          <w:sz w:val="22"/>
          <w:szCs w:val="22"/>
        </w:rPr>
        <w:t xml:space="preserve"> // This will look for the toString() method that you created</w:t>
      </w:r>
    </w:p>
    <w:p w:rsidR="00B71975" w:rsidRPr="00B71975" w:rsidRDefault="00B71975" w:rsidP="00B71975">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B71975">
        <w:rPr>
          <w:rFonts w:ascii="Courier" w:hAnsi="Courier" w:cs="Helvetica Neue"/>
          <w:b/>
          <w:color w:val="000000"/>
          <w:sz w:val="22"/>
          <w:szCs w:val="22"/>
        </w:rPr>
        <w:t>This is why when you print Integer, it print easily because even though its an object, it must have a toString() method that is implemented.</w:t>
      </w:r>
    </w:p>
    <w:p w:rsidR="00F45F00" w:rsidRDefault="00C80E31" w:rsidP="00F45F00">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w:t>
      </w:r>
      <w:r w:rsidR="00F45F00">
        <w:rPr>
          <w:rFonts w:ascii="Courier" w:hAnsi="Courier" w:cs="Helvetica Neue"/>
          <w:b/>
          <w:color w:val="000000"/>
          <w:sz w:val="22"/>
          <w:szCs w:val="22"/>
        </w:rPr>
        <w:t>:</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865A8D">
        <w:rPr>
          <w:rFonts w:ascii="Courier" w:hAnsi="Courier" w:cs="Helvetica Neue"/>
          <w:b/>
          <w:color w:val="000000"/>
          <w:sz w:val="22"/>
          <w:szCs w:val="22"/>
        </w:rPr>
        <w:t>It</w:t>
      </w:r>
      <w:r w:rsidR="00394E63">
        <w:rPr>
          <w:rFonts w:ascii="Courier" w:hAnsi="Courier" w:cs="Helvetica Neue"/>
          <w:b/>
          <w:color w:val="000000"/>
          <w:sz w:val="22"/>
          <w:szCs w:val="22"/>
        </w:rPr>
        <w:t>’</w:t>
      </w:r>
      <w:r w:rsidRPr="00865A8D">
        <w:rPr>
          <w:rFonts w:ascii="Courier" w:hAnsi="Courier" w:cs="Helvetica Neue"/>
          <w:b/>
          <w:color w:val="000000"/>
          <w:sz w:val="22"/>
          <w:szCs w:val="22"/>
        </w:rPr>
        <w:t>s used when a local variable and instance variable has the same name</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865A8D">
        <w:rPr>
          <w:rFonts w:ascii="Courier" w:hAnsi="Courier" w:cs="Helvetica Neue"/>
          <w:b/>
          <w:color w:val="000000"/>
          <w:sz w:val="22"/>
          <w:szCs w:val="22"/>
        </w:rPr>
        <w:t>If they have the same name then local variable can hide instance variable</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865A8D">
        <w:rPr>
          <w:rFonts w:ascii="Courier" w:hAnsi="Courier" w:cs="Helvetica Neue"/>
          <w:b/>
          <w:color w:val="000000"/>
          <w:sz w:val="22"/>
          <w:szCs w:val="22"/>
        </w:rPr>
        <w:t>It is mostly used in constructors but can also be used in other cases where the name of local variable and constructor variable is same</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865A8D">
        <w:rPr>
          <w:rFonts w:ascii="Courier" w:hAnsi="Courier" w:cs="Helvetica Neue"/>
          <w:b/>
          <w:color w:val="000000"/>
          <w:sz w:val="22"/>
          <w:szCs w:val="22"/>
        </w:rPr>
        <w:t>This is used to denote the instance variable and not the local variable</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865A8D">
        <w:rPr>
          <w:rFonts w:ascii="Courier" w:hAnsi="Courier" w:cs="Helvetica Neue"/>
          <w:b/>
          <w:color w:val="000000"/>
          <w:sz w:val="22"/>
          <w:szCs w:val="22"/>
        </w:rPr>
        <w:t xml:space="preserve">The following example shows a constructor using this </w:t>
      </w:r>
    </w:p>
    <w:p w:rsidR="00F45F00" w:rsidRPr="00865A8D" w:rsidRDefault="00F45F00" w:rsidP="00C80E31">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Box(double width, double height, double depth) {</w:t>
      </w:r>
    </w:p>
    <w:p w:rsidR="00F45F00" w:rsidRPr="00865A8D" w:rsidRDefault="00F45F00" w:rsidP="00C80E31">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this.width = width;</w:t>
      </w:r>
    </w:p>
    <w:p w:rsidR="00F45F00" w:rsidRPr="00865A8D" w:rsidRDefault="00F45F00" w:rsidP="00C80E31">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this.height = height;</w:t>
      </w:r>
    </w:p>
    <w:p w:rsidR="00F45F00" w:rsidRPr="00865A8D" w:rsidRDefault="00F45F00" w:rsidP="00C80E31">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this.depth = depth;</w:t>
      </w:r>
    </w:p>
    <w:p w:rsidR="00F45F00" w:rsidRPr="003F7C08" w:rsidRDefault="00F45F00" w:rsidP="00C80E31">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t>
      </w:r>
    </w:p>
    <w:p w:rsidR="003F7C08" w:rsidRDefault="003F7C08"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 can also be used to call another overloaded constructor</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C31360">
        <w:rPr>
          <w:rFonts w:ascii="Courier" w:hAnsi="Courier" w:cs="Helvetica Neue"/>
          <w:color w:val="000000"/>
          <w:sz w:val="22"/>
          <w:szCs w:val="22"/>
        </w:rPr>
        <w:t>class JBT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JBT()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this("JBT");</w:t>
      </w:r>
      <w:r w:rsidR="00062186">
        <w:rPr>
          <w:rFonts w:ascii="Courier" w:hAnsi="Courier" w:cs="Helvetica Neue"/>
          <w:color w:val="000000"/>
          <w:sz w:val="22"/>
          <w:szCs w:val="22"/>
        </w:rPr>
        <w:t>//Here it is checking for a constructor that accepts string</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System.out.println("Inside Constructor without parameter");</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JBT(String str)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System.out.println(</w:t>
      </w:r>
      <w:r w:rsidRPr="00C31360">
        <w:rPr>
          <w:rFonts w:ascii="Courier" w:eastAsiaTheme="majorEastAsia" w:hAnsi="Courier" w:cs="Helvetica Neue"/>
          <w:color w:val="000000"/>
          <w:sz w:val="22"/>
          <w:szCs w:val="22"/>
        </w:rPr>
        <w:t>"Inside Constructor with String as "</w:t>
      </w:r>
      <w:r w:rsidRPr="00C31360">
        <w:rPr>
          <w:rFonts w:ascii="Courier" w:hAnsi="Courier" w:cs="Helvetica Neue"/>
          <w:color w:val="000000"/>
          <w:sz w:val="22"/>
          <w:szCs w:val="22"/>
        </w:rPr>
        <w:t xml:space="preserve"> + str);</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public static void main(String[] args)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lastRenderedPageBreak/>
        <w:t xml:space="preserve">        </w:t>
      </w:r>
      <w:r w:rsidRPr="00C31360">
        <w:rPr>
          <w:rFonts w:ascii="Courier" w:hAnsi="Courier" w:cs="Helvetica Neue"/>
          <w:color w:val="000000"/>
          <w:sz w:val="22"/>
          <w:szCs w:val="22"/>
        </w:rPr>
        <w:t>JBT obj = new JBT();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C31360">
        <w:rPr>
          <w:rFonts w:ascii="Courier" w:hAnsi="Courier" w:cs="Helvetica Neue"/>
          <w:color w:val="000000"/>
          <w:sz w:val="22"/>
          <w:szCs w:val="22"/>
        </w:rPr>
        <w:t>}</w:t>
      </w:r>
    </w:p>
    <w:p w:rsidR="003F7C08" w:rsidRDefault="00C3136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 can also be used to call a method from same class</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C31360">
        <w:rPr>
          <w:rFonts w:ascii="Courier" w:hAnsi="Courier" w:cs="Helvetica Neue"/>
          <w:color w:val="000000"/>
          <w:sz w:val="22"/>
          <w:szCs w:val="22"/>
        </w:rPr>
        <w:t>class JBT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public static void main(String[] args) {</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JBT obj = new JBT();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obj.methodTwo();</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void methodOne(){</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System.out.println("Inside Method ONE");</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void methodTwo(){</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System.out.println("Inside Method TWO");</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this.methodOne();// same as calling methodOne()</w:t>
      </w:r>
    </w:p>
    <w:p w:rsidR="00C31360" w:rsidRP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C31360">
        <w:rPr>
          <w:rFonts w:ascii="Courier" w:hAnsi="Courier" w:cs="Helvetica Neue"/>
          <w:color w:val="000000"/>
          <w:sz w:val="22"/>
          <w:szCs w:val="22"/>
        </w:rPr>
        <w:t>}</w:t>
      </w:r>
    </w:p>
    <w:p w:rsidR="00C31360" w:rsidRDefault="00C31360"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C31360">
        <w:rPr>
          <w:rFonts w:ascii="Courier" w:hAnsi="Courier" w:cs="Helvetica Neue"/>
          <w:color w:val="000000"/>
          <w:sz w:val="22"/>
          <w:szCs w:val="22"/>
        </w:rPr>
        <w:t>}</w:t>
      </w:r>
    </w:p>
    <w:p w:rsidR="00C80E31" w:rsidRPr="00C80E31" w:rsidRDefault="00C80E31" w:rsidP="00C3136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If the parameters of method has same name as instance variables then this can be used to refer the instance variable</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class time {</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private int hour = 1;</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prinvate int minute = 2;</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void setTime(int hour, int minute, int second) {</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this.hour = 4; // the instance variable hour is changed to 4</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this.minute = 3;</w:t>
      </w:r>
    </w:p>
    <w:p w:rsidR="00C80E31"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C80E31" w:rsidRPr="00C31360" w:rsidRDefault="00C80E31" w:rsidP="00C80E31">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C31360" w:rsidRPr="002B7CE4" w:rsidRDefault="00C3136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Basically this carries the reference to the current </w:t>
      </w:r>
      <w:r w:rsidR="00C80E31">
        <w:rPr>
          <w:rFonts w:ascii="Courier" w:hAnsi="Courier" w:cs="Helvetica Neue"/>
          <w:b/>
          <w:color w:val="000000"/>
          <w:sz w:val="22"/>
          <w:szCs w:val="22"/>
        </w:rPr>
        <w:t xml:space="preserve">object of the </w:t>
      </w:r>
      <w:r>
        <w:rPr>
          <w:rFonts w:ascii="Courier" w:hAnsi="Courier" w:cs="Helvetica Neue"/>
          <w:b/>
          <w:color w:val="000000"/>
          <w:sz w:val="22"/>
          <w:szCs w:val="22"/>
        </w:rPr>
        <w:t>class. Hence this.variable is same as current</w:t>
      </w:r>
      <w:r w:rsidR="00C80E31">
        <w:rPr>
          <w:rFonts w:ascii="Courier" w:hAnsi="Courier" w:cs="Helvetica Neue"/>
          <w:b/>
          <w:color w:val="000000"/>
          <w:sz w:val="22"/>
          <w:szCs w:val="22"/>
        </w:rPr>
        <w:t>ObjectofClass</w:t>
      </w:r>
      <w:r>
        <w:rPr>
          <w:rFonts w:ascii="Courier" w:hAnsi="Courier" w:cs="Helvetica Neue"/>
          <w:b/>
          <w:color w:val="000000"/>
          <w:sz w:val="22"/>
          <w:szCs w:val="22"/>
        </w:rPr>
        <w:t>.variable and this.method is same as  current</w:t>
      </w:r>
      <w:r w:rsidR="00C80E31">
        <w:rPr>
          <w:rFonts w:ascii="Courier" w:hAnsi="Courier" w:cs="Helvetica Neue"/>
          <w:b/>
          <w:color w:val="000000"/>
          <w:sz w:val="22"/>
          <w:szCs w:val="22"/>
        </w:rPr>
        <w:t>ObjectofClass</w:t>
      </w:r>
      <w:r>
        <w:rPr>
          <w:rFonts w:ascii="Courier" w:hAnsi="Courier" w:cs="Helvetica Neue"/>
          <w:b/>
          <w:color w:val="000000"/>
          <w:sz w:val="22"/>
          <w:szCs w:val="22"/>
        </w:rPr>
        <w:t>.method.</w:t>
      </w:r>
    </w:p>
    <w:p w:rsidR="00F45F00" w:rsidRDefault="00F45F00"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Garbage Collection</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When no references to an object exists then garbage collection works</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 occurs at irregular intervals and cannot be called</w:t>
      </w:r>
    </w:p>
    <w:p w:rsidR="00F45F00" w:rsidRDefault="00F45F00"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What is finalize method</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When you add a finalizer to a class, it is implemented right before the garbage collection reclaims it</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 is important to note that it is only before garbage collection and not before when the object goes out of scope.</w:t>
      </w:r>
    </w:p>
    <w:p w:rsidR="00F45F00" w:rsidRPr="00FC43A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protected void finalize() {</w:t>
      </w:r>
    </w:p>
    <w:p w:rsidR="00F45F00" w:rsidRPr="00FC43A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 finalization code here</w:t>
      </w:r>
    </w:p>
    <w:p w:rsidR="00F45F00" w:rsidRPr="00EC6799"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t>
      </w:r>
    </w:p>
    <w:p w:rsidR="00F45F00" w:rsidRDefault="00F45F00"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CC622A">
        <w:rPr>
          <w:rFonts w:ascii="Courier" w:hAnsi="Courier" w:cs="Helvetica Neue"/>
          <w:b/>
          <w:color w:val="000000"/>
          <w:sz w:val="22"/>
          <w:szCs w:val="22"/>
        </w:rPr>
        <w:t>Overloading Methods</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occurs when two methods in the same class have the same name but parameter declarations are different</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Java uses different parameters to determine which method is being called</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Return types does not play any role in overloading</w:t>
      </w:r>
    </w:p>
    <w:p w:rsidR="00F45F00" w:rsidRPr="00CC622A"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v</w:t>
      </w:r>
      <w:r w:rsidRPr="00CC622A">
        <w:rPr>
          <w:rFonts w:ascii="Courier" w:hAnsi="Courier" w:cs="Helvetica Neue"/>
          <w:color w:val="000000"/>
          <w:sz w:val="22"/>
          <w:szCs w:val="22"/>
        </w:rPr>
        <w:t>oid test() {</w:t>
      </w:r>
    </w:p>
    <w:p w:rsidR="00F45F00" w:rsidRPr="00CC622A"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CC622A">
        <w:rPr>
          <w:rFonts w:ascii="Courier" w:hAnsi="Courier" w:cs="Helvetica Neue"/>
          <w:color w:val="000000"/>
          <w:sz w:val="22"/>
          <w:szCs w:val="22"/>
        </w:rPr>
        <w:t xml:space="preserve">    System.out.print(“Hello”);</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CC622A">
        <w:rPr>
          <w:rFonts w:ascii="Courier" w:hAnsi="Courier" w:cs="Helvetica Neue"/>
          <w:color w:val="000000"/>
          <w:sz w:val="22"/>
          <w:szCs w:val="22"/>
        </w:rPr>
        <w:t>}</w:t>
      </w:r>
    </w:p>
    <w:p w:rsidR="00F45F00" w:rsidRPr="00CC622A"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v</w:t>
      </w:r>
      <w:r w:rsidRPr="00CC622A">
        <w:rPr>
          <w:rFonts w:ascii="Courier" w:hAnsi="Courier" w:cs="Helvetica Neue"/>
          <w:color w:val="000000"/>
          <w:sz w:val="22"/>
          <w:szCs w:val="22"/>
        </w:rPr>
        <w:t>oid test(</w:t>
      </w:r>
      <w:r>
        <w:rPr>
          <w:rFonts w:ascii="Courier" w:hAnsi="Courier" w:cs="Helvetica Neue"/>
          <w:color w:val="000000"/>
          <w:sz w:val="22"/>
          <w:szCs w:val="22"/>
        </w:rPr>
        <w:t>int a</w:t>
      </w:r>
      <w:r w:rsidRPr="00CC622A">
        <w:rPr>
          <w:rFonts w:ascii="Courier" w:hAnsi="Courier" w:cs="Helvetica Neue"/>
          <w:color w:val="000000"/>
          <w:sz w:val="22"/>
          <w:szCs w:val="22"/>
        </w:rPr>
        <w:t>) {</w:t>
      </w:r>
    </w:p>
    <w:p w:rsidR="00F45F00" w:rsidRPr="00CC622A"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CC622A">
        <w:rPr>
          <w:rFonts w:ascii="Courier" w:hAnsi="Courier" w:cs="Helvetica Neue"/>
          <w:color w:val="000000"/>
          <w:sz w:val="22"/>
          <w:szCs w:val="22"/>
        </w:rPr>
        <w:t xml:space="preserve">    System.out.print(“Hello”);</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CC622A">
        <w:rPr>
          <w:rFonts w:ascii="Courier" w:hAnsi="Courier" w:cs="Helvetica Neue"/>
          <w:color w:val="000000"/>
          <w:sz w:val="22"/>
          <w:szCs w:val="22"/>
        </w:rPr>
        <w:t>}</w:t>
      </w:r>
    </w:p>
    <w:p w:rsidR="00F45F00" w:rsidRPr="000E52D8"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0E52D8">
        <w:rPr>
          <w:rFonts w:ascii="Courier" w:hAnsi="Courier" w:cs="Helvetica Neue"/>
          <w:b/>
          <w:color w:val="000000"/>
          <w:sz w:val="22"/>
          <w:szCs w:val="22"/>
        </w:rPr>
        <w:t>If in some case the method requires int and there are no overloaded methods with int input parameter but one overloaded method with double input parameter then java will convert the int to double on its own</w:t>
      </w:r>
    </w:p>
    <w:p w:rsidR="00F45F00" w:rsidRPr="000E52D8" w:rsidRDefault="00F45F00" w:rsidP="00F45F00">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Overloading Constructors</w:t>
      </w:r>
    </w:p>
    <w:p w:rsidR="00F45F00" w:rsidRPr="000E52D8"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 is very common where more than one type of constructor is there</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Box(double w, double h, double d) {</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width = w;</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height = h;</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depth = d;</w:t>
      </w:r>
    </w:p>
    <w:p w:rsidR="00F45F00" w:rsidRPr="002B7CE4"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Box(double len) {</w:t>
      </w:r>
    </w:p>
    <w:p w:rsidR="00F45F00" w:rsidRPr="00865A8D"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 xml:space="preserve">    width = height = depth = len;</w:t>
      </w:r>
    </w:p>
    <w:p w:rsidR="00F45F00" w:rsidRPr="000E52D8"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t>
      </w:r>
    </w:p>
    <w:p w:rsidR="00F45F00" w:rsidRDefault="00F45F00" w:rsidP="00F45F00">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0E52D8">
        <w:rPr>
          <w:rFonts w:ascii="Courier" w:hAnsi="Courier" w:cs="Helvetica Neue"/>
          <w:b/>
          <w:color w:val="000000"/>
          <w:sz w:val="22"/>
          <w:szCs w:val="22"/>
        </w:rPr>
        <w:t>Java will decide which constructor to choose depending on the parameters input when creating the instance of class</w:t>
      </w:r>
    </w:p>
    <w:p w:rsidR="00F45F00" w:rsidRDefault="00F45F00"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Static</w:t>
      </w:r>
    </w:p>
    <w:p w:rsidR="0014481D" w:rsidRDefault="0014481D"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is basically used when you don’t want to create an object for it and want to use it anyhow. For example when Math.max() is used, we don’t need to create an object of Math, we just call Math.max(), this is because max would be a static method and hence can be called without creating an object for Math.</w:t>
      </w:r>
    </w:p>
    <w:p w:rsidR="0014481D" w:rsidRPr="0014481D" w:rsidRDefault="0014481D" w:rsidP="0014481D">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Box mybox = new Box(); // This is not needed to be declared for static methods in Box class.</w:t>
      </w:r>
    </w:p>
    <w:p w:rsidR="0014481D" w:rsidRDefault="0014481D" w:rsidP="0014481D">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Box.volume(); // This can be directly called without creating the above object if volume is a static method.</w:t>
      </w:r>
    </w:p>
    <w:p w:rsidR="0014481D" w:rsidRDefault="0014481D"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example of this is the main() which always has to be static because it is always called before any object exists.</w:t>
      </w:r>
    </w:p>
    <w:p w:rsidR="0014481D" w:rsidRDefault="0014481D"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Instance variables declared as static are global variables. When objects of its class are declared, no copy of static variable is made. Instead, all instances of the class share the same static variable.</w:t>
      </w:r>
    </w:p>
    <w:p w:rsidR="00036B73" w:rsidRPr="00036B73" w:rsidRDefault="00036B73"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classname.method(); // To call a static method from a different class</w:t>
      </w:r>
    </w:p>
    <w:p w:rsidR="00036B73" w:rsidRPr="00907377"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classname.variable(); // To call a static variable from a different class</w:t>
      </w:r>
    </w:p>
    <w:p w:rsidR="00907377" w:rsidRDefault="00907377" w:rsidP="00036B73">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Static variables are shared by every object of that class as shown below:</w:t>
      </w:r>
    </w:p>
    <w:p w:rsidR="00907377"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82083B">
        <w:rPr>
          <w:rFonts w:ascii="Courier" w:hAnsi="Courier" w:cs="Helvetica Neue"/>
          <w:color w:val="000000"/>
          <w:sz w:val="22"/>
          <w:szCs w:val="22"/>
        </w:rPr>
        <w:t>p</w:t>
      </w:r>
      <w:r>
        <w:rPr>
          <w:rFonts w:ascii="Courier" w:hAnsi="Courier" w:cs="Helvetica Neue"/>
          <w:color w:val="000000"/>
          <w:sz w:val="22"/>
          <w:szCs w:val="22"/>
        </w:rPr>
        <w:t>ublic</w:t>
      </w:r>
      <w:r w:rsidRPr="0082083B">
        <w:rPr>
          <w:rFonts w:ascii="Courier" w:hAnsi="Courier" w:cs="Helvetica Neue"/>
          <w:color w:val="000000"/>
          <w:sz w:val="22"/>
          <w:szCs w:val="22"/>
        </w:rPr>
        <w:t xml:space="preserve"> class</w:t>
      </w:r>
      <w:r>
        <w:rPr>
          <w:rFonts w:ascii="Courier" w:hAnsi="Courier" w:cs="Helvetica Neue"/>
          <w:color w:val="000000"/>
          <w:sz w:val="22"/>
          <w:szCs w:val="22"/>
        </w:rPr>
        <w:t xml:space="preserve"> girls {</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private String first; // This would only refer to the specific object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private String last;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private static int count = 0; // This is common among all objects of class</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girls(String first, String last) {</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this.first = first;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this.last = last;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count++;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System.out.print(count);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public class mainClass {</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public static void main(String[] args) {</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girls one = new girls("Megan, "Fox");</w:t>
      </w:r>
    </w:p>
    <w:p w:rsidR="0082083B" w:rsidRDefault="0082083B" w:rsidP="0082083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girls two = new girls("Natalie, "Portman");</w:t>
      </w:r>
    </w:p>
    <w:p w:rsidR="0082083B" w:rsidRDefault="0082083B" w:rsidP="0082083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r>
      <w:r>
        <w:rPr>
          <w:rFonts w:ascii="Courier" w:hAnsi="Courier" w:cs="Helvetica Neue"/>
          <w:color w:val="000000"/>
          <w:sz w:val="22"/>
          <w:szCs w:val="22"/>
        </w:rPr>
        <w:tab/>
        <w:t>girls one = new girls("Taylor, "Swift");</w:t>
      </w:r>
    </w:p>
    <w:p w:rsidR="0082083B" w:rsidRDefault="0082083B" w:rsidP="0082083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w:t>
      </w:r>
    </w:p>
    <w:p w:rsidR="0082083B" w:rsidRDefault="0082083B" w:rsidP="0082083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82083B" w:rsidRPr="0082083B" w:rsidRDefault="0082083B" w:rsidP="00907377">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This will print: 1,2,3</w:t>
      </w:r>
    </w:p>
    <w:p w:rsidR="0014481D" w:rsidRDefault="0014481D"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Methods declared as static have following restrictions:</w:t>
      </w:r>
    </w:p>
    <w:p w:rsidR="0014481D" w:rsidRDefault="0014481D" w:rsidP="0014481D">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They can only call other static methods.</w:t>
      </w:r>
    </w:p>
    <w:p w:rsidR="0014481D" w:rsidRDefault="0014481D" w:rsidP="0014481D">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They must only access static data.</w:t>
      </w:r>
    </w:p>
    <w:p w:rsidR="0014481D" w:rsidRDefault="0014481D" w:rsidP="0014481D">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They cannot refer to this or super in anyway.</w:t>
      </w:r>
    </w:p>
    <w:p w:rsidR="0014481D" w:rsidRDefault="0054731C" w:rsidP="0014481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As soon as a class is run, all the static statements are run first. If this class contains main then main is called only after all static statements are run.</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 Demonstrate static variables, methods, and blocks.</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lastRenderedPageBreak/>
        <w:t>class UseStatic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int a = 3;</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int b;</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void meth(int x)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System.out.println("x = " + x);</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System.out.println("a = " + a);</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System.out.println("b = " + b);</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System.out.println("Static block initialized.");</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b = a * 4;</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public static void main(String args[])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meth(42);</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w:t>
      </w:r>
    </w:p>
    <w:p w:rsid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4731C">
        <w:rPr>
          <w:rFonts w:ascii="Courier" w:hAnsi="Courier" w:cs="Helvetica Neue"/>
          <w:b/>
          <w:color w:val="000000"/>
          <w:sz w:val="22"/>
          <w:szCs w:val="22"/>
        </w:rPr>
        <w:t>The above class prints the following</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Static block initialized.</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x = 42</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a = 3</w:t>
      </w:r>
    </w:p>
    <w:p w:rsid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b = 12</w:t>
      </w:r>
    </w:p>
    <w:p w:rsid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 the above class all the static statements are initialized first. That is why the static block prints first and then the main method called meth.</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class StaticDemo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int a = 42;</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int b = 99;</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static void callme()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System.out.println("a = " + a);</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class StaticByName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public static void main(String args[]) {</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CB3D2A">
        <w:rPr>
          <w:rFonts w:ascii="Courier" w:hAnsi="Courier" w:cs="Helvetica Neue"/>
          <w:color w:val="000000"/>
          <w:sz w:val="22"/>
          <w:szCs w:val="22"/>
        </w:rPr>
        <w:t xml:space="preserve">    </w:t>
      </w:r>
      <w:r w:rsidRPr="0054731C">
        <w:rPr>
          <w:rFonts w:ascii="Courier" w:hAnsi="Courier" w:cs="Helvetica Neue"/>
          <w:color w:val="000000"/>
          <w:sz w:val="22"/>
          <w:szCs w:val="22"/>
        </w:rPr>
        <w:t>StaticDemo.callme();</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00CB3D2A">
        <w:rPr>
          <w:rFonts w:ascii="Courier" w:hAnsi="Courier" w:cs="Helvetica Neue"/>
          <w:color w:val="000000"/>
          <w:sz w:val="22"/>
          <w:szCs w:val="22"/>
        </w:rPr>
        <w:t xml:space="preserve">    </w:t>
      </w:r>
      <w:r w:rsidRPr="0054731C">
        <w:rPr>
          <w:rFonts w:ascii="Courier" w:hAnsi="Courier" w:cs="Helvetica Neue"/>
          <w:color w:val="000000"/>
          <w:sz w:val="22"/>
          <w:szCs w:val="22"/>
        </w:rPr>
        <w:t>System.out.println("b = " + StaticDemo.b);</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4731C">
        <w:rPr>
          <w:rFonts w:ascii="Courier" w:hAnsi="Courier" w:cs="Helvetica Neue"/>
          <w:b/>
          <w:color w:val="000000"/>
          <w:sz w:val="22"/>
          <w:szCs w:val="22"/>
        </w:rPr>
        <w:t>Here is the output of this program:</w:t>
      </w:r>
    </w:p>
    <w:p w:rsidR="0054731C" w:rsidRP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a = 42</w:t>
      </w:r>
    </w:p>
    <w:p w:rsidR="0054731C"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4731C">
        <w:rPr>
          <w:rFonts w:ascii="Courier" w:hAnsi="Courier" w:cs="Helvetica Neue"/>
          <w:color w:val="000000"/>
          <w:sz w:val="22"/>
          <w:szCs w:val="22"/>
        </w:rPr>
        <w:t>b = 99</w:t>
      </w:r>
    </w:p>
    <w:p w:rsidR="0054731C" w:rsidRPr="007132D3" w:rsidRDefault="0054731C" w:rsidP="0054731C">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In the above program, no object for StaticDemo was created and the callme() method was called directly because it was static. ‘B’ was also called in the second function </w:t>
      </w:r>
      <w:r w:rsidR="00CB3D2A">
        <w:rPr>
          <w:rFonts w:ascii="Courier" w:hAnsi="Courier" w:cs="Helvetica Neue"/>
          <w:b/>
          <w:color w:val="000000"/>
          <w:sz w:val="22"/>
          <w:szCs w:val="22"/>
        </w:rPr>
        <w:t xml:space="preserve">using the class name </w:t>
      </w:r>
      <w:r>
        <w:rPr>
          <w:rFonts w:ascii="Courier" w:hAnsi="Courier" w:cs="Helvetica Neue"/>
          <w:b/>
          <w:color w:val="000000"/>
          <w:sz w:val="22"/>
          <w:szCs w:val="22"/>
        </w:rPr>
        <w:t>because the b created in the first class was static and hence was global.</w:t>
      </w:r>
    </w:p>
    <w:p w:rsidR="001E3A9A" w:rsidRDefault="001E3A9A" w:rsidP="007132D3">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1E3A9A">
        <w:rPr>
          <w:rFonts w:ascii="Courier" w:hAnsi="Courier" w:cs="Helvetica Neue"/>
          <w:b/>
          <w:color w:val="000000"/>
          <w:sz w:val="22"/>
          <w:szCs w:val="22"/>
        </w:rPr>
        <w:t>Final</w:t>
      </w:r>
    </w:p>
    <w:p w:rsidR="001E3A9A" w:rsidRDefault="001E3A9A" w:rsidP="001E3A9A">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is basically like a constant.</w:t>
      </w:r>
    </w:p>
    <w:p w:rsidR="001E3A9A" w:rsidRDefault="001E3A9A" w:rsidP="001E3A9A">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 final variable can be assigned a value only once.</w:t>
      </w:r>
    </w:p>
    <w:p w:rsidR="001E3A9A" w:rsidRPr="001E3A9A" w:rsidRDefault="001E3A9A" w:rsidP="001E3A9A">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private final int NUMBER = 2;</w:t>
      </w:r>
    </w:p>
    <w:p w:rsidR="007132D3" w:rsidRPr="007132D3" w:rsidRDefault="007132D3" w:rsidP="007132D3">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Private</w:t>
      </w:r>
    </w:p>
    <w:p w:rsidR="007132D3" w:rsidRPr="007831EB" w:rsidRDefault="007831EB" w:rsidP="007132D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In case of subclass and superclass, a subclass does not inherit the methods and variables that are private.</w:t>
      </w:r>
    </w:p>
    <w:p w:rsidR="007831EB" w:rsidRPr="007831EB" w:rsidRDefault="007831EB" w:rsidP="007132D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If the object is declared and a method is private then it cannot be accessed.</w:t>
      </w:r>
    </w:p>
    <w:p w:rsidR="007831EB" w:rsidRPr="00964008" w:rsidRDefault="007831EB" w:rsidP="007132D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Final thing, if a method is private, it cannot be accessed from anywhere outside the class regardless of if it is the superclass or the class is initialized as an object in another class or it is a static class. It can never be used outside that specific class.</w:t>
      </w:r>
    </w:p>
    <w:p w:rsidR="00964008" w:rsidRPr="00964008" w:rsidRDefault="00964008" w:rsidP="00964008">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Protected</w:t>
      </w:r>
    </w:p>
    <w:p w:rsidR="00964008" w:rsidRPr="004A1FEB" w:rsidRDefault="00964008" w:rsidP="00964008">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This is like private but is also available to the </w:t>
      </w:r>
      <w:r w:rsidR="004A1FEB">
        <w:rPr>
          <w:rFonts w:ascii="Courier" w:hAnsi="Courier" w:cs="Helvetica Neue"/>
          <w:b/>
          <w:color w:val="000000"/>
          <w:sz w:val="22"/>
          <w:szCs w:val="22"/>
        </w:rPr>
        <w:t>subclasses.</w:t>
      </w:r>
    </w:p>
    <w:p w:rsidR="004A1FEB" w:rsidRPr="004A1FEB" w:rsidRDefault="004A1FEB" w:rsidP="004A1FEB">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Package</w:t>
      </w:r>
    </w:p>
    <w:p w:rsidR="004A1FEB" w:rsidRPr="004A1FEB" w:rsidRDefault="004A1FEB" w:rsidP="004A1FE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Like Protected but is available to everyone declared inside the package.</w:t>
      </w:r>
    </w:p>
    <w:p w:rsidR="004A1FEB" w:rsidRPr="004A1FEB" w:rsidRDefault="004A1FEB" w:rsidP="004A1FE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This is the default in java</w:t>
      </w:r>
    </w:p>
    <w:p w:rsidR="004A1FEB" w:rsidRPr="004A1FEB" w:rsidRDefault="004A1FEB" w:rsidP="004A1FEB">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Public</w:t>
      </w:r>
    </w:p>
    <w:p w:rsidR="004A1FEB" w:rsidRPr="00C84ED0" w:rsidRDefault="004A1FEB" w:rsidP="004A1FE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Available to everyone.</w:t>
      </w:r>
    </w:p>
    <w:p w:rsidR="00C84ED0" w:rsidRPr="00790731" w:rsidRDefault="00C84ED0" w:rsidP="00C84ED0">
      <w:pPr>
        <w:pStyle w:val="ListParagraph"/>
        <w:numPr>
          <w:ilvl w:val="0"/>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Pol</w:t>
      </w:r>
      <w:r w:rsidR="00790731">
        <w:rPr>
          <w:rFonts w:ascii="Courier" w:hAnsi="Courier" w:cs="Helvetica Neue"/>
          <w:b/>
          <w:color w:val="000000"/>
          <w:sz w:val="22"/>
          <w:szCs w:val="22"/>
        </w:rPr>
        <w:t>ymorphism</w:t>
      </w:r>
    </w:p>
    <w:p w:rsidR="00790731" w:rsidRPr="005B42E7" w:rsidRDefault="00790731" w:rsidP="00790731">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Polymorphism is a feature in which one feature can be performed in different ways.</w:t>
      </w:r>
    </w:p>
    <w:p w:rsidR="005B42E7" w:rsidRPr="005B42E7" w:rsidRDefault="005B42E7" w:rsidP="00790731">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 xml:space="preserve">Any Java object that can pass more than IS-A test is </w:t>
      </w:r>
      <w:r w:rsidR="00B16112">
        <w:rPr>
          <w:rFonts w:ascii="Courier" w:hAnsi="Courier" w:cs="Helvetica Neue"/>
          <w:b/>
          <w:color w:val="000000"/>
          <w:sz w:val="22"/>
          <w:szCs w:val="22"/>
        </w:rPr>
        <w:t>considered</w:t>
      </w:r>
      <w:r>
        <w:rPr>
          <w:rFonts w:ascii="Courier" w:hAnsi="Courier" w:cs="Helvetica Neue"/>
          <w:b/>
          <w:color w:val="000000"/>
          <w:sz w:val="22"/>
          <w:szCs w:val="22"/>
        </w:rPr>
        <w:t xml:space="preserve"> to be polymorphic.</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public interface Vegetarian{}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public class Animal{}</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public class Deer extends Animal implements Vegetarian{}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Now, the Deer class is considered to be polymorphic since this has multiple inheritance. Following are true for the above examples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A Deer IS-A Animal</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A Deer IS-A Vegetarian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A Deer IS-A Deer</w:t>
      </w:r>
    </w:p>
    <w:p w:rsid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A Deer IS-A Object</w:t>
      </w:r>
    </w:p>
    <w:p w:rsidR="002D23B6" w:rsidRDefault="00BD0A0F"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 Real Polymorphism</w:t>
      </w:r>
    </w:p>
    <w:p w:rsidR="00591888"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class Animal;</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Dog extends Animal;</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Cat extends Animal;</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Deer extends Animal;</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Dog rover = new Dog();</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Animal spot = new Dog();</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If it's convenient for me to think of it as a dog object then I will do so.</w:t>
      </w:r>
    </w:p>
    <w:p w:rsidR="00BD0A0F" w:rsidRPr="005B42E7"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If it’s more convenient for me to think of it as an animal object then I will do so.</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Now spot can anytime be changed to car or deer.</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Animal[] kingdom = new Animal[];</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BD0A0F">
        <w:rPr>
          <w:rFonts w:ascii="Courier" w:hAnsi="Courier" w:cs="Helvetica Neue"/>
          <w:color w:val="000000"/>
          <w:sz w:val="22"/>
          <w:szCs w:val="22"/>
        </w:rPr>
        <w:t>kingdom[0] = new Dog();</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kingdom[1</w:t>
      </w:r>
      <w:r w:rsidRPr="00BD0A0F">
        <w:rPr>
          <w:rFonts w:ascii="Courier" w:hAnsi="Courier" w:cs="Helvetica Neue"/>
          <w:color w:val="000000"/>
          <w:sz w:val="22"/>
          <w:szCs w:val="22"/>
        </w:rPr>
        <w:t xml:space="preserve">] = new </w:t>
      </w:r>
      <w:r>
        <w:rPr>
          <w:rFonts w:ascii="Courier" w:hAnsi="Courier" w:cs="Helvetica Neue"/>
          <w:color w:val="000000"/>
          <w:sz w:val="22"/>
          <w:szCs w:val="22"/>
        </w:rPr>
        <w:t>Cat</w:t>
      </w:r>
      <w:r w:rsidRPr="00BD0A0F">
        <w:rPr>
          <w:rFonts w:ascii="Courier" w:hAnsi="Courier" w:cs="Helvetica Neue"/>
          <w:color w:val="000000"/>
          <w:sz w:val="22"/>
          <w:szCs w:val="22"/>
        </w:rPr>
        <w:t>();</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for (Animal a:kingdom) {</w:t>
      </w:r>
    </w:p>
    <w:p w:rsidR="00BD0A0F" w:rsidRP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a.sleep(); // if a is a dog then it will sleep like a dog.</w:t>
      </w:r>
    </w:p>
    <w:p w:rsidR="00BD0A0F" w:rsidRDefault="00BD0A0F"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ab/>
        <w:t>a.eat(); // if a is a cat then it will eat like a cat</w:t>
      </w:r>
    </w:p>
    <w:p w:rsidR="00B01620" w:rsidRPr="00BD0A0F" w:rsidRDefault="00B01620" w:rsidP="00BD0A0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F45F00" w:rsidRDefault="005D7AF4" w:rsidP="00F45F00">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Inheritance</w:t>
      </w:r>
    </w:p>
    <w:p w:rsidR="005B1073" w:rsidRDefault="005B1073" w:rsidP="005B1073">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There are two types of relation</w:t>
      </w:r>
      <w:r w:rsidR="00082649">
        <w:rPr>
          <w:rFonts w:ascii="Courier" w:hAnsi="Courier" w:cs="Helvetica Neue"/>
          <w:b/>
          <w:color w:val="000000"/>
          <w:sz w:val="22"/>
          <w:szCs w:val="22"/>
        </w:rPr>
        <w:t>ships in java IS-A and HAS-A.</w:t>
      </w:r>
    </w:p>
    <w:p w:rsidR="00082649" w:rsidRDefault="00082649" w:rsidP="00082649">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When a class extends from another class then it has IS-A relationship</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class Calculator {</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ab/>
        <w:t>public int add(int a, int b) {return a + b;}</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class Calculator</w:t>
      </w:r>
      <w:r>
        <w:rPr>
          <w:rFonts w:ascii="Courier" w:hAnsi="Courier" w:cs="Helvetica Neue"/>
          <w:color w:val="000000"/>
          <w:sz w:val="22"/>
          <w:szCs w:val="22"/>
        </w:rPr>
        <w:t>Adv extends Calculator</w:t>
      </w:r>
      <w:r w:rsidRPr="00082649">
        <w:rPr>
          <w:rFonts w:ascii="Courier" w:hAnsi="Courier" w:cs="Helvetica Neue"/>
          <w:color w:val="000000"/>
          <w:sz w:val="22"/>
          <w:szCs w:val="22"/>
        </w:rPr>
        <w:t xml:space="preserve"> {</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ab/>
        <w:t xml:space="preserve">public int </w:t>
      </w:r>
      <w:r>
        <w:rPr>
          <w:rFonts w:ascii="Courier" w:hAnsi="Courier" w:cs="Helvetica Neue"/>
          <w:color w:val="000000"/>
          <w:sz w:val="22"/>
          <w:szCs w:val="22"/>
        </w:rPr>
        <w:t>sub(int a, int b) {return a -</w:t>
      </w:r>
      <w:r w:rsidRPr="00082649">
        <w:rPr>
          <w:rFonts w:ascii="Courier" w:hAnsi="Courier" w:cs="Helvetica Neue"/>
          <w:color w:val="000000"/>
          <w:sz w:val="22"/>
          <w:szCs w:val="22"/>
        </w:rPr>
        <w:t xml:space="preserve"> b;}</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b/>
          <w:color w:val="000000"/>
          <w:sz w:val="22"/>
          <w:szCs w:val="22"/>
        </w:rPr>
      </w:pPr>
      <w:r w:rsidRPr="00082649">
        <w:rPr>
          <w:rFonts w:ascii="Courier" w:hAnsi="Courier" w:cs="Helvetica Neue"/>
          <w:b/>
          <w:color w:val="000000"/>
          <w:sz w:val="22"/>
          <w:szCs w:val="22"/>
        </w:rPr>
        <w:t>Here CalculatorAdv is also a calculator so there is a IS-A relationship.</w:t>
      </w:r>
    </w:p>
    <w:p w:rsidR="00082649" w:rsidRDefault="00082649" w:rsidP="00082649">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If in a class you are creating object of another class then it has a HAS-A relationship.</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class Calculator {</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ab/>
        <w:t>public int add(int a, int b) {return a + b;}</w:t>
      </w:r>
    </w:p>
    <w:p w:rsid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class mainClass {</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color w:val="000000"/>
          <w:sz w:val="22"/>
          <w:szCs w:val="22"/>
        </w:rPr>
      </w:pPr>
      <w:r w:rsidRPr="00082649">
        <w:rPr>
          <w:rFonts w:ascii="Courier" w:hAnsi="Courier" w:cs="Helvetica Neue"/>
          <w:color w:val="000000"/>
          <w:sz w:val="22"/>
          <w:szCs w:val="22"/>
        </w:rPr>
        <w:tab/>
        <w:t>public static void main(String[] args) {</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b/>
          <w:color w:val="000000"/>
          <w:sz w:val="22"/>
          <w:szCs w:val="22"/>
        </w:rPr>
      </w:pPr>
      <w:r w:rsidRPr="00082649">
        <w:rPr>
          <w:rFonts w:ascii="Courier" w:hAnsi="Courier" w:cs="Helvetica Neue"/>
          <w:color w:val="000000"/>
          <w:sz w:val="22"/>
          <w:szCs w:val="22"/>
        </w:rPr>
        <w:tab/>
      </w:r>
      <w:r w:rsidRPr="00082649">
        <w:rPr>
          <w:rFonts w:ascii="Courier" w:hAnsi="Courier" w:cs="Helvetica Neue"/>
          <w:color w:val="000000"/>
          <w:sz w:val="22"/>
          <w:szCs w:val="22"/>
        </w:rPr>
        <w:tab/>
      </w:r>
      <w:r>
        <w:rPr>
          <w:rFonts w:ascii="Courier" w:hAnsi="Courier" w:cs="Helvetica Neue"/>
          <w:color w:val="000000"/>
          <w:sz w:val="22"/>
          <w:szCs w:val="22"/>
        </w:rPr>
        <w:t>Calculator calc = new Calculator();</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ab/>
        <w:t>}</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color w:val="000000"/>
          <w:sz w:val="22"/>
          <w:szCs w:val="22"/>
        </w:rPr>
        <w:t>}</w:t>
      </w:r>
    </w:p>
    <w:p w:rsidR="00082649" w:rsidRPr="00082649" w:rsidRDefault="00082649" w:rsidP="00082649">
      <w:pPr>
        <w:pStyle w:val="ListParagraph"/>
        <w:numPr>
          <w:ilvl w:val="3"/>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Here mainClass has</w:t>
      </w:r>
      <w:r w:rsidRPr="00082649">
        <w:rPr>
          <w:rFonts w:ascii="Courier" w:hAnsi="Courier" w:cs="Helvetica Neue"/>
          <w:b/>
          <w:color w:val="000000"/>
          <w:sz w:val="22"/>
          <w:szCs w:val="22"/>
        </w:rPr>
        <w:t xml:space="preserve"> calculator object and so there is a HAS-A relationship.</w:t>
      </w:r>
    </w:p>
    <w:p w:rsidR="005D7AF4" w:rsidRDefault="00CB3D2A" w:rsidP="005D7AF4">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lastRenderedPageBreak/>
        <w:t>Class that is inherited from is called the superclass and the class that does the inheriting is called the subclass.</w:t>
      </w:r>
    </w:p>
    <w:p w:rsidR="00CB3D2A" w:rsidRDefault="00CB3D2A" w:rsidP="005D7AF4">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Subclass is a specialized version of a superclass. It inherits all of the instance variables and methods defined by the superclass and adds its own, unique elements.</w:t>
      </w:r>
    </w:p>
    <w:p w:rsidR="00036B73" w:rsidRDefault="00036B73" w:rsidP="005D7AF4">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To inherit a class, you simply incorporate the definition of one class into another by using extends.</w:t>
      </w:r>
    </w:p>
    <w:p w:rsidR="00082649" w:rsidRDefault="00082649" w:rsidP="005D7AF4">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 xml:space="preserve">When a sub class is </w:t>
      </w:r>
      <w:r w:rsidR="00F32FB4">
        <w:rPr>
          <w:rFonts w:ascii="Courier" w:hAnsi="Courier" w:cs="Helvetica Neue"/>
          <w:b/>
          <w:color w:val="000000"/>
          <w:sz w:val="22"/>
          <w:szCs w:val="22"/>
        </w:rPr>
        <w:t>called then first the constructor of superclass is called and then the constructor of subclass is called.</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 Create a superclass.</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class A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int i, j;</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void showij()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System.out.println("i and j: " + i + " " + j);</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 Create a subclass by extending class A.</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class B extends A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int k;</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void showk() {</w:t>
      </w:r>
    </w:p>
    <w:p w:rsid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System.out.println("k: " + k);</w:t>
      </w:r>
    </w:p>
    <w:p w:rsid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class SimpleInheritance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public static void main(String args[])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A superOb = new A();</w:t>
      </w:r>
    </w:p>
    <w:p w:rsid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B subOb = new B();</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 The superclass may be used by itself.</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superOb.i = 10;</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superOb.j = 20;</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System.out.println("Contents of superOb: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superOb.showij();</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 The subclass has access to all public members of</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its superclass.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subOb.i = 7;</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subOb.j = 8;</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subOb.k = 9;</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System.out.println("Contents of subOb: ");</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subOb.showij();</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subOb.showk();</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036B73">
        <w:rPr>
          <w:rFonts w:ascii="Courier" w:hAnsi="Courier" w:cs="Helvetica Neue"/>
          <w:color w:val="000000"/>
          <w:sz w:val="22"/>
          <w:szCs w:val="22"/>
        </w:rPr>
        <w:t>}</w:t>
      </w:r>
    </w:p>
    <w:p w:rsid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The output is:</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Contents of superOb:</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i and j: 10 20</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Contents of subOb:</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i and j: 7 8</w:t>
      </w:r>
    </w:p>
    <w:p w:rsid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036B73">
        <w:rPr>
          <w:rFonts w:ascii="Courier" w:hAnsi="Courier" w:cs="Helvetica Neue"/>
          <w:color w:val="000000"/>
          <w:sz w:val="22"/>
          <w:szCs w:val="22"/>
        </w:rPr>
        <w:t>k: 9</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As it can be seen, all the variables and methods of A can be used and edited in B.</w:t>
      </w:r>
    </w:p>
    <w:p w:rsidR="00036B73" w:rsidRPr="00036B73"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Class cannot be a superclass of itself</w:t>
      </w:r>
    </w:p>
    <w:p w:rsidR="00036B73" w:rsidRPr="006C6418" w:rsidRDefault="00036B73"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More than one superclass cannot be used. You can use hierarchy in this where one superclass can be a subclass of another class</w:t>
      </w:r>
      <w:r w:rsidR="006C6418">
        <w:rPr>
          <w:rFonts w:ascii="Courier" w:hAnsi="Courier" w:cs="Helvetica Neue"/>
          <w:b/>
          <w:color w:val="000000"/>
          <w:sz w:val="22"/>
          <w:szCs w:val="22"/>
        </w:rPr>
        <w:t>.</w:t>
      </w:r>
    </w:p>
    <w:p w:rsidR="006C6418" w:rsidRPr="007831EB" w:rsidRDefault="006C6418"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 subclass cannot access a variables or methods in superclass that are declared private.</w:t>
      </w:r>
    </w:p>
    <w:p w:rsidR="007831EB" w:rsidRPr="007831EB" w:rsidRDefault="007831EB" w:rsidP="00036B73">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How to use super:</w:t>
      </w:r>
    </w:p>
    <w:p w:rsidR="007831EB" w:rsidRPr="00F5763E" w:rsidRDefault="00F5763E" w:rsidP="007831E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Super can be used to call the constructor of the superclass from the subclass.</w:t>
      </w:r>
    </w:p>
    <w:p w:rsidR="00F5763E" w:rsidRPr="00F5763E" w:rsidRDefault="00F5763E" w:rsidP="007831E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s</w:t>
      </w:r>
      <w:r w:rsidRPr="00F5763E">
        <w:rPr>
          <w:rFonts w:ascii="Courier" w:hAnsi="Courier" w:cs="Helvetica Neue"/>
          <w:color w:val="000000"/>
          <w:sz w:val="22"/>
          <w:szCs w:val="22"/>
        </w:rPr>
        <w:t>uper(arg-list); // for example super(w, h, d);</w:t>
      </w:r>
    </w:p>
    <w:p w:rsidR="00F5763E" w:rsidRPr="00F5763E" w:rsidRDefault="00F5763E" w:rsidP="007831E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lastRenderedPageBreak/>
        <w:t>Super can also be used as ‘this’. If variable name in both subclass and superclass are same then in the subclass, the local variable in subclass will always hide the variable in superclass. To access the variable of superclass, super term is used.</w:t>
      </w:r>
    </w:p>
    <w:p w:rsidR="00F5763E" w:rsidRDefault="00F5763E" w:rsidP="009C2F1B">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super.member; // for example super.i</w:t>
      </w:r>
    </w:p>
    <w:p w:rsidR="00535635" w:rsidRDefault="00535635" w:rsidP="00535635">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5B42E7">
        <w:rPr>
          <w:rFonts w:ascii="Courier" w:hAnsi="Courier" w:cs="Helvetica Neue"/>
          <w:b/>
          <w:color w:val="000000"/>
          <w:sz w:val="22"/>
          <w:szCs w:val="22"/>
        </w:rPr>
        <w:t>Overr</w:t>
      </w:r>
      <w:r w:rsidR="005B42E7" w:rsidRPr="005B42E7">
        <w:rPr>
          <w:rFonts w:ascii="Courier" w:hAnsi="Courier" w:cs="Helvetica Neue"/>
          <w:b/>
          <w:color w:val="000000"/>
          <w:sz w:val="22"/>
          <w:szCs w:val="22"/>
        </w:rPr>
        <w:t>iding</w:t>
      </w:r>
    </w:p>
    <w:p w:rsid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When inheriting, the subclass can override the method in superclass provide both the methods have same name, same input argument and same output argument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class Animal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void move()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System.out.println("Animals can move");</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class Dog extends Animal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void move()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System.out.println("Dogs can walk and run");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public class TestDog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static void main(String args[])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Animal a = new Animal();   // Animal reference and object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Animal b = new Dog();   // Animal reference but Dog object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a.move();   // runs the method in Animal class</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b.move();   // runs the method in Dog class</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w:t>
      </w:r>
    </w:p>
    <w:p w:rsid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will produce the following result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Animals can move</w:t>
      </w:r>
    </w:p>
    <w:p w:rsid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Dogs can walk and run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Another example is</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class Animal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void move()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System.out.println("Animals can move");</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class Dog extends Animal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void move()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System.out.println("Dogs can walk and run");</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void bark()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System.out.println("Dogs can bark");</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public class TestDog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public static void main(String args[])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Animal a = new Animal();   // Animal reference and object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Animal b = new Dog();   // Animal reference but Dog object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a.move();   // runs the method in Animal class</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b.move();   // runs the method in Dog class</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b.bark();</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t xml:space="preserve">   }</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5B42E7">
        <w:rPr>
          <w:rFonts w:ascii="Courier" w:hAnsi="Courier" w:cs="Helvetica Neue"/>
          <w:color w:val="000000"/>
          <w:sz w:val="22"/>
          <w:szCs w:val="22"/>
        </w:rPr>
        <w:lastRenderedPageBreak/>
        <w:t>}</w:t>
      </w:r>
    </w:p>
    <w:p w:rsidR="005B42E7" w:rsidRPr="005B42E7" w:rsidRDefault="005B42E7" w:rsidP="005B42E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 the above example b.bark() will give an error because b is of type Animal</w:t>
      </w:r>
    </w:p>
    <w:p w:rsidR="00394462" w:rsidRDefault="00394462" w:rsidP="00394462">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394462">
        <w:rPr>
          <w:rFonts w:ascii="Courier" w:hAnsi="Courier" w:cs="Helvetica Neue"/>
          <w:b/>
          <w:color w:val="000000"/>
          <w:sz w:val="22"/>
          <w:szCs w:val="22"/>
        </w:rPr>
        <w:t>Abstraction</w:t>
      </w:r>
    </w:p>
    <w:p w:rsidR="00A8111A" w:rsidRDefault="00A8111A" w:rsidP="00A8111A">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Abstraction Classes</w:t>
      </w:r>
    </w:p>
    <w:p w:rsidR="000A519A"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Abstraction is a process of hiding the implementation details from the user, only the functionality will be provided to the user.</w:t>
      </w:r>
    </w:p>
    <w:p w:rsid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abstract class may or may not contain abstract methods.</w:t>
      </w:r>
    </w:p>
    <w:p w:rsid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If a class has one abstract method then the class must be declared abstract.</w:t>
      </w:r>
    </w:p>
    <w:p w:rsid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If a class is declared abstract it cannot be instantiated.</w:t>
      </w:r>
    </w:p>
    <w:p w:rsid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To use an abstract class, you have to inherit it from another class and provide implementations to the abstract methods in it.</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426B25">
        <w:rPr>
          <w:rFonts w:ascii="Courier" w:hAnsi="Courier" w:cs="Helvetica Neue"/>
          <w:b/>
          <w:color w:val="000000"/>
          <w:sz w:val="22"/>
          <w:szCs w:val="22"/>
        </w:rPr>
        <w:t>If you inherit an abstract class, you have to provide implementations to all the abstract methods in it.</w:t>
      </w:r>
      <w:r w:rsidRPr="00426B25">
        <w:rPr>
          <w:rFonts w:ascii="Courier" w:hAnsi="Courier" w:cs="Helvetica Neue"/>
          <w:b/>
          <w:bCs/>
          <w:color w:val="000000"/>
          <w:sz w:val="22"/>
          <w:szCs w:val="22"/>
        </w:rPr>
        <w:t xml:space="preserve"> </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public abstract class Employee {</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private String name;</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private String address;</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private int number;</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public Employee(String name, String address, int number) {</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System.out.println("Constructing an Employee");</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this.name = name;</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this.address = address;</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this.number = number;</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public double computePay() {</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System.out.println("Inside Employee computePay");</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return 0.0;</w:t>
      </w:r>
    </w:p>
    <w:p w:rsidR="00426B25" w:rsidRPr="00426B25" w:rsidRDefault="00426B25"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26B25">
        <w:rPr>
          <w:rFonts w:ascii="Courier" w:hAnsi="Courier" w:cs="Helvetica Neue"/>
          <w:color w:val="000000"/>
          <w:sz w:val="22"/>
          <w:szCs w:val="22"/>
        </w:rPr>
        <w:t xml:space="preserve">   </w:t>
      </w:r>
      <w:r w:rsidR="005C30D4">
        <w:rPr>
          <w:rFonts w:ascii="Courier" w:hAnsi="Courier" w:cs="Helvetica Neue"/>
          <w:color w:val="000000"/>
          <w:sz w:val="22"/>
          <w:szCs w:val="22"/>
        </w:rPr>
        <w:t xml:space="preserve"> </w:t>
      </w:r>
      <w:r w:rsidRPr="00426B25">
        <w:rPr>
          <w:rFonts w:ascii="Courier" w:hAnsi="Courier" w:cs="Helvetica Neue"/>
          <w:color w:val="000000"/>
          <w:sz w:val="22"/>
          <w:szCs w:val="22"/>
        </w:rPr>
        <w:t>}</w:t>
      </w:r>
    </w:p>
    <w:p w:rsidR="00426B25"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w:t>
      </w:r>
    </w:p>
    <w:p w:rsidR="00153B6F" w:rsidRPr="00153B6F" w:rsidRDefault="00153B6F"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153B6F">
        <w:rPr>
          <w:rFonts w:ascii="Courier" w:hAnsi="Courier" w:cs="Helvetica Neue"/>
          <w:b/>
          <w:color w:val="000000"/>
          <w:sz w:val="22"/>
          <w:szCs w:val="22"/>
        </w:rPr>
        <w:t>An abstract class cannot be instantiated so the following line will give an error.</w:t>
      </w:r>
    </w:p>
    <w:p w:rsidR="00153B6F" w:rsidRPr="00153B6F" w:rsidRDefault="00153B6F" w:rsidP="00153B6F">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Employee e = new Employee("George W.", "Houston, TX", 43);</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b/>
          <w:color w:val="000000"/>
          <w:sz w:val="22"/>
          <w:szCs w:val="22"/>
        </w:rPr>
        <w:t>Because the abstract class cannot be instantiated it has to be inherited.</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public class Salary extends Employee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private double salary;   // Annual salary</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public Salary(String name, String address, int number, double salary){</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super(name, address, number);</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setSalary(salary);</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Pr>
          <w:rFonts w:ascii="Courier" w:hAnsi="Courier" w:cs="Helvetica Neue"/>
          <w:color w:val="000000"/>
          <w:sz w:val="22"/>
          <w:szCs w:val="22"/>
        </w:rPr>
        <w:t xml:space="preserve">    </w:t>
      </w:r>
      <w:r w:rsidRPr="005C30D4">
        <w:rPr>
          <w:rFonts w:ascii="Courier" w:hAnsi="Courier" w:cs="Helvetica Neue"/>
          <w:color w:val="000000"/>
          <w:sz w:val="22"/>
          <w:szCs w:val="22"/>
        </w:rPr>
        <w:t>public double computePay()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System.out.println("Computing salary pay for " + getName());</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return salary/52;</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w:t>
      </w:r>
    </w:p>
    <w:p w:rsid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5C30D4">
        <w:rPr>
          <w:rFonts w:ascii="Courier" w:hAnsi="Courier" w:cs="Helvetica Neue"/>
          <w:b/>
          <w:color w:val="000000"/>
          <w:sz w:val="22"/>
          <w:szCs w:val="22"/>
        </w:rPr>
        <w:t>Now the salary class can be instantiated</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public class AbstractDemo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public static void main(String [] args)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Salary s = new Salary(</w:t>
      </w:r>
      <w:r w:rsidR="00A8111A">
        <w:rPr>
          <w:rFonts w:ascii="Courier" w:hAnsi="Courier" w:cs="Helvetica Neue"/>
          <w:color w:val="000000"/>
          <w:sz w:val="22"/>
          <w:szCs w:val="22"/>
        </w:rPr>
        <w:t>"Mohd</w:t>
      </w:r>
      <w:r w:rsidRPr="005C30D4">
        <w:rPr>
          <w:rFonts w:ascii="Courier" w:hAnsi="Courier" w:cs="Helvetica Neue"/>
          <w:color w:val="000000"/>
          <w:sz w:val="22"/>
          <w:szCs w:val="22"/>
        </w:rPr>
        <w:t>", "Ambehta, UP", 3, 3600.00);</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Employee e = new Salary("John Adams", "Boston, MA", 2, 2400.00);</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System.out.println("Call mailCheck using Salary reference --");</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w:t>
      </w:r>
      <w:r>
        <w:rPr>
          <w:rFonts w:ascii="Courier" w:hAnsi="Courier" w:cs="Helvetica Neue"/>
          <w:color w:val="000000"/>
          <w:sz w:val="22"/>
          <w:szCs w:val="22"/>
        </w:rPr>
        <w:t>computePay</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System.out.println("\n Call mail</w:t>
      </w:r>
      <w:r>
        <w:rPr>
          <w:rFonts w:ascii="Courier" w:hAnsi="Courier" w:cs="Helvetica Neue"/>
          <w:color w:val="000000"/>
          <w:sz w:val="22"/>
          <w:szCs w:val="22"/>
        </w:rPr>
        <w:t>Check using Employee reference</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e.</w:t>
      </w:r>
      <w:r>
        <w:rPr>
          <w:rFonts w:ascii="Courier" w:hAnsi="Courier" w:cs="Helvetica Neue"/>
          <w:color w:val="000000"/>
          <w:sz w:val="22"/>
          <w:szCs w:val="22"/>
        </w:rPr>
        <w:t>computePay</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5C30D4">
        <w:rPr>
          <w:rFonts w:ascii="Courier" w:hAnsi="Courier" w:cs="Helvetica Neue"/>
          <w:color w:val="000000"/>
          <w:sz w:val="22"/>
          <w:szCs w:val="22"/>
        </w:rPr>
        <w:t>}</w:t>
      </w:r>
    </w:p>
    <w:p w:rsidR="005C30D4" w:rsidRPr="005C30D4" w:rsidRDefault="005C30D4" w:rsidP="005C30D4">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5C30D4">
        <w:rPr>
          <w:rFonts w:ascii="Courier" w:hAnsi="Courier" w:cs="Helvetica Neue"/>
          <w:color w:val="000000"/>
          <w:sz w:val="22"/>
          <w:szCs w:val="22"/>
        </w:rPr>
        <w:t>}</w:t>
      </w:r>
    </w:p>
    <w:p w:rsidR="005C30D4" w:rsidRDefault="00A8111A" w:rsidP="00426B25">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lastRenderedPageBreak/>
        <w:t>Abstraction Methods</w:t>
      </w:r>
    </w:p>
    <w:p w:rsid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 this case, the class has a particular method but the actual implementation of that method is determined by child classes. The method is declared in the parent class as abstract.</w:t>
      </w:r>
    </w:p>
    <w:p w:rsid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 keyword is used to declare the method as abstract</w:t>
      </w:r>
    </w:p>
    <w:p w:rsid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 method has no body</w:t>
      </w:r>
    </w:p>
    <w:p w:rsid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Instead of curly braces, an abstract method have a semi colon.</w:t>
      </w:r>
    </w:p>
    <w:p w:rsidR="004706E0" w:rsidRPr="004706E0" w:rsidRDefault="004706E0" w:rsidP="004706E0">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Implementation of all abstract methods has to be provided.</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public abstract class Employee {</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A8111A">
        <w:rPr>
          <w:rFonts w:ascii="Courier" w:hAnsi="Courier" w:cs="Helvetica Neue"/>
          <w:color w:val="000000"/>
          <w:sz w:val="22"/>
          <w:szCs w:val="22"/>
        </w:rPr>
        <w:t>private String name;</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A8111A">
        <w:rPr>
          <w:rFonts w:ascii="Courier" w:hAnsi="Courier" w:cs="Helvetica Neue"/>
          <w:color w:val="000000"/>
          <w:sz w:val="22"/>
          <w:szCs w:val="22"/>
        </w:rPr>
        <w:t>private String address;</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A8111A">
        <w:rPr>
          <w:rFonts w:ascii="Courier" w:hAnsi="Courier" w:cs="Helvetica Neue"/>
          <w:color w:val="000000"/>
          <w:sz w:val="22"/>
          <w:szCs w:val="22"/>
        </w:rPr>
        <w:t>private int number;</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A8111A">
        <w:rPr>
          <w:rFonts w:ascii="Courier" w:hAnsi="Courier" w:cs="Helvetica Neue"/>
          <w:color w:val="000000"/>
          <w:sz w:val="22"/>
          <w:szCs w:val="22"/>
        </w:rPr>
        <w:t>public abstract double computePay();</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A8111A">
        <w:rPr>
          <w:rFonts w:ascii="Courier" w:hAnsi="Courier" w:cs="Helvetica Neue"/>
          <w:color w:val="000000"/>
          <w:sz w:val="22"/>
          <w:szCs w:val="22"/>
        </w:rPr>
        <w:t>// Remainder of class definition</w:t>
      </w:r>
    </w:p>
    <w:p w:rsidR="00A8111A" w:rsidRPr="00A8111A"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A8111A">
        <w:rPr>
          <w:rFonts w:ascii="Courier" w:hAnsi="Courier" w:cs="Helvetica Neue"/>
          <w:color w:val="000000"/>
          <w:sz w:val="22"/>
          <w:szCs w:val="22"/>
        </w:rPr>
        <w:t>}</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public class Salary extends Employee {</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private double salary;   // Annual salary</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public double computePay() {</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System.out.println("Computing salary pay for " + getName());</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return salary/52;</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EA5016">
        <w:rPr>
          <w:rFonts w:ascii="Courier" w:hAnsi="Courier" w:cs="Helvetica Neue"/>
          <w:color w:val="000000"/>
          <w:sz w:val="22"/>
          <w:szCs w:val="22"/>
        </w:rPr>
        <w:t>// Remainder of class definition</w:t>
      </w:r>
    </w:p>
    <w:p w:rsidR="00EA5016" w:rsidRPr="00EA5016" w:rsidRDefault="00EA5016" w:rsidP="00EA501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EA5016">
        <w:rPr>
          <w:rFonts w:ascii="Courier" w:hAnsi="Courier" w:cs="Helvetica Neue"/>
          <w:color w:val="000000"/>
          <w:sz w:val="22"/>
          <w:szCs w:val="22"/>
        </w:rPr>
        <w:t>}</w:t>
      </w:r>
    </w:p>
    <w:p w:rsidR="00A8111A" w:rsidRPr="005C30D4" w:rsidRDefault="00A8111A" w:rsidP="00A8111A">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p>
    <w:p w:rsidR="008C4AE2" w:rsidRDefault="008C4AE2" w:rsidP="00394462">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Encapsulation</w:t>
      </w:r>
    </w:p>
    <w:p w:rsidR="003A1FCC"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It is also known as data hiding</w:t>
      </w:r>
    </w:p>
    <w:p w:rsid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 encapsulation, the variables of a class will be hidden from other classes, and can be accessed only through the methods of their class.</w:t>
      </w:r>
    </w:p>
    <w:p w:rsid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For encapsulation the following has to be done:</w:t>
      </w:r>
    </w:p>
    <w:p w:rsidR="00153B6F" w:rsidRDefault="00153B6F" w:rsidP="00153B6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Declare the variables of a class as private.</w:t>
      </w:r>
    </w:p>
    <w:p w:rsidR="00153B6F" w:rsidRDefault="00153B6F" w:rsidP="00153B6F">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Provide public setter and getter methods to modify and view the variable values.</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public class EncapTest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private String name;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private String idNum;</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private int age;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int getAge()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return age;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String getName()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return name;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String getIdNum()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return idNum;</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void setAge( int newAge)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age = newAge;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void setName(String newName)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name = newName;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void setIdNum( String newId)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idNum = newId;</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153B6F">
        <w:rPr>
          <w:rFonts w:ascii="Courier" w:hAnsi="Courier" w:cs="Helvetica Neue"/>
          <w:b/>
          <w:color w:val="000000"/>
          <w:sz w:val="22"/>
          <w:szCs w:val="22"/>
        </w:rPr>
        <w:t>The public setXXX() and getXXX() metho</w:t>
      </w:r>
      <w:r>
        <w:rPr>
          <w:rFonts w:ascii="Courier" w:hAnsi="Courier" w:cs="Helvetica Neue"/>
          <w:b/>
          <w:color w:val="000000"/>
          <w:sz w:val="22"/>
          <w:szCs w:val="22"/>
        </w:rPr>
        <w:t xml:space="preserve">ds are the access points of the </w:t>
      </w:r>
      <w:r w:rsidRPr="00153B6F">
        <w:rPr>
          <w:rFonts w:ascii="Courier" w:hAnsi="Courier" w:cs="Helvetica Neue"/>
          <w:b/>
          <w:color w:val="000000"/>
          <w:sz w:val="22"/>
          <w:szCs w:val="22"/>
        </w:rPr>
        <w:t>instance variables of the EncapTest class. Normally, these methods are referred as getters and setters. Therefore, any class that wants to access the variables should access them through these getters and setters.</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public class RunEncap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public static void main(String args[]) {</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EncapTest encap = new EncapTest();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 xml:space="preserve">  encap.setName("James");</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 xml:space="preserve">  encap.setAge(20);</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 xml:space="preserve">  encap.setIdNum("12343ms");</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System.out.print("Name : " + encap.getName() + " Age : " +</w:t>
      </w:r>
      <w:r>
        <w:rPr>
          <w:rFonts w:ascii="Courier" w:hAnsi="Courier" w:cs="Helvetica Neue"/>
          <w:color w:val="000000"/>
          <w:sz w:val="22"/>
          <w:szCs w:val="22"/>
        </w:rPr>
        <w:t xml:space="preserve"> </w:t>
      </w:r>
      <w:r w:rsidRPr="00153B6F">
        <w:rPr>
          <w:rFonts w:ascii="Courier" w:hAnsi="Courier" w:cs="Helvetica Neue"/>
          <w:color w:val="000000"/>
          <w:sz w:val="22"/>
          <w:szCs w:val="22"/>
        </w:rPr>
        <w:t>encap.getAge());</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153B6F">
        <w:rPr>
          <w:rFonts w:ascii="Courier" w:hAnsi="Courier" w:cs="Helvetica Neue"/>
          <w:color w:val="000000"/>
          <w:sz w:val="22"/>
          <w:szCs w:val="22"/>
        </w:rPr>
        <w:t>}</w:t>
      </w:r>
    </w:p>
    <w:p w:rsidR="00153B6F" w:rsidRP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153B6F">
        <w:rPr>
          <w:rFonts w:ascii="Courier" w:hAnsi="Courier" w:cs="Helvetica Neue"/>
          <w:color w:val="000000"/>
          <w:sz w:val="22"/>
          <w:szCs w:val="22"/>
        </w:rPr>
        <w:t>}</w:t>
      </w:r>
    </w:p>
    <w:p w:rsidR="00153B6F" w:rsidRDefault="00153B6F" w:rsidP="00153B6F">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p>
    <w:p w:rsidR="008C4AE2" w:rsidRDefault="00AA2C71" w:rsidP="00394462">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Interface</w:t>
      </w:r>
    </w:p>
    <w:p w:rsidR="001A7EB1" w:rsidRDefault="009B48BB" w:rsidP="001A7EB1">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is similar to class. It is a collection of abstract methods. A class implements an interface, thereby inheriting the abstract methods of the interface. A class describes the attributes of an object but an interface describes the attributes of a class.</w:t>
      </w:r>
    </w:p>
    <w:p w:rsidR="009B48BB" w:rsidRDefault="009B48BB" w:rsidP="001A7EB1">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is similar to class in the following way:</w:t>
      </w:r>
    </w:p>
    <w:p w:rsidR="009B48BB" w:rsidRP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An interface can contain any number of methods.</w:t>
      </w:r>
    </w:p>
    <w:p w:rsidR="009B48BB" w:rsidRP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An interface is written in a file with a</w:t>
      </w:r>
      <w:r w:rsidRPr="009B48BB">
        <w:rPr>
          <w:rFonts w:ascii="Courier" w:hAnsi="Courier" w:cs="Helvetica Neue"/>
          <w:b/>
          <w:sz w:val="22"/>
          <w:szCs w:val="22"/>
        </w:rPr>
        <w:t> </w:t>
      </w:r>
      <w:r w:rsidRPr="009B48BB">
        <w:rPr>
          <w:rFonts w:ascii="Courier" w:hAnsi="Courier" w:cs="Helvetica Neue"/>
          <w:b/>
          <w:color w:val="000000"/>
          <w:sz w:val="22"/>
          <w:szCs w:val="22"/>
        </w:rPr>
        <w:t>.java</w:t>
      </w:r>
      <w:r w:rsidRPr="009B48BB">
        <w:rPr>
          <w:rFonts w:ascii="Courier" w:hAnsi="Courier" w:cs="Helvetica Neue"/>
          <w:b/>
          <w:sz w:val="22"/>
          <w:szCs w:val="22"/>
        </w:rPr>
        <w:t> </w:t>
      </w:r>
      <w:r w:rsidRPr="009B48BB">
        <w:rPr>
          <w:rFonts w:ascii="Courier" w:hAnsi="Courier" w:cs="Helvetica Neue"/>
          <w:b/>
          <w:color w:val="000000"/>
          <w:sz w:val="22"/>
          <w:szCs w:val="22"/>
        </w:rPr>
        <w:t>extension, with the name of the interface matching the name of the file.</w:t>
      </w:r>
    </w:p>
    <w:p w:rsidR="009B48BB" w:rsidRP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The byte code of an interface appears in a</w:t>
      </w:r>
      <w:r w:rsidRPr="009B48BB">
        <w:rPr>
          <w:rFonts w:ascii="Courier" w:hAnsi="Courier" w:cs="Helvetica Neue"/>
          <w:b/>
          <w:sz w:val="22"/>
          <w:szCs w:val="22"/>
        </w:rPr>
        <w:t> </w:t>
      </w:r>
      <w:r w:rsidRPr="009B48BB">
        <w:rPr>
          <w:rFonts w:ascii="Courier" w:hAnsi="Courier" w:cs="Helvetica Neue"/>
          <w:b/>
          <w:color w:val="000000"/>
          <w:sz w:val="22"/>
          <w:szCs w:val="22"/>
        </w:rPr>
        <w:t>.class</w:t>
      </w:r>
      <w:r w:rsidRPr="009B48BB">
        <w:rPr>
          <w:rFonts w:ascii="Courier" w:hAnsi="Courier" w:cs="Helvetica Neue"/>
          <w:b/>
          <w:sz w:val="22"/>
          <w:szCs w:val="22"/>
        </w:rPr>
        <w:t> </w:t>
      </w:r>
      <w:r w:rsidRPr="009B48BB">
        <w:rPr>
          <w:rFonts w:ascii="Courier" w:hAnsi="Courier" w:cs="Helvetica Neue"/>
          <w:b/>
          <w:color w:val="000000"/>
          <w:sz w:val="22"/>
          <w:szCs w:val="22"/>
        </w:rPr>
        <w:t>file.</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Interfaces appear in packages, and their corresponding bytecode file must be in a directory structure that matches the package name.</w:t>
      </w:r>
    </w:p>
    <w:p w:rsid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is different from class in the following way:</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Interface cannot be instantiated.</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does not contain any constructors.</w:t>
      </w:r>
    </w:p>
    <w:p w:rsidR="009B48BB" w:rsidRPr="0008239E"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u w:val="single"/>
        </w:rPr>
      </w:pPr>
      <w:r w:rsidRPr="0008239E">
        <w:rPr>
          <w:rFonts w:ascii="Courier" w:hAnsi="Courier" w:cs="Helvetica Neue"/>
          <w:b/>
          <w:color w:val="000000"/>
          <w:sz w:val="22"/>
          <w:szCs w:val="22"/>
          <w:u w:val="single"/>
        </w:rPr>
        <w:t>All of the methods in an interface are abstract.</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is not extended by a class, it is implemented by a class.</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An interface can extend multiple interfaces</w:t>
      </w:r>
    </w:p>
    <w:p w:rsid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Properties of interface is:</w:t>
      </w:r>
    </w:p>
    <w:p w:rsidR="009B48BB" w:rsidRP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An interface is implicitly abstract. You do not need to use the</w:t>
      </w:r>
      <w:r w:rsidRPr="009B48BB">
        <w:rPr>
          <w:rFonts w:ascii="Courier" w:hAnsi="Courier" w:cs="Helvetica Neue"/>
          <w:b/>
          <w:sz w:val="22"/>
          <w:szCs w:val="22"/>
        </w:rPr>
        <w:t> </w:t>
      </w:r>
      <w:r w:rsidRPr="009B48BB">
        <w:rPr>
          <w:rFonts w:ascii="Courier" w:hAnsi="Courier" w:cs="Helvetica Neue"/>
          <w:b/>
          <w:color w:val="000000"/>
          <w:sz w:val="22"/>
          <w:szCs w:val="22"/>
        </w:rPr>
        <w:t>abstract</w:t>
      </w:r>
      <w:r w:rsidRPr="009B48BB">
        <w:rPr>
          <w:rFonts w:ascii="Courier" w:hAnsi="Courier" w:cs="Helvetica Neue"/>
          <w:b/>
          <w:sz w:val="22"/>
          <w:szCs w:val="22"/>
        </w:rPr>
        <w:t> </w:t>
      </w:r>
      <w:r w:rsidRPr="009B48BB">
        <w:rPr>
          <w:rFonts w:ascii="Courier" w:hAnsi="Courier" w:cs="Helvetica Neue"/>
          <w:b/>
          <w:color w:val="000000"/>
          <w:sz w:val="22"/>
          <w:szCs w:val="22"/>
        </w:rPr>
        <w:t>keyword while declaring an interface.</w:t>
      </w:r>
    </w:p>
    <w:p w:rsidR="009B48BB" w:rsidRP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Each method in an interface is also implicitly abstract, so the abstract keyword is not needed.</w:t>
      </w:r>
    </w:p>
    <w:p w:rsidR="009B48BB" w:rsidRDefault="009B48BB" w:rsidP="009B48BB">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9B48BB">
        <w:rPr>
          <w:rFonts w:ascii="Courier" w:hAnsi="Courier" w:cs="Helvetica Neue"/>
          <w:b/>
          <w:color w:val="000000"/>
          <w:sz w:val="22"/>
          <w:szCs w:val="22"/>
        </w:rPr>
        <w:t>Methods in an interface are implicitly public.</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interface Animal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void eat();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void travel();</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public class MammalInt implements Animal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void eat()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System.out.println("Mammal eats");</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void travel()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System.out.println("Mammal travels");</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lastRenderedPageBreak/>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int noOfLegs()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return 0;</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public static void main(String args[]) {</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MammalInt m = new MammalInt();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 xml:space="preserve"> m.eat();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m.travel();</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r>
        <w:rPr>
          <w:rFonts w:ascii="Courier" w:hAnsi="Courier" w:cs="Helvetica Neue"/>
          <w:color w:val="000000"/>
          <w:sz w:val="22"/>
          <w:szCs w:val="22"/>
        </w:rPr>
        <w:t xml:space="preserve"> </w:t>
      </w:r>
      <w:r w:rsidRPr="009B48BB">
        <w:rPr>
          <w:rFonts w:ascii="Courier" w:hAnsi="Courier" w:cs="Helvetica Neue"/>
          <w:color w:val="000000"/>
          <w:sz w:val="22"/>
          <w:szCs w:val="22"/>
        </w:rPr>
        <w:t>}</w:t>
      </w:r>
    </w:p>
    <w:p w:rsidR="009B48BB" w:rsidRPr="009B48BB" w:rsidRDefault="009B48BB" w:rsidP="009B48BB">
      <w:pPr>
        <w:pStyle w:val="ListParagraph"/>
        <w:numPr>
          <w:ilvl w:val="1"/>
          <w:numId w:val="15"/>
        </w:numPr>
        <w:tabs>
          <w:tab w:val="left" w:pos="20"/>
          <w:tab w:val="left" w:pos="180"/>
        </w:tabs>
        <w:autoSpaceDE w:val="0"/>
        <w:autoSpaceDN w:val="0"/>
        <w:adjustRightInd w:val="0"/>
        <w:rPr>
          <w:rFonts w:ascii="Courier" w:hAnsi="Courier" w:cs="Helvetica Neue"/>
          <w:color w:val="000000"/>
          <w:sz w:val="22"/>
          <w:szCs w:val="22"/>
        </w:rPr>
      </w:pPr>
      <w:r w:rsidRPr="009B48BB">
        <w:rPr>
          <w:rFonts w:ascii="Courier" w:hAnsi="Courier" w:cs="Helvetica Neue"/>
          <w:color w:val="000000"/>
          <w:sz w:val="22"/>
          <w:szCs w:val="22"/>
        </w:rPr>
        <w:t xml:space="preserve">} </w:t>
      </w:r>
    </w:p>
    <w:p w:rsidR="009B48BB" w:rsidRDefault="008D2ABF" w:rsidP="009B48BB">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 class can extend one class but can implement many interfaces</w:t>
      </w:r>
    </w:p>
    <w:p w:rsidR="0008239E" w:rsidRDefault="004747ED" w:rsidP="0008239E">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747ED">
        <w:rPr>
          <w:rFonts w:ascii="Courier" w:hAnsi="Courier" w:cs="Helvetica Neue"/>
          <w:color w:val="000000"/>
          <w:sz w:val="22"/>
          <w:szCs w:val="22"/>
        </w:rPr>
        <w:t>public class A implements C,D {...}</w:t>
      </w:r>
      <w:r>
        <w:rPr>
          <w:rFonts w:ascii="Courier" w:hAnsi="Courier" w:cs="Helvetica Neue"/>
          <w:color w:val="000000"/>
          <w:sz w:val="22"/>
          <w:szCs w:val="22"/>
        </w:rPr>
        <w:t xml:space="preserve"> // A is a class and C and D are interfaces</w:t>
      </w:r>
    </w:p>
    <w:p w:rsidR="004747ED" w:rsidRDefault="004747ED" w:rsidP="004747ED">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sidRPr="004747ED">
        <w:rPr>
          <w:rFonts w:ascii="Courier" w:hAnsi="Courier" w:cs="Helvetica Neue"/>
          <w:b/>
          <w:color w:val="000000"/>
          <w:sz w:val="22"/>
          <w:szCs w:val="22"/>
        </w:rPr>
        <w:t>Multiple inheritances between interfaces is also allowed</w:t>
      </w:r>
    </w:p>
    <w:p w:rsidR="004747ED" w:rsidRPr="004747ED" w:rsidRDefault="004747ED" w:rsidP="004747ED">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4747ED">
        <w:rPr>
          <w:rFonts w:ascii="Courier" w:hAnsi="Courier" w:cs="Helvetica Neue"/>
          <w:color w:val="000000"/>
          <w:sz w:val="22"/>
          <w:szCs w:val="22"/>
        </w:rPr>
        <w:t xml:space="preserve">public </w:t>
      </w:r>
      <w:r>
        <w:rPr>
          <w:rFonts w:ascii="Courier" w:hAnsi="Courier" w:cs="Helvetica Neue"/>
          <w:color w:val="000000"/>
          <w:sz w:val="22"/>
          <w:szCs w:val="22"/>
        </w:rPr>
        <w:t>interface</w:t>
      </w:r>
      <w:r w:rsidRPr="004747ED">
        <w:rPr>
          <w:rFonts w:ascii="Courier" w:hAnsi="Courier" w:cs="Helvetica Neue"/>
          <w:color w:val="000000"/>
          <w:sz w:val="22"/>
          <w:szCs w:val="22"/>
        </w:rPr>
        <w:t xml:space="preserve"> A </w:t>
      </w:r>
      <w:r>
        <w:rPr>
          <w:rFonts w:ascii="Courier" w:hAnsi="Courier" w:cs="Helvetica Neue"/>
          <w:color w:val="000000"/>
          <w:sz w:val="22"/>
          <w:szCs w:val="22"/>
        </w:rPr>
        <w:t>extends</w:t>
      </w:r>
      <w:r w:rsidRPr="004747ED">
        <w:rPr>
          <w:rFonts w:ascii="Courier" w:hAnsi="Courier" w:cs="Helvetica Neue"/>
          <w:color w:val="000000"/>
          <w:sz w:val="22"/>
          <w:szCs w:val="22"/>
        </w:rPr>
        <w:t xml:space="preserve"> C,D {...}</w:t>
      </w:r>
      <w:r>
        <w:rPr>
          <w:rFonts w:ascii="Courier" w:hAnsi="Courier" w:cs="Helvetica Neue"/>
          <w:color w:val="000000"/>
          <w:sz w:val="22"/>
          <w:szCs w:val="22"/>
        </w:rPr>
        <w:t xml:space="preserve"> // A, C and D, all are interfaces</w:t>
      </w:r>
    </w:p>
    <w:p w:rsidR="008D2ABF" w:rsidRDefault="008D2ABF" w:rsidP="009B48BB">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Interface can extend another interface in the same way that a class can extend another class</w:t>
      </w:r>
    </w:p>
    <w:p w:rsidR="002D7F46" w:rsidRDefault="002D7F46" w:rsidP="002D7F46">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Difference between interface and abstraction</w:t>
      </w:r>
    </w:p>
    <w:p w:rsidR="002D7F46" w:rsidRDefault="002D7F46" w:rsidP="002D7F46">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Interface</w:t>
      </w:r>
    </w:p>
    <w:p w:rsid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2D7F46">
        <w:rPr>
          <w:rFonts w:ascii="Courier" w:hAnsi="Courier" w:cs="Helvetica Neue"/>
          <w:b/>
          <w:color w:val="000000"/>
          <w:sz w:val="22"/>
          <w:szCs w:val="22"/>
        </w:rPr>
        <w:t>An interface is an empty shell. There are only the signatures of the methods, which implies that the methods do not have a body. The interface can't do anything. It's just a pattern.</w:t>
      </w:r>
    </w:p>
    <w:p w:rsidR="00C67E1C" w:rsidRDefault="00C67E1C"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is an interface not a class while abstract is a class</w:t>
      </w:r>
    </w:p>
    <w:p w:rsidR="00C67E1C" w:rsidRDefault="00C67E1C"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Interface supports multiple inheritance</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I say all motor vehicles should look like this:</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interface MotorVehicle</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void run();</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int getFuel();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My team mate complies and writes vehicle looking that way</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class Car implements MotorVehicle</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int 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void run()</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print("Wrroooooooom");</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int getFuel()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return this.fuel;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Default="002D7F46" w:rsidP="002D7F46">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Abstraction</w:t>
      </w:r>
    </w:p>
    <w:p w:rsid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sidRPr="002D7F46">
        <w:rPr>
          <w:rFonts w:ascii="Courier" w:hAnsi="Courier" w:cs="Helvetica Neue"/>
          <w:b/>
          <w:color w:val="000000"/>
          <w:sz w:val="22"/>
          <w:szCs w:val="22"/>
        </w:rPr>
        <w:t>Abstract classes look a lot like interfaces, but they have something more: You can define a behavior for them. It's more about a guy saying, "these classes should look like that, and they have that in common, so fill in the blanks!".</w:t>
      </w:r>
    </w:p>
    <w:p w:rsidR="00C67E1C" w:rsidRDefault="00C67E1C"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This is basically a class.</w:t>
      </w:r>
    </w:p>
    <w:p w:rsidR="00C67E1C" w:rsidRDefault="00C67E1C"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Abstract class does not support multiple inheritance.</w:t>
      </w:r>
    </w:p>
    <w:p w:rsidR="006374F1" w:rsidRDefault="006374F1" w:rsidP="002D7F46">
      <w:pPr>
        <w:pStyle w:val="ListParagraph"/>
        <w:numPr>
          <w:ilvl w:val="2"/>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Implementation of all abstract methods has to be provided.</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I say all motor vehicles should look like this:</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lastRenderedPageBreak/>
        <w:t>abstract class MotorVehicle</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int 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 They ALL have fuel, so lets implement this for everybody.</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int getFuel()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return this.fuel;</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 That can be very different, force them to provide their</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 own implementation.</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abstract void run();</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My teammate complies and writes vehicle looking that way</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class Car extends MotorVehicle</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void run()</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print("Wrroooooooom");</w:t>
      </w:r>
    </w:p>
    <w:p w:rsidR="002D7F46" w:rsidRPr="002D7F46" w:rsidRDefault="002D7F46" w:rsidP="002D7F46">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 xml:space="preserve">    }</w:t>
      </w:r>
    </w:p>
    <w:p w:rsidR="002D7F46" w:rsidRDefault="002D7F46" w:rsidP="00C67E1C">
      <w:pPr>
        <w:pStyle w:val="ListParagraph"/>
        <w:numPr>
          <w:ilvl w:val="2"/>
          <w:numId w:val="15"/>
        </w:numPr>
        <w:tabs>
          <w:tab w:val="left" w:pos="20"/>
          <w:tab w:val="left" w:pos="180"/>
        </w:tabs>
        <w:autoSpaceDE w:val="0"/>
        <w:autoSpaceDN w:val="0"/>
        <w:adjustRightInd w:val="0"/>
        <w:rPr>
          <w:rFonts w:ascii="Courier" w:hAnsi="Courier" w:cs="Helvetica Neue"/>
          <w:color w:val="000000"/>
          <w:sz w:val="22"/>
          <w:szCs w:val="22"/>
        </w:rPr>
      </w:pPr>
      <w:r w:rsidRPr="002D7F46">
        <w:rPr>
          <w:rFonts w:ascii="Courier" w:hAnsi="Courier" w:cs="Helvetica Neue"/>
          <w:color w:val="000000"/>
          <w:sz w:val="22"/>
          <w:szCs w:val="22"/>
        </w:rPr>
        <w:t>}</w:t>
      </w:r>
    </w:p>
    <w:p w:rsidR="00723357" w:rsidRDefault="00723357" w:rsidP="00723357">
      <w:pPr>
        <w:pStyle w:val="ListParagraph"/>
        <w:numPr>
          <w:ilvl w:val="0"/>
          <w:numId w:val="15"/>
        </w:numPr>
        <w:tabs>
          <w:tab w:val="left" w:pos="20"/>
          <w:tab w:val="left" w:pos="180"/>
        </w:tabs>
        <w:autoSpaceDE w:val="0"/>
        <w:autoSpaceDN w:val="0"/>
        <w:adjustRightInd w:val="0"/>
        <w:rPr>
          <w:rFonts w:ascii="Courier" w:hAnsi="Courier" w:cs="Helvetica Neue"/>
          <w:b/>
          <w:color w:val="000000"/>
          <w:sz w:val="22"/>
          <w:szCs w:val="22"/>
        </w:rPr>
      </w:pPr>
      <w:r w:rsidRPr="00723357">
        <w:rPr>
          <w:rFonts w:ascii="Courier" w:hAnsi="Courier" w:cs="Helvetica Neue"/>
          <w:b/>
          <w:color w:val="000000"/>
          <w:sz w:val="22"/>
          <w:szCs w:val="22"/>
        </w:rPr>
        <w:t>Difference between Abstraction and Inheritance</w:t>
      </w:r>
    </w:p>
    <w:p w:rsidR="00723357" w:rsidRPr="00723357" w:rsidRDefault="00723357" w:rsidP="00723357">
      <w:pPr>
        <w:pStyle w:val="ListParagraph"/>
        <w:numPr>
          <w:ilvl w:val="1"/>
          <w:numId w:val="15"/>
        </w:numPr>
        <w:tabs>
          <w:tab w:val="left" w:pos="20"/>
          <w:tab w:val="left" w:pos="180"/>
        </w:tabs>
        <w:autoSpaceDE w:val="0"/>
        <w:autoSpaceDN w:val="0"/>
        <w:adjustRightInd w:val="0"/>
        <w:rPr>
          <w:rFonts w:ascii="Courier" w:hAnsi="Courier" w:cs="Helvetica Neue"/>
          <w:b/>
          <w:color w:val="000000"/>
          <w:sz w:val="22"/>
          <w:szCs w:val="22"/>
        </w:rPr>
      </w:pPr>
      <w:r>
        <w:rPr>
          <w:rFonts w:ascii="Courier" w:hAnsi="Courier" w:cs="Helvetica Neue"/>
          <w:b/>
          <w:color w:val="000000"/>
          <w:sz w:val="22"/>
          <w:szCs w:val="22"/>
        </w:rPr>
        <w:t>Basically any class can be inherited but abstract class are specifically made to be inherited.</w:t>
      </w:r>
    </w:p>
    <w:sectPr w:rsidR="00723357" w:rsidRPr="00723357" w:rsidSect="008D72AC">
      <w:pgSz w:w="12240" w:h="15840"/>
      <w:pgMar w:top="720" w:right="432" w:bottom="720" w:left="432"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36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B11767"/>
    <w:multiLevelType w:val="hybridMultilevel"/>
    <w:tmpl w:val="1EEE0F82"/>
    <w:lvl w:ilvl="0" w:tplc="04090001">
      <w:start w:val="1"/>
      <w:numFmt w:val="bullet"/>
      <w:lvlText w:val=""/>
      <w:lvlJc w:val="left"/>
      <w:pPr>
        <w:ind w:left="3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1054245B"/>
    <w:multiLevelType w:val="hybridMultilevel"/>
    <w:tmpl w:val="D272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A55D5"/>
    <w:multiLevelType w:val="hybridMultilevel"/>
    <w:tmpl w:val="4F6A1998"/>
    <w:lvl w:ilvl="0" w:tplc="04090001">
      <w:start w:val="1"/>
      <w:numFmt w:val="bullet"/>
      <w:lvlText w:val=""/>
      <w:lvlJc w:val="left"/>
      <w:pPr>
        <w:ind w:left="3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9" w15:restartNumberingAfterBreak="0">
    <w:nsid w:val="18E670A5"/>
    <w:multiLevelType w:val="hybridMultilevel"/>
    <w:tmpl w:val="6E1A5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A02F69"/>
    <w:multiLevelType w:val="hybridMultilevel"/>
    <w:tmpl w:val="1B08456A"/>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1" w15:restartNumberingAfterBreak="0">
    <w:nsid w:val="22165082"/>
    <w:multiLevelType w:val="multilevel"/>
    <w:tmpl w:val="7E50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F148B"/>
    <w:multiLevelType w:val="multilevel"/>
    <w:tmpl w:val="B72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77CA5"/>
    <w:multiLevelType w:val="multilevel"/>
    <w:tmpl w:val="314E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7259E"/>
    <w:multiLevelType w:val="hybridMultilevel"/>
    <w:tmpl w:val="9894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D1B"/>
    <w:multiLevelType w:val="multilevel"/>
    <w:tmpl w:val="411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F714B"/>
    <w:multiLevelType w:val="multilevel"/>
    <w:tmpl w:val="47B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61698"/>
    <w:multiLevelType w:val="hybridMultilevel"/>
    <w:tmpl w:val="D87A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2F0730"/>
    <w:multiLevelType w:val="multilevel"/>
    <w:tmpl w:val="E03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74EDD"/>
    <w:multiLevelType w:val="hybridMultilevel"/>
    <w:tmpl w:val="179E5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8D3C58"/>
    <w:multiLevelType w:val="hybridMultilevel"/>
    <w:tmpl w:val="65F60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E27D3C"/>
    <w:multiLevelType w:val="hybridMultilevel"/>
    <w:tmpl w:val="92CAF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F1163C"/>
    <w:multiLevelType w:val="multilevel"/>
    <w:tmpl w:val="4604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93AA2"/>
    <w:multiLevelType w:val="hybridMultilevel"/>
    <w:tmpl w:val="AEBAC8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CE7256"/>
    <w:multiLevelType w:val="hybridMultilevel"/>
    <w:tmpl w:val="58507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10"/>
  </w:num>
  <w:num w:numId="9">
    <w:abstractNumId w:val="6"/>
  </w:num>
  <w:num w:numId="10">
    <w:abstractNumId w:val="14"/>
  </w:num>
  <w:num w:numId="11">
    <w:abstractNumId w:val="21"/>
  </w:num>
  <w:num w:numId="12">
    <w:abstractNumId w:val="9"/>
  </w:num>
  <w:num w:numId="13">
    <w:abstractNumId w:val="8"/>
  </w:num>
  <w:num w:numId="14">
    <w:abstractNumId w:val="19"/>
  </w:num>
  <w:num w:numId="15">
    <w:abstractNumId w:val="23"/>
  </w:num>
  <w:num w:numId="16">
    <w:abstractNumId w:val="7"/>
  </w:num>
  <w:num w:numId="17">
    <w:abstractNumId w:val="20"/>
  </w:num>
  <w:num w:numId="18">
    <w:abstractNumId w:val="24"/>
  </w:num>
  <w:num w:numId="19">
    <w:abstractNumId w:val="13"/>
  </w:num>
  <w:num w:numId="20">
    <w:abstractNumId w:val="18"/>
  </w:num>
  <w:num w:numId="21">
    <w:abstractNumId w:val="22"/>
  </w:num>
  <w:num w:numId="22">
    <w:abstractNumId w:val="12"/>
  </w:num>
  <w:num w:numId="23">
    <w:abstractNumId w:val="11"/>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1B"/>
    <w:rsid w:val="00003BDF"/>
    <w:rsid w:val="00014E2D"/>
    <w:rsid w:val="00036B73"/>
    <w:rsid w:val="000430CE"/>
    <w:rsid w:val="00050C3D"/>
    <w:rsid w:val="00062186"/>
    <w:rsid w:val="0008239E"/>
    <w:rsid w:val="00082649"/>
    <w:rsid w:val="00082A74"/>
    <w:rsid w:val="000A1B09"/>
    <w:rsid w:val="000A519A"/>
    <w:rsid w:val="000D0AF2"/>
    <w:rsid w:val="000E52D8"/>
    <w:rsid w:val="000E6542"/>
    <w:rsid w:val="000F4B96"/>
    <w:rsid w:val="0014481D"/>
    <w:rsid w:val="0014500D"/>
    <w:rsid w:val="00153B6F"/>
    <w:rsid w:val="00170641"/>
    <w:rsid w:val="00186D83"/>
    <w:rsid w:val="00190C30"/>
    <w:rsid w:val="001A2A05"/>
    <w:rsid w:val="001A7E09"/>
    <w:rsid w:val="001A7EB1"/>
    <w:rsid w:val="001E3A9A"/>
    <w:rsid w:val="001E7D7A"/>
    <w:rsid w:val="001F34A6"/>
    <w:rsid w:val="00211B0D"/>
    <w:rsid w:val="00211FB4"/>
    <w:rsid w:val="00223A81"/>
    <w:rsid w:val="002358C4"/>
    <w:rsid w:val="002429A4"/>
    <w:rsid w:val="00257209"/>
    <w:rsid w:val="00263426"/>
    <w:rsid w:val="002969B4"/>
    <w:rsid w:val="002A789F"/>
    <w:rsid w:val="002B7CE4"/>
    <w:rsid w:val="002C09A8"/>
    <w:rsid w:val="002D23B6"/>
    <w:rsid w:val="002D7F46"/>
    <w:rsid w:val="00304A14"/>
    <w:rsid w:val="00320CE6"/>
    <w:rsid w:val="00335F53"/>
    <w:rsid w:val="00352C50"/>
    <w:rsid w:val="00377BCC"/>
    <w:rsid w:val="00394462"/>
    <w:rsid w:val="00394E63"/>
    <w:rsid w:val="00395E04"/>
    <w:rsid w:val="003969F3"/>
    <w:rsid w:val="003A1FCC"/>
    <w:rsid w:val="003B4A59"/>
    <w:rsid w:val="003C77A0"/>
    <w:rsid w:val="003D1892"/>
    <w:rsid w:val="003D7A28"/>
    <w:rsid w:val="003E27AE"/>
    <w:rsid w:val="003E7F5D"/>
    <w:rsid w:val="003F5315"/>
    <w:rsid w:val="003F7C08"/>
    <w:rsid w:val="0042039F"/>
    <w:rsid w:val="00426B25"/>
    <w:rsid w:val="00443270"/>
    <w:rsid w:val="004706E0"/>
    <w:rsid w:val="004747ED"/>
    <w:rsid w:val="004863BB"/>
    <w:rsid w:val="004A1FEB"/>
    <w:rsid w:val="004A6B08"/>
    <w:rsid w:val="004B353B"/>
    <w:rsid w:val="004B4CFC"/>
    <w:rsid w:val="004D35E3"/>
    <w:rsid w:val="004E0420"/>
    <w:rsid w:val="004F645D"/>
    <w:rsid w:val="00505C99"/>
    <w:rsid w:val="005156AB"/>
    <w:rsid w:val="00524A65"/>
    <w:rsid w:val="00535635"/>
    <w:rsid w:val="0054731C"/>
    <w:rsid w:val="00563C1F"/>
    <w:rsid w:val="00582B21"/>
    <w:rsid w:val="00591888"/>
    <w:rsid w:val="005B1073"/>
    <w:rsid w:val="005B42E7"/>
    <w:rsid w:val="005C30D4"/>
    <w:rsid w:val="005C5D85"/>
    <w:rsid w:val="005D067B"/>
    <w:rsid w:val="005D4A93"/>
    <w:rsid w:val="005D7AF4"/>
    <w:rsid w:val="006266D6"/>
    <w:rsid w:val="00630B9E"/>
    <w:rsid w:val="006374F1"/>
    <w:rsid w:val="00652799"/>
    <w:rsid w:val="00656F3D"/>
    <w:rsid w:val="006646B5"/>
    <w:rsid w:val="00677D80"/>
    <w:rsid w:val="006C6418"/>
    <w:rsid w:val="007032EA"/>
    <w:rsid w:val="00712DED"/>
    <w:rsid w:val="007132D3"/>
    <w:rsid w:val="00723357"/>
    <w:rsid w:val="00727B78"/>
    <w:rsid w:val="00756E47"/>
    <w:rsid w:val="00771770"/>
    <w:rsid w:val="00776557"/>
    <w:rsid w:val="007831EB"/>
    <w:rsid w:val="00790731"/>
    <w:rsid w:val="0079751D"/>
    <w:rsid w:val="007D65B3"/>
    <w:rsid w:val="00800C08"/>
    <w:rsid w:val="00815E5E"/>
    <w:rsid w:val="0082083B"/>
    <w:rsid w:val="00864719"/>
    <w:rsid w:val="00865A8D"/>
    <w:rsid w:val="0088423D"/>
    <w:rsid w:val="008C4AE2"/>
    <w:rsid w:val="008D2ABF"/>
    <w:rsid w:val="008D72AC"/>
    <w:rsid w:val="00900382"/>
    <w:rsid w:val="00907377"/>
    <w:rsid w:val="0092199D"/>
    <w:rsid w:val="00923636"/>
    <w:rsid w:val="00930AA7"/>
    <w:rsid w:val="00964008"/>
    <w:rsid w:val="0097197E"/>
    <w:rsid w:val="009731A4"/>
    <w:rsid w:val="00974FF6"/>
    <w:rsid w:val="00982691"/>
    <w:rsid w:val="009A01FA"/>
    <w:rsid w:val="009B246C"/>
    <w:rsid w:val="009B48BB"/>
    <w:rsid w:val="009C2F1B"/>
    <w:rsid w:val="009C7DD4"/>
    <w:rsid w:val="009D448D"/>
    <w:rsid w:val="009E0C84"/>
    <w:rsid w:val="009E78DA"/>
    <w:rsid w:val="00A02A7D"/>
    <w:rsid w:val="00A16EAD"/>
    <w:rsid w:val="00A30361"/>
    <w:rsid w:val="00A30DCE"/>
    <w:rsid w:val="00A3231B"/>
    <w:rsid w:val="00A435DB"/>
    <w:rsid w:val="00A46915"/>
    <w:rsid w:val="00A504AF"/>
    <w:rsid w:val="00A5333C"/>
    <w:rsid w:val="00A6749C"/>
    <w:rsid w:val="00A8111A"/>
    <w:rsid w:val="00A9468F"/>
    <w:rsid w:val="00A95BFD"/>
    <w:rsid w:val="00AA2C71"/>
    <w:rsid w:val="00AB1345"/>
    <w:rsid w:val="00AB6302"/>
    <w:rsid w:val="00AD1F2F"/>
    <w:rsid w:val="00AD3781"/>
    <w:rsid w:val="00AD3D6F"/>
    <w:rsid w:val="00AF6D09"/>
    <w:rsid w:val="00B01620"/>
    <w:rsid w:val="00B074F9"/>
    <w:rsid w:val="00B16112"/>
    <w:rsid w:val="00B25201"/>
    <w:rsid w:val="00B418AD"/>
    <w:rsid w:val="00B512B3"/>
    <w:rsid w:val="00B533DC"/>
    <w:rsid w:val="00B6175F"/>
    <w:rsid w:val="00B71975"/>
    <w:rsid w:val="00B7654E"/>
    <w:rsid w:val="00B94E6B"/>
    <w:rsid w:val="00B97FDA"/>
    <w:rsid w:val="00BA0996"/>
    <w:rsid w:val="00BC42E0"/>
    <w:rsid w:val="00BC5489"/>
    <w:rsid w:val="00BD0A0F"/>
    <w:rsid w:val="00BD0E03"/>
    <w:rsid w:val="00C016B2"/>
    <w:rsid w:val="00C05AD0"/>
    <w:rsid w:val="00C10180"/>
    <w:rsid w:val="00C31360"/>
    <w:rsid w:val="00C350A8"/>
    <w:rsid w:val="00C43C47"/>
    <w:rsid w:val="00C6236D"/>
    <w:rsid w:val="00C67E1C"/>
    <w:rsid w:val="00C80E31"/>
    <w:rsid w:val="00C8248B"/>
    <w:rsid w:val="00C84ED0"/>
    <w:rsid w:val="00C960E1"/>
    <w:rsid w:val="00CB3D2A"/>
    <w:rsid w:val="00CC18ED"/>
    <w:rsid w:val="00CC2F2C"/>
    <w:rsid w:val="00CC622A"/>
    <w:rsid w:val="00CD0644"/>
    <w:rsid w:val="00CD2D23"/>
    <w:rsid w:val="00CE3FCF"/>
    <w:rsid w:val="00CF6E56"/>
    <w:rsid w:val="00D07B3E"/>
    <w:rsid w:val="00D200D8"/>
    <w:rsid w:val="00D2205F"/>
    <w:rsid w:val="00D37EA4"/>
    <w:rsid w:val="00D51A59"/>
    <w:rsid w:val="00D74095"/>
    <w:rsid w:val="00D74825"/>
    <w:rsid w:val="00D76823"/>
    <w:rsid w:val="00D84E4B"/>
    <w:rsid w:val="00D93BE3"/>
    <w:rsid w:val="00D94497"/>
    <w:rsid w:val="00DA3736"/>
    <w:rsid w:val="00DB678A"/>
    <w:rsid w:val="00DB7F0A"/>
    <w:rsid w:val="00DE1A97"/>
    <w:rsid w:val="00DF1D05"/>
    <w:rsid w:val="00E02C95"/>
    <w:rsid w:val="00E22235"/>
    <w:rsid w:val="00E506A1"/>
    <w:rsid w:val="00E52A97"/>
    <w:rsid w:val="00E944EE"/>
    <w:rsid w:val="00EA5016"/>
    <w:rsid w:val="00EB4543"/>
    <w:rsid w:val="00EC6799"/>
    <w:rsid w:val="00F11124"/>
    <w:rsid w:val="00F223DD"/>
    <w:rsid w:val="00F31587"/>
    <w:rsid w:val="00F32FB4"/>
    <w:rsid w:val="00F45F00"/>
    <w:rsid w:val="00F47EB6"/>
    <w:rsid w:val="00F5066D"/>
    <w:rsid w:val="00F5763E"/>
    <w:rsid w:val="00F73E70"/>
    <w:rsid w:val="00FB14CD"/>
    <w:rsid w:val="00FB4879"/>
    <w:rsid w:val="00FC29D9"/>
    <w:rsid w:val="00FC43A0"/>
    <w:rsid w:val="00FD66AF"/>
    <w:rsid w:val="00FE2D85"/>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48187"/>
  <w14:defaultImageDpi w14:val="32767"/>
  <w15:chartTrackingRefBased/>
  <w15:docId w15:val="{73CFDAF8-D2FD-F949-929E-EA362448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360"/>
    <w:rPr>
      <w:rFonts w:ascii="Times New Roman" w:eastAsia="Times New Roman" w:hAnsi="Times New Roman" w:cs="Times New Roman"/>
    </w:rPr>
  </w:style>
  <w:style w:type="paragraph" w:styleId="Heading1">
    <w:name w:val="heading 1"/>
    <w:basedOn w:val="Normal"/>
    <w:link w:val="Heading1Char"/>
    <w:uiPriority w:val="9"/>
    <w:qFormat/>
    <w:rsid w:val="00A16EAD"/>
    <w:pPr>
      <w:spacing w:before="100" w:beforeAutospacing="1" w:after="100" w:afterAutospacing="1"/>
      <w:outlineLvl w:val="0"/>
    </w:pPr>
    <w:rPr>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9C7DD4"/>
    <w:pPr>
      <w:ind w:left="720"/>
      <w:contextualSpacing/>
    </w:pPr>
    <w:rPr>
      <w:rFonts w:asciiTheme="minorHAnsi" w:eastAsiaTheme="minorHAnsi" w:hAnsiTheme="minorHAnsi" w:cstheme="minorBidi"/>
    </w:rPr>
  </w:style>
  <w:style w:type="character" w:customStyle="1" w:styleId="keyword">
    <w:name w:val="keyword"/>
    <w:basedOn w:val="DefaultParagraphFont"/>
    <w:rsid w:val="00A5333C"/>
  </w:style>
  <w:style w:type="paragraph" w:styleId="HTMLPreformatted">
    <w:name w:val="HTML Preformatted"/>
    <w:basedOn w:val="Normal"/>
    <w:link w:val="HTMLPreformattedChar"/>
    <w:uiPriority w:val="99"/>
    <w:semiHidden/>
    <w:unhideWhenUsed/>
    <w:rsid w:val="001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2A05"/>
    <w:rPr>
      <w:rFonts w:ascii="Courier New" w:eastAsia="Times New Roman" w:hAnsi="Courier New" w:cs="Courier New"/>
      <w:sz w:val="20"/>
      <w:szCs w:val="20"/>
    </w:rPr>
  </w:style>
  <w:style w:type="character" w:customStyle="1" w:styleId="typ">
    <w:name w:val="typ"/>
    <w:basedOn w:val="DefaultParagraphFont"/>
    <w:rsid w:val="001A2A05"/>
  </w:style>
  <w:style w:type="character" w:customStyle="1" w:styleId="pln">
    <w:name w:val="pln"/>
    <w:basedOn w:val="DefaultParagraphFont"/>
    <w:rsid w:val="001A2A05"/>
  </w:style>
  <w:style w:type="character" w:customStyle="1" w:styleId="pun">
    <w:name w:val="pun"/>
    <w:basedOn w:val="DefaultParagraphFont"/>
    <w:rsid w:val="001A2A05"/>
  </w:style>
  <w:style w:type="character" w:customStyle="1" w:styleId="kwd">
    <w:name w:val="kwd"/>
    <w:basedOn w:val="DefaultParagraphFont"/>
    <w:rsid w:val="001A2A05"/>
  </w:style>
  <w:style w:type="character" w:customStyle="1" w:styleId="str">
    <w:name w:val="str"/>
    <w:basedOn w:val="DefaultParagraphFont"/>
    <w:rsid w:val="004863BB"/>
  </w:style>
  <w:style w:type="character" w:customStyle="1" w:styleId="lit">
    <w:name w:val="lit"/>
    <w:basedOn w:val="DefaultParagraphFont"/>
    <w:rsid w:val="00426B25"/>
  </w:style>
  <w:style w:type="character" w:customStyle="1" w:styleId="com">
    <w:name w:val="com"/>
    <w:basedOn w:val="DefaultParagraphFont"/>
    <w:rsid w:val="005C30D4"/>
  </w:style>
  <w:style w:type="paragraph" w:styleId="NormalWeb">
    <w:name w:val="Normal (Web)"/>
    <w:basedOn w:val="Normal"/>
    <w:uiPriority w:val="99"/>
    <w:semiHidden/>
    <w:unhideWhenUsed/>
    <w:rsid w:val="009B48BB"/>
    <w:pPr>
      <w:spacing w:before="100" w:beforeAutospacing="1" w:after="100" w:afterAutospacing="1"/>
    </w:pPr>
  </w:style>
  <w:style w:type="character" w:customStyle="1" w:styleId="apple-converted-space">
    <w:name w:val="apple-converted-space"/>
    <w:basedOn w:val="DefaultParagraphFont"/>
    <w:rsid w:val="009B48BB"/>
  </w:style>
  <w:style w:type="character" w:styleId="Strong">
    <w:name w:val="Strong"/>
    <w:basedOn w:val="DefaultParagraphFont"/>
    <w:uiPriority w:val="22"/>
    <w:qFormat/>
    <w:rsid w:val="002D7F46"/>
    <w:rPr>
      <w:b/>
      <w:bCs/>
    </w:rPr>
  </w:style>
  <w:style w:type="paragraph" w:styleId="BalloonText">
    <w:name w:val="Balloon Text"/>
    <w:basedOn w:val="Normal"/>
    <w:link w:val="BalloonTextChar"/>
    <w:uiPriority w:val="99"/>
    <w:semiHidden/>
    <w:unhideWhenUsed/>
    <w:rsid w:val="00723357"/>
    <w:rPr>
      <w:sz w:val="26"/>
      <w:szCs w:val="26"/>
    </w:rPr>
  </w:style>
  <w:style w:type="character" w:customStyle="1" w:styleId="BalloonTextChar">
    <w:name w:val="Balloon Text Char"/>
    <w:basedOn w:val="DefaultParagraphFont"/>
    <w:link w:val="BalloonText"/>
    <w:uiPriority w:val="99"/>
    <w:semiHidden/>
    <w:rsid w:val="00723357"/>
    <w:rPr>
      <w:rFonts w:ascii="Times New Roman" w:eastAsia="Times New Roman" w:hAnsi="Times New Roman" w:cs="Times New Roman"/>
      <w:sz w:val="26"/>
      <w:szCs w:val="26"/>
    </w:rPr>
  </w:style>
  <w:style w:type="character" w:customStyle="1" w:styleId="br0">
    <w:name w:val="br0"/>
    <w:basedOn w:val="DefaultParagraphFont"/>
    <w:rsid w:val="00C31360"/>
  </w:style>
  <w:style w:type="character" w:customStyle="1" w:styleId="kw1">
    <w:name w:val="kw1"/>
    <w:basedOn w:val="DefaultParagraphFont"/>
    <w:rsid w:val="00C31360"/>
  </w:style>
  <w:style w:type="character" w:customStyle="1" w:styleId="st0">
    <w:name w:val="st0"/>
    <w:basedOn w:val="DefaultParagraphFont"/>
    <w:rsid w:val="00C31360"/>
  </w:style>
  <w:style w:type="character" w:customStyle="1" w:styleId="co1">
    <w:name w:val="co1"/>
    <w:basedOn w:val="DefaultParagraphFont"/>
    <w:rsid w:val="00C31360"/>
  </w:style>
  <w:style w:type="character" w:customStyle="1" w:styleId="string">
    <w:name w:val="string"/>
    <w:basedOn w:val="DefaultParagraphFont"/>
    <w:rsid w:val="00B512B3"/>
  </w:style>
  <w:style w:type="table" w:styleId="TableGrid">
    <w:name w:val="Table Grid"/>
    <w:basedOn w:val="TableNormal"/>
    <w:uiPriority w:val="39"/>
    <w:rsid w:val="00652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5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4873">
      <w:bodyDiv w:val="1"/>
      <w:marLeft w:val="0"/>
      <w:marRight w:val="0"/>
      <w:marTop w:val="0"/>
      <w:marBottom w:val="0"/>
      <w:divBdr>
        <w:top w:val="none" w:sz="0" w:space="0" w:color="auto"/>
        <w:left w:val="none" w:sz="0" w:space="0" w:color="auto"/>
        <w:bottom w:val="none" w:sz="0" w:space="0" w:color="auto"/>
        <w:right w:val="none" w:sz="0" w:space="0" w:color="auto"/>
      </w:divBdr>
    </w:div>
    <w:div w:id="128861936">
      <w:bodyDiv w:val="1"/>
      <w:marLeft w:val="0"/>
      <w:marRight w:val="0"/>
      <w:marTop w:val="0"/>
      <w:marBottom w:val="0"/>
      <w:divBdr>
        <w:top w:val="none" w:sz="0" w:space="0" w:color="auto"/>
        <w:left w:val="none" w:sz="0" w:space="0" w:color="auto"/>
        <w:bottom w:val="none" w:sz="0" w:space="0" w:color="auto"/>
        <w:right w:val="none" w:sz="0" w:space="0" w:color="auto"/>
      </w:divBdr>
    </w:div>
    <w:div w:id="149560045">
      <w:bodyDiv w:val="1"/>
      <w:marLeft w:val="0"/>
      <w:marRight w:val="0"/>
      <w:marTop w:val="0"/>
      <w:marBottom w:val="0"/>
      <w:divBdr>
        <w:top w:val="none" w:sz="0" w:space="0" w:color="auto"/>
        <w:left w:val="none" w:sz="0" w:space="0" w:color="auto"/>
        <w:bottom w:val="none" w:sz="0" w:space="0" w:color="auto"/>
        <w:right w:val="none" w:sz="0" w:space="0" w:color="auto"/>
      </w:divBdr>
    </w:div>
    <w:div w:id="161972150">
      <w:bodyDiv w:val="1"/>
      <w:marLeft w:val="0"/>
      <w:marRight w:val="0"/>
      <w:marTop w:val="0"/>
      <w:marBottom w:val="0"/>
      <w:divBdr>
        <w:top w:val="none" w:sz="0" w:space="0" w:color="auto"/>
        <w:left w:val="none" w:sz="0" w:space="0" w:color="auto"/>
        <w:bottom w:val="none" w:sz="0" w:space="0" w:color="auto"/>
        <w:right w:val="none" w:sz="0" w:space="0" w:color="auto"/>
      </w:divBdr>
    </w:div>
    <w:div w:id="174195098">
      <w:bodyDiv w:val="1"/>
      <w:marLeft w:val="0"/>
      <w:marRight w:val="0"/>
      <w:marTop w:val="0"/>
      <w:marBottom w:val="0"/>
      <w:divBdr>
        <w:top w:val="none" w:sz="0" w:space="0" w:color="auto"/>
        <w:left w:val="none" w:sz="0" w:space="0" w:color="auto"/>
        <w:bottom w:val="none" w:sz="0" w:space="0" w:color="auto"/>
        <w:right w:val="none" w:sz="0" w:space="0" w:color="auto"/>
      </w:divBdr>
    </w:div>
    <w:div w:id="210650000">
      <w:bodyDiv w:val="1"/>
      <w:marLeft w:val="0"/>
      <w:marRight w:val="0"/>
      <w:marTop w:val="0"/>
      <w:marBottom w:val="0"/>
      <w:divBdr>
        <w:top w:val="none" w:sz="0" w:space="0" w:color="auto"/>
        <w:left w:val="none" w:sz="0" w:space="0" w:color="auto"/>
        <w:bottom w:val="none" w:sz="0" w:space="0" w:color="auto"/>
        <w:right w:val="none" w:sz="0" w:space="0" w:color="auto"/>
      </w:divBdr>
    </w:div>
    <w:div w:id="254821725">
      <w:bodyDiv w:val="1"/>
      <w:marLeft w:val="0"/>
      <w:marRight w:val="0"/>
      <w:marTop w:val="0"/>
      <w:marBottom w:val="0"/>
      <w:divBdr>
        <w:top w:val="none" w:sz="0" w:space="0" w:color="auto"/>
        <w:left w:val="none" w:sz="0" w:space="0" w:color="auto"/>
        <w:bottom w:val="none" w:sz="0" w:space="0" w:color="auto"/>
        <w:right w:val="none" w:sz="0" w:space="0" w:color="auto"/>
      </w:divBdr>
    </w:div>
    <w:div w:id="293753309">
      <w:bodyDiv w:val="1"/>
      <w:marLeft w:val="0"/>
      <w:marRight w:val="0"/>
      <w:marTop w:val="0"/>
      <w:marBottom w:val="0"/>
      <w:divBdr>
        <w:top w:val="none" w:sz="0" w:space="0" w:color="auto"/>
        <w:left w:val="none" w:sz="0" w:space="0" w:color="auto"/>
        <w:bottom w:val="none" w:sz="0" w:space="0" w:color="auto"/>
        <w:right w:val="none" w:sz="0" w:space="0" w:color="auto"/>
      </w:divBdr>
    </w:div>
    <w:div w:id="343360456">
      <w:bodyDiv w:val="1"/>
      <w:marLeft w:val="0"/>
      <w:marRight w:val="0"/>
      <w:marTop w:val="0"/>
      <w:marBottom w:val="0"/>
      <w:divBdr>
        <w:top w:val="none" w:sz="0" w:space="0" w:color="auto"/>
        <w:left w:val="none" w:sz="0" w:space="0" w:color="auto"/>
        <w:bottom w:val="none" w:sz="0" w:space="0" w:color="auto"/>
        <w:right w:val="none" w:sz="0" w:space="0" w:color="auto"/>
      </w:divBdr>
    </w:div>
    <w:div w:id="404651023">
      <w:bodyDiv w:val="1"/>
      <w:marLeft w:val="0"/>
      <w:marRight w:val="0"/>
      <w:marTop w:val="0"/>
      <w:marBottom w:val="0"/>
      <w:divBdr>
        <w:top w:val="none" w:sz="0" w:space="0" w:color="auto"/>
        <w:left w:val="none" w:sz="0" w:space="0" w:color="auto"/>
        <w:bottom w:val="none" w:sz="0" w:space="0" w:color="auto"/>
        <w:right w:val="none" w:sz="0" w:space="0" w:color="auto"/>
      </w:divBdr>
    </w:div>
    <w:div w:id="415981957">
      <w:bodyDiv w:val="1"/>
      <w:marLeft w:val="0"/>
      <w:marRight w:val="0"/>
      <w:marTop w:val="0"/>
      <w:marBottom w:val="0"/>
      <w:divBdr>
        <w:top w:val="none" w:sz="0" w:space="0" w:color="auto"/>
        <w:left w:val="none" w:sz="0" w:space="0" w:color="auto"/>
        <w:bottom w:val="none" w:sz="0" w:space="0" w:color="auto"/>
        <w:right w:val="none" w:sz="0" w:space="0" w:color="auto"/>
      </w:divBdr>
    </w:div>
    <w:div w:id="454369516">
      <w:bodyDiv w:val="1"/>
      <w:marLeft w:val="0"/>
      <w:marRight w:val="0"/>
      <w:marTop w:val="0"/>
      <w:marBottom w:val="0"/>
      <w:divBdr>
        <w:top w:val="none" w:sz="0" w:space="0" w:color="auto"/>
        <w:left w:val="none" w:sz="0" w:space="0" w:color="auto"/>
        <w:bottom w:val="none" w:sz="0" w:space="0" w:color="auto"/>
        <w:right w:val="none" w:sz="0" w:space="0" w:color="auto"/>
      </w:divBdr>
    </w:div>
    <w:div w:id="464783854">
      <w:bodyDiv w:val="1"/>
      <w:marLeft w:val="0"/>
      <w:marRight w:val="0"/>
      <w:marTop w:val="0"/>
      <w:marBottom w:val="0"/>
      <w:divBdr>
        <w:top w:val="none" w:sz="0" w:space="0" w:color="auto"/>
        <w:left w:val="none" w:sz="0" w:space="0" w:color="auto"/>
        <w:bottom w:val="none" w:sz="0" w:space="0" w:color="auto"/>
        <w:right w:val="none" w:sz="0" w:space="0" w:color="auto"/>
      </w:divBdr>
    </w:div>
    <w:div w:id="550701300">
      <w:bodyDiv w:val="1"/>
      <w:marLeft w:val="0"/>
      <w:marRight w:val="0"/>
      <w:marTop w:val="0"/>
      <w:marBottom w:val="0"/>
      <w:divBdr>
        <w:top w:val="none" w:sz="0" w:space="0" w:color="auto"/>
        <w:left w:val="none" w:sz="0" w:space="0" w:color="auto"/>
        <w:bottom w:val="none" w:sz="0" w:space="0" w:color="auto"/>
        <w:right w:val="none" w:sz="0" w:space="0" w:color="auto"/>
      </w:divBdr>
    </w:div>
    <w:div w:id="555968977">
      <w:bodyDiv w:val="1"/>
      <w:marLeft w:val="0"/>
      <w:marRight w:val="0"/>
      <w:marTop w:val="0"/>
      <w:marBottom w:val="0"/>
      <w:divBdr>
        <w:top w:val="none" w:sz="0" w:space="0" w:color="auto"/>
        <w:left w:val="none" w:sz="0" w:space="0" w:color="auto"/>
        <w:bottom w:val="none" w:sz="0" w:space="0" w:color="auto"/>
        <w:right w:val="none" w:sz="0" w:space="0" w:color="auto"/>
      </w:divBdr>
    </w:div>
    <w:div w:id="569391789">
      <w:bodyDiv w:val="1"/>
      <w:marLeft w:val="0"/>
      <w:marRight w:val="0"/>
      <w:marTop w:val="0"/>
      <w:marBottom w:val="0"/>
      <w:divBdr>
        <w:top w:val="none" w:sz="0" w:space="0" w:color="auto"/>
        <w:left w:val="none" w:sz="0" w:space="0" w:color="auto"/>
        <w:bottom w:val="none" w:sz="0" w:space="0" w:color="auto"/>
        <w:right w:val="none" w:sz="0" w:space="0" w:color="auto"/>
      </w:divBdr>
    </w:div>
    <w:div w:id="571040480">
      <w:bodyDiv w:val="1"/>
      <w:marLeft w:val="0"/>
      <w:marRight w:val="0"/>
      <w:marTop w:val="0"/>
      <w:marBottom w:val="0"/>
      <w:divBdr>
        <w:top w:val="none" w:sz="0" w:space="0" w:color="auto"/>
        <w:left w:val="none" w:sz="0" w:space="0" w:color="auto"/>
        <w:bottom w:val="none" w:sz="0" w:space="0" w:color="auto"/>
        <w:right w:val="none" w:sz="0" w:space="0" w:color="auto"/>
      </w:divBdr>
    </w:div>
    <w:div w:id="579097128">
      <w:bodyDiv w:val="1"/>
      <w:marLeft w:val="0"/>
      <w:marRight w:val="0"/>
      <w:marTop w:val="0"/>
      <w:marBottom w:val="0"/>
      <w:divBdr>
        <w:top w:val="none" w:sz="0" w:space="0" w:color="auto"/>
        <w:left w:val="none" w:sz="0" w:space="0" w:color="auto"/>
        <w:bottom w:val="none" w:sz="0" w:space="0" w:color="auto"/>
        <w:right w:val="none" w:sz="0" w:space="0" w:color="auto"/>
      </w:divBdr>
    </w:div>
    <w:div w:id="783161288">
      <w:bodyDiv w:val="1"/>
      <w:marLeft w:val="0"/>
      <w:marRight w:val="0"/>
      <w:marTop w:val="0"/>
      <w:marBottom w:val="0"/>
      <w:divBdr>
        <w:top w:val="none" w:sz="0" w:space="0" w:color="auto"/>
        <w:left w:val="none" w:sz="0" w:space="0" w:color="auto"/>
        <w:bottom w:val="none" w:sz="0" w:space="0" w:color="auto"/>
        <w:right w:val="none" w:sz="0" w:space="0" w:color="auto"/>
      </w:divBdr>
    </w:div>
    <w:div w:id="790247483">
      <w:bodyDiv w:val="1"/>
      <w:marLeft w:val="0"/>
      <w:marRight w:val="0"/>
      <w:marTop w:val="0"/>
      <w:marBottom w:val="0"/>
      <w:divBdr>
        <w:top w:val="none" w:sz="0" w:space="0" w:color="auto"/>
        <w:left w:val="none" w:sz="0" w:space="0" w:color="auto"/>
        <w:bottom w:val="none" w:sz="0" w:space="0" w:color="auto"/>
        <w:right w:val="none" w:sz="0" w:space="0" w:color="auto"/>
      </w:divBdr>
    </w:div>
    <w:div w:id="891503935">
      <w:bodyDiv w:val="1"/>
      <w:marLeft w:val="0"/>
      <w:marRight w:val="0"/>
      <w:marTop w:val="0"/>
      <w:marBottom w:val="0"/>
      <w:divBdr>
        <w:top w:val="none" w:sz="0" w:space="0" w:color="auto"/>
        <w:left w:val="none" w:sz="0" w:space="0" w:color="auto"/>
        <w:bottom w:val="none" w:sz="0" w:space="0" w:color="auto"/>
        <w:right w:val="none" w:sz="0" w:space="0" w:color="auto"/>
      </w:divBdr>
    </w:div>
    <w:div w:id="933437044">
      <w:bodyDiv w:val="1"/>
      <w:marLeft w:val="0"/>
      <w:marRight w:val="0"/>
      <w:marTop w:val="0"/>
      <w:marBottom w:val="0"/>
      <w:divBdr>
        <w:top w:val="none" w:sz="0" w:space="0" w:color="auto"/>
        <w:left w:val="none" w:sz="0" w:space="0" w:color="auto"/>
        <w:bottom w:val="none" w:sz="0" w:space="0" w:color="auto"/>
        <w:right w:val="none" w:sz="0" w:space="0" w:color="auto"/>
      </w:divBdr>
    </w:div>
    <w:div w:id="950936338">
      <w:bodyDiv w:val="1"/>
      <w:marLeft w:val="0"/>
      <w:marRight w:val="0"/>
      <w:marTop w:val="0"/>
      <w:marBottom w:val="0"/>
      <w:divBdr>
        <w:top w:val="none" w:sz="0" w:space="0" w:color="auto"/>
        <w:left w:val="none" w:sz="0" w:space="0" w:color="auto"/>
        <w:bottom w:val="none" w:sz="0" w:space="0" w:color="auto"/>
        <w:right w:val="none" w:sz="0" w:space="0" w:color="auto"/>
      </w:divBdr>
    </w:div>
    <w:div w:id="995114331">
      <w:bodyDiv w:val="1"/>
      <w:marLeft w:val="0"/>
      <w:marRight w:val="0"/>
      <w:marTop w:val="0"/>
      <w:marBottom w:val="0"/>
      <w:divBdr>
        <w:top w:val="none" w:sz="0" w:space="0" w:color="auto"/>
        <w:left w:val="none" w:sz="0" w:space="0" w:color="auto"/>
        <w:bottom w:val="none" w:sz="0" w:space="0" w:color="auto"/>
        <w:right w:val="none" w:sz="0" w:space="0" w:color="auto"/>
      </w:divBdr>
    </w:div>
    <w:div w:id="1059400483">
      <w:bodyDiv w:val="1"/>
      <w:marLeft w:val="0"/>
      <w:marRight w:val="0"/>
      <w:marTop w:val="0"/>
      <w:marBottom w:val="0"/>
      <w:divBdr>
        <w:top w:val="none" w:sz="0" w:space="0" w:color="auto"/>
        <w:left w:val="none" w:sz="0" w:space="0" w:color="auto"/>
        <w:bottom w:val="none" w:sz="0" w:space="0" w:color="auto"/>
        <w:right w:val="none" w:sz="0" w:space="0" w:color="auto"/>
      </w:divBdr>
    </w:div>
    <w:div w:id="1069959668">
      <w:bodyDiv w:val="1"/>
      <w:marLeft w:val="0"/>
      <w:marRight w:val="0"/>
      <w:marTop w:val="0"/>
      <w:marBottom w:val="0"/>
      <w:divBdr>
        <w:top w:val="none" w:sz="0" w:space="0" w:color="auto"/>
        <w:left w:val="none" w:sz="0" w:space="0" w:color="auto"/>
        <w:bottom w:val="none" w:sz="0" w:space="0" w:color="auto"/>
        <w:right w:val="none" w:sz="0" w:space="0" w:color="auto"/>
      </w:divBdr>
    </w:div>
    <w:div w:id="1082411508">
      <w:bodyDiv w:val="1"/>
      <w:marLeft w:val="0"/>
      <w:marRight w:val="0"/>
      <w:marTop w:val="0"/>
      <w:marBottom w:val="0"/>
      <w:divBdr>
        <w:top w:val="none" w:sz="0" w:space="0" w:color="auto"/>
        <w:left w:val="none" w:sz="0" w:space="0" w:color="auto"/>
        <w:bottom w:val="none" w:sz="0" w:space="0" w:color="auto"/>
        <w:right w:val="none" w:sz="0" w:space="0" w:color="auto"/>
      </w:divBdr>
    </w:div>
    <w:div w:id="1124688630">
      <w:bodyDiv w:val="1"/>
      <w:marLeft w:val="0"/>
      <w:marRight w:val="0"/>
      <w:marTop w:val="0"/>
      <w:marBottom w:val="0"/>
      <w:divBdr>
        <w:top w:val="none" w:sz="0" w:space="0" w:color="auto"/>
        <w:left w:val="none" w:sz="0" w:space="0" w:color="auto"/>
        <w:bottom w:val="none" w:sz="0" w:space="0" w:color="auto"/>
        <w:right w:val="none" w:sz="0" w:space="0" w:color="auto"/>
      </w:divBdr>
    </w:div>
    <w:div w:id="1306664443">
      <w:bodyDiv w:val="1"/>
      <w:marLeft w:val="0"/>
      <w:marRight w:val="0"/>
      <w:marTop w:val="0"/>
      <w:marBottom w:val="0"/>
      <w:divBdr>
        <w:top w:val="none" w:sz="0" w:space="0" w:color="auto"/>
        <w:left w:val="none" w:sz="0" w:space="0" w:color="auto"/>
        <w:bottom w:val="none" w:sz="0" w:space="0" w:color="auto"/>
        <w:right w:val="none" w:sz="0" w:space="0" w:color="auto"/>
      </w:divBdr>
    </w:div>
    <w:div w:id="1358265857">
      <w:bodyDiv w:val="1"/>
      <w:marLeft w:val="0"/>
      <w:marRight w:val="0"/>
      <w:marTop w:val="0"/>
      <w:marBottom w:val="0"/>
      <w:divBdr>
        <w:top w:val="none" w:sz="0" w:space="0" w:color="auto"/>
        <w:left w:val="none" w:sz="0" w:space="0" w:color="auto"/>
        <w:bottom w:val="none" w:sz="0" w:space="0" w:color="auto"/>
        <w:right w:val="none" w:sz="0" w:space="0" w:color="auto"/>
      </w:divBdr>
    </w:div>
    <w:div w:id="1388260511">
      <w:bodyDiv w:val="1"/>
      <w:marLeft w:val="0"/>
      <w:marRight w:val="0"/>
      <w:marTop w:val="0"/>
      <w:marBottom w:val="0"/>
      <w:divBdr>
        <w:top w:val="none" w:sz="0" w:space="0" w:color="auto"/>
        <w:left w:val="none" w:sz="0" w:space="0" w:color="auto"/>
        <w:bottom w:val="none" w:sz="0" w:space="0" w:color="auto"/>
        <w:right w:val="none" w:sz="0" w:space="0" w:color="auto"/>
      </w:divBdr>
    </w:div>
    <w:div w:id="1399134355">
      <w:bodyDiv w:val="1"/>
      <w:marLeft w:val="0"/>
      <w:marRight w:val="0"/>
      <w:marTop w:val="0"/>
      <w:marBottom w:val="0"/>
      <w:divBdr>
        <w:top w:val="none" w:sz="0" w:space="0" w:color="auto"/>
        <w:left w:val="none" w:sz="0" w:space="0" w:color="auto"/>
        <w:bottom w:val="none" w:sz="0" w:space="0" w:color="auto"/>
        <w:right w:val="none" w:sz="0" w:space="0" w:color="auto"/>
      </w:divBdr>
    </w:div>
    <w:div w:id="1548763153">
      <w:bodyDiv w:val="1"/>
      <w:marLeft w:val="0"/>
      <w:marRight w:val="0"/>
      <w:marTop w:val="0"/>
      <w:marBottom w:val="0"/>
      <w:divBdr>
        <w:top w:val="none" w:sz="0" w:space="0" w:color="auto"/>
        <w:left w:val="none" w:sz="0" w:space="0" w:color="auto"/>
        <w:bottom w:val="none" w:sz="0" w:space="0" w:color="auto"/>
        <w:right w:val="none" w:sz="0" w:space="0" w:color="auto"/>
      </w:divBdr>
    </w:div>
    <w:div w:id="1562598256">
      <w:bodyDiv w:val="1"/>
      <w:marLeft w:val="0"/>
      <w:marRight w:val="0"/>
      <w:marTop w:val="0"/>
      <w:marBottom w:val="0"/>
      <w:divBdr>
        <w:top w:val="none" w:sz="0" w:space="0" w:color="auto"/>
        <w:left w:val="none" w:sz="0" w:space="0" w:color="auto"/>
        <w:bottom w:val="none" w:sz="0" w:space="0" w:color="auto"/>
        <w:right w:val="none" w:sz="0" w:space="0" w:color="auto"/>
      </w:divBdr>
    </w:div>
    <w:div w:id="1621718864">
      <w:bodyDiv w:val="1"/>
      <w:marLeft w:val="0"/>
      <w:marRight w:val="0"/>
      <w:marTop w:val="0"/>
      <w:marBottom w:val="0"/>
      <w:divBdr>
        <w:top w:val="none" w:sz="0" w:space="0" w:color="auto"/>
        <w:left w:val="none" w:sz="0" w:space="0" w:color="auto"/>
        <w:bottom w:val="none" w:sz="0" w:space="0" w:color="auto"/>
        <w:right w:val="none" w:sz="0" w:space="0" w:color="auto"/>
      </w:divBdr>
    </w:div>
    <w:div w:id="1638875035">
      <w:bodyDiv w:val="1"/>
      <w:marLeft w:val="0"/>
      <w:marRight w:val="0"/>
      <w:marTop w:val="0"/>
      <w:marBottom w:val="0"/>
      <w:divBdr>
        <w:top w:val="none" w:sz="0" w:space="0" w:color="auto"/>
        <w:left w:val="none" w:sz="0" w:space="0" w:color="auto"/>
        <w:bottom w:val="none" w:sz="0" w:space="0" w:color="auto"/>
        <w:right w:val="none" w:sz="0" w:space="0" w:color="auto"/>
      </w:divBdr>
    </w:div>
    <w:div w:id="1693529594">
      <w:bodyDiv w:val="1"/>
      <w:marLeft w:val="0"/>
      <w:marRight w:val="0"/>
      <w:marTop w:val="0"/>
      <w:marBottom w:val="0"/>
      <w:divBdr>
        <w:top w:val="none" w:sz="0" w:space="0" w:color="auto"/>
        <w:left w:val="none" w:sz="0" w:space="0" w:color="auto"/>
        <w:bottom w:val="none" w:sz="0" w:space="0" w:color="auto"/>
        <w:right w:val="none" w:sz="0" w:space="0" w:color="auto"/>
      </w:divBdr>
    </w:div>
    <w:div w:id="1704280552">
      <w:bodyDiv w:val="1"/>
      <w:marLeft w:val="0"/>
      <w:marRight w:val="0"/>
      <w:marTop w:val="0"/>
      <w:marBottom w:val="0"/>
      <w:divBdr>
        <w:top w:val="none" w:sz="0" w:space="0" w:color="auto"/>
        <w:left w:val="none" w:sz="0" w:space="0" w:color="auto"/>
        <w:bottom w:val="none" w:sz="0" w:space="0" w:color="auto"/>
        <w:right w:val="none" w:sz="0" w:space="0" w:color="auto"/>
      </w:divBdr>
    </w:div>
    <w:div w:id="1719426438">
      <w:bodyDiv w:val="1"/>
      <w:marLeft w:val="0"/>
      <w:marRight w:val="0"/>
      <w:marTop w:val="0"/>
      <w:marBottom w:val="0"/>
      <w:divBdr>
        <w:top w:val="none" w:sz="0" w:space="0" w:color="auto"/>
        <w:left w:val="none" w:sz="0" w:space="0" w:color="auto"/>
        <w:bottom w:val="none" w:sz="0" w:space="0" w:color="auto"/>
        <w:right w:val="none" w:sz="0" w:space="0" w:color="auto"/>
      </w:divBdr>
    </w:div>
    <w:div w:id="1760368953">
      <w:bodyDiv w:val="1"/>
      <w:marLeft w:val="0"/>
      <w:marRight w:val="0"/>
      <w:marTop w:val="0"/>
      <w:marBottom w:val="0"/>
      <w:divBdr>
        <w:top w:val="none" w:sz="0" w:space="0" w:color="auto"/>
        <w:left w:val="none" w:sz="0" w:space="0" w:color="auto"/>
        <w:bottom w:val="none" w:sz="0" w:space="0" w:color="auto"/>
        <w:right w:val="none" w:sz="0" w:space="0" w:color="auto"/>
      </w:divBdr>
    </w:div>
    <w:div w:id="1866094019">
      <w:bodyDiv w:val="1"/>
      <w:marLeft w:val="0"/>
      <w:marRight w:val="0"/>
      <w:marTop w:val="0"/>
      <w:marBottom w:val="0"/>
      <w:divBdr>
        <w:top w:val="none" w:sz="0" w:space="0" w:color="auto"/>
        <w:left w:val="none" w:sz="0" w:space="0" w:color="auto"/>
        <w:bottom w:val="none" w:sz="0" w:space="0" w:color="auto"/>
        <w:right w:val="none" w:sz="0" w:space="0" w:color="auto"/>
      </w:divBdr>
    </w:div>
    <w:div w:id="1888564120">
      <w:bodyDiv w:val="1"/>
      <w:marLeft w:val="0"/>
      <w:marRight w:val="0"/>
      <w:marTop w:val="0"/>
      <w:marBottom w:val="0"/>
      <w:divBdr>
        <w:top w:val="none" w:sz="0" w:space="0" w:color="auto"/>
        <w:left w:val="none" w:sz="0" w:space="0" w:color="auto"/>
        <w:bottom w:val="none" w:sz="0" w:space="0" w:color="auto"/>
        <w:right w:val="none" w:sz="0" w:space="0" w:color="auto"/>
      </w:divBdr>
    </w:div>
    <w:div w:id="1990746935">
      <w:bodyDiv w:val="1"/>
      <w:marLeft w:val="0"/>
      <w:marRight w:val="0"/>
      <w:marTop w:val="0"/>
      <w:marBottom w:val="0"/>
      <w:divBdr>
        <w:top w:val="none" w:sz="0" w:space="0" w:color="auto"/>
        <w:left w:val="none" w:sz="0" w:space="0" w:color="auto"/>
        <w:bottom w:val="none" w:sz="0" w:space="0" w:color="auto"/>
        <w:right w:val="none" w:sz="0" w:space="0" w:color="auto"/>
      </w:divBdr>
    </w:div>
    <w:div w:id="2002148947">
      <w:bodyDiv w:val="1"/>
      <w:marLeft w:val="0"/>
      <w:marRight w:val="0"/>
      <w:marTop w:val="0"/>
      <w:marBottom w:val="0"/>
      <w:divBdr>
        <w:top w:val="none" w:sz="0" w:space="0" w:color="auto"/>
        <w:left w:val="none" w:sz="0" w:space="0" w:color="auto"/>
        <w:bottom w:val="none" w:sz="0" w:space="0" w:color="auto"/>
        <w:right w:val="none" w:sz="0" w:space="0" w:color="auto"/>
      </w:divBdr>
    </w:div>
    <w:div w:id="2114670500">
      <w:bodyDiv w:val="1"/>
      <w:marLeft w:val="0"/>
      <w:marRight w:val="0"/>
      <w:marTop w:val="0"/>
      <w:marBottom w:val="0"/>
      <w:divBdr>
        <w:top w:val="none" w:sz="0" w:space="0" w:color="auto"/>
        <w:left w:val="none" w:sz="0" w:space="0" w:color="auto"/>
        <w:bottom w:val="none" w:sz="0" w:space="0" w:color="auto"/>
        <w:right w:val="none" w:sz="0" w:space="0" w:color="auto"/>
      </w:divBdr>
    </w:div>
    <w:div w:id="21373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0990-2DF1-C841-A3E8-D0B9BDFB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6899</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13</cp:revision>
  <cp:lastPrinted>2018-04-04T03:17:00Z</cp:lastPrinted>
  <dcterms:created xsi:type="dcterms:W3CDTF">2018-04-04T03:17:00Z</dcterms:created>
  <dcterms:modified xsi:type="dcterms:W3CDTF">2018-06-15T04:52:00Z</dcterms:modified>
</cp:coreProperties>
</file>