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C84" w:rsidRDefault="002A32F8" w:rsidP="009E0C84">
      <w:pPr>
        <w:pStyle w:val="Heading1"/>
      </w:pPr>
      <w:r>
        <w:t>Python</w:t>
      </w:r>
      <w:bookmarkStart w:id="0" w:name="_GoBack"/>
      <w:bookmarkEnd w:id="0"/>
    </w:p>
    <w:p w:rsidR="009E0C84" w:rsidRPr="009E0C84" w:rsidRDefault="009E0C84" w:rsidP="009E0C84">
      <w:pPr>
        <w:pStyle w:val="Heading3"/>
      </w:pPr>
      <w:r>
        <w:t>Scanner</w:t>
      </w:r>
    </w:p>
    <w:p w:rsidR="009E0C84" w:rsidRPr="009C7DD4" w:rsidRDefault="00563C1F" w:rsidP="009C7DD4">
      <w:pPr>
        <w:pStyle w:val="ListParagraph"/>
        <w:numPr>
          <w:ilvl w:val="0"/>
          <w:numId w:val="8"/>
        </w:numPr>
        <w:tabs>
          <w:tab w:val="left" w:pos="20"/>
          <w:tab w:val="left" w:pos="200"/>
        </w:tabs>
        <w:autoSpaceDE w:val="0"/>
        <w:autoSpaceDN w:val="0"/>
        <w:adjustRightInd w:val="0"/>
        <w:rPr>
          <w:rFonts w:ascii="Courier" w:hAnsi="Courier" w:cs="Helvetica Neue"/>
          <w:color w:val="000000"/>
          <w:sz w:val="22"/>
          <w:szCs w:val="22"/>
        </w:rPr>
      </w:pPr>
      <w:proofErr w:type="spellStart"/>
      <w:r w:rsidRPr="009C7DD4">
        <w:rPr>
          <w:rFonts w:ascii="Courier" w:hAnsi="Courier" w:cs="Helvetica Neue"/>
          <w:b/>
          <w:color w:val="000000"/>
          <w:sz w:val="22"/>
          <w:szCs w:val="22"/>
        </w:rPr>
        <w:t>Initialze</w:t>
      </w:r>
      <w:proofErr w:type="spellEnd"/>
      <w:r w:rsidRPr="009C7DD4">
        <w:rPr>
          <w:rFonts w:ascii="Courier" w:hAnsi="Courier" w:cs="Helvetica Neue"/>
          <w:b/>
          <w:color w:val="000000"/>
          <w:sz w:val="22"/>
          <w:szCs w:val="22"/>
        </w:rPr>
        <w:t xml:space="preserve"> a scanner:</w:t>
      </w:r>
      <w:r w:rsidRPr="009C7DD4">
        <w:rPr>
          <w:rFonts w:ascii="Courier" w:hAnsi="Courier" w:cs="Helvetica Neue"/>
          <w:color w:val="000000"/>
          <w:sz w:val="22"/>
          <w:szCs w:val="22"/>
        </w:rPr>
        <w:t xml:space="preserve"> </w:t>
      </w:r>
      <w:r w:rsidR="009E0C84" w:rsidRPr="009C7DD4">
        <w:rPr>
          <w:rFonts w:ascii="Courier" w:hAnsi="Courier" w:cs="Helvetica Neue"/>
          <w:color w:val="000000"/>
          <w:sz w:val="22"/>
          <w:szCs w:val="22"/>
        </w:rPr>
        <w:t>Scanner in = new Scanner(System.in);</w:t>
      </w:r>
    </w:p>
    <w:p w:rsidR="009E0C84" w:rsidRPr="009C7DD4" w:rsidRDefault="009E0C84" w:rsidP="009C7DD4">
      <w:pPr>
        <w:pStyle w:val="ListParagraph"/>
        <w:numPr>
          <w:ilvl w:val="0"/>
          <w:numId w:val="8"/>
        </w:numPr>
        <w:tabs>
          <w:tab w:val="left" w:pos="20"/>
          <w:tab w:val="left" w:pos="200"/>
        </w:tabs>
        <w:autoSpaceDE w:val="0"/>
        <w:autoSpaceDN w:val="0"/>
        <w:adjustRightInd w:val="0"/>
        <w:rPr>
          <w:rFonts w:ascii="Courier" w:hAnsi="Courier" w:cs="Helvetica Neue"/>
          <w:color w:val="000000"/>
          <w:sz w:val="22"/>
          <w:szCs w:val="22"/>
        </w:rPr>
      </w:pPr>
      <w:r w:rsidRPr="009C7DD4">
        <w:rPr>
          <w:rFonts w:ascii="Courier" w:hAnsi="Courier" w:cs="Helvetica Neue"/>
          <w:b/>
          <w:color w:val="000000"/>
          <w:sz w:val="22"/>
          <w:szCs w:val="22"/>
        </w:rPr>
        <w:t>For Integers:</w:t>
      </w:r>
      <w:r w:rsidRPr="009C7DD4">
        <w:rPr>
          <w:rFonts w:ascii="Courier" w:hAnsi="Courier" w:cs="Helvetica Neue"/>
          <w:color w:val="000000"/>
          <w:sz w:val="22"/>
          <w:szCs w:val="22"/>
        </w:rPr>
        <w:t xml:space="preserve"> </w:t>
      </w:r>
      <w:proofErr w:type="spellStart"/>
      <w:proofErr w:type="gramStart"/>
      <w:r w:rsidRPr="009C7DD4">
        <w:rPr>
          <w:rFonts w:ascii="Courier" w:hAnsi="Courier" w:cs="Helvetica Neue"/>
          <w:color w:val="000000"/>
          <w:sz w:val="22"/>
          <w:szCs w:val="22"/>
        </w:rPr>
        <w:t>in.nextInt</w:t>
      </w:r>
      <w:proofErr w:type="spellEnd"/>
      <w:proofErr w:type="gramEnd"/>
      <w:r w:rsidRPr="009C7DD4">
        <w:rPr>
          <w:rFonts w:ascii="Courier" w:hAnsi="Courier" w:cs="Helvetica Neue"/>
          <w:color w:val="000000"/>
          <w:sz w:val="22"/>
          <w:szCs w:val="22"/>
        </w:rPr>
        <w:t>();</w:t>
      </w:r>
    </w:p>
    <w:p w:rsidR="00C6236D" w:rsidRPr="009C7DD4" w:rsidRDefault="009E0C84" w:rsidP="009C7DD4">
      <w:pPr>
        <w:pStyle w:val="ListParagraph"/>
        <w:numPr>
          <w:ilvl w:val="0"/>
          <w:numId w:val="8"/>
        </w:numPr>
        <w:tabs>
          <w:tab w:val="left" w:pos="20"/>
          <w:tab w:val="left" w:pos="200"/>
        </w:tabs>
        <w:autoSpaceDE w:val="0"/>
        <w:autoSpaceDN w:val="0"/>
        <w:adjustRightInd w:val="0"/>
        <w:rPr>
          <w:rFonts w:ascii="Courier" w:hAnsi="Courier" w:cs="Helvetica Neue"/>
          <w:color w:val="000000"/>
          <w:sz w:val="22"/>
          <w:szCs w:val="22"/>
        </w:rPr>
      </w:pPr>
      <w:r w:rsidRPr="009C7DD4">
        <w:rPr>
          <w:rFonts w:ascii="Courier" w:hAnsi="Courier" w:cs="Helvetica Neue"/>
          <w:b/>
          <w:color w:val="000000"/>
          <w:sz w:val="22"/>
          <w:szCs w:val="22"/>
        </w:rPr>
        <w:t>For String:</w:t>
      </w:r>
      <w:r w:rsidRPr="009C7DD4">
        <w:rPr>
          <w:rFonts w:ascii="Courier" w:hAnsi="Courier" w:cs="Helvetica Neue"/>
          <w:color w:val="000000"/>
          <w:sz w:val="22"/>
          <w:szCs w:val="22"/>
        </w:rPr>
        <w:t xml:space="preserve"> </w:t>
      </w:r>
      <w:proofErr w:type="spellStart"/>
      <w:proofErr w:type="gramStart"/>
      <w:r w:rsidRPr="009C7DD4">
        <w:rPr>
          <w:rFonts w:ascii="Courier" w:hAnsi="Courier" w:cs="Helvetica Neue"/>
          <w:color w:val="000000"/>
          <w:sz w:val="22"/>
          <w:szCs w:val="22"/>
        </w:rPr>
        <w:t>in.next</w:t>
      </w:r>
      <w:proofErr w:type="spellEnd"/>
      <w:proofErr w:type="gramEnd"/>
      <w:r w:rsidRPr="009C7DD4">
        <w:rPr>
          <w:rFonts w:ascii="Courier" w:hAnsi="Courier" w:cs="Helvetica Neue"/>
          <w:color w:val="000000"/>
          <w:sz w:val="22"/>
          <w:szCs w:val="22"/>
        </w:rPr>
        <w:t>();</w:t>
      </w:r>
    </w:p>
    <w:p w:rsidR="00563C1F" w:rsidRDefault="00563C1F" w:rsidP="009C7DD4">
      <w:pPr>
        <w:pStyle w:val="ListParagraph"/>
        <w:numPr>
          <w:ilvl w:val="0"/>
          <w:numId w:val="8"/>
        </w:numPr>
        <w:tabs>
          <w:tab w:val="left" w:pos="20"/>
          <w:tab w:val="left" w:pos="200"/>
        </w:tabs>
        <w:autoSpaceDE w:val="0"/>
        <w:autoSpaceDN w:val="0"/>
        <w:adjustRightInd w:val="0"/>
        <w:rPr>
          <w:rFonts w:ascii="Courier" w:hAnsi="Courier" w:cs="Helvetica Neue"/>
          <w:color w:val="000000"/>
          <w:sz w:val="22"/>
          <w:szCs w:val="22"/>
        </w:rPr>
      </w:pPr>
      <w:r w:rsidRPr="009C7DD4">
        <w:rPr>
          <w:rFonts w:ascii="Courier" w:hAnsi="Courier" w:cs="Helvetica Neue"/>
          <w:b/>
          <w:color w:val="000000"/>
          <w:sz w:val="22"/>
          <w:szCs w:val="22"/>
        </w:rPr>
        <w:t>Close scanner:</w:t>
      </w:r>
      <w:r w:rsidRPr="009C7DD4">
        <w:rPr>
          <w:rFonts w:ascii="Courier" w:hAnsi="Courier" w:cs="Helvetica Neue"/>
          <w:color w:val="000000"/>
          <w:sz w:val="22"/>
          <w:szCs w:val="22"/>
        </w:rPr>
        <w:t xml:space="preserve"> </w:t>
      </w:r>
      <w:proofErr w:type="spellStart"/>
      <w:proofErr w:type="gramStart"/>
      <w:r w:rsidRPr="009C7DD4">
        <w:rPr>
          <w:rFonts w:ascii="Courier" w:hAnsi="Courier" w:cs="Helvetica Neue"/>
          <w:color w:val="000000"/>
          <w:sz w:val="22"/>
          <w:szCs w:val="22"/>
        </w:rPr>
        <w:t>in.close</w:t>
      </w:r>
      <w:proofErr w:type="spellEnd"/>
      <w:proofErr w:type="gramEnd"/>
      <w:r w:rsidRPr="009C7DD4">
        <w:rPr>
          <w:rFonts w:ascii="Courier" w:hAnsi="Courier" w:cs="Helvetica Neue"/>
          <w:color w:val="000000"/>
          <w:sz w:val="22"/>
          <w:szCs w:val="22"/>
        </w:rPr>
        <w:t>();</w:t>
      </w:r>
    </w:p>
    <w:p w:rsidR="00F5763E" w:rsidRPr="009C2F1B" w:rsidRDefault="00F5763E" w:rsidP="009C2F1B">
      <w:pPr>
        <w:pStyle w:val="ListParagraph"/>
        <w:numPr>
          <w:ilvl w:val="2"/>
          <w:numId w:val="15"/>
        </w:numPr>
        <w:tabs>
          <w:tab w:val="left" w:pos="20"/>
          <w:tab w:val="left" w:pos="180"/>
        </w:tabs>
        <w:autoSpaceDE w:val="0"/>
        <w:autoSpaceDN w:val="0"/>
        <w:adjustRightInd w:val="0"/>
        <w:rPr>
          <w:rFonts w:ascii="Courier" w:hAnsi="Courier" w:cs="Helvetica Neue"/>
          <w:color w:val="000000"/>
          <w:sz w:val="22"/>
          <w:szCs w:val="22"/>
        </w:rPr>
      </w:pPr>
      <w:proofErr w:type="spellStart"/>
      <w:proofErr w:type="gramStart"/>
      <w:r>
        <w:rPr>
          <w:rFonts w:ascii="Courier" w:hAnsi="Courier" w:cs="Helvetica Neue"/>
          <w:color w:val="000000"/>
          <w:sz w:val="22"/>
          <w:szCs w:val="22"/>
        </w:rPr>
        <w:t>er.i</w:t>
      </w:r>
      <w:proofErr w:type="spellEnd"/>
      <w:proofErr w:type="gramEnd"/>
    </w:p>
    <w:sectPr w:rsidR="00F5763E" w:rsidRPr="009C2F1B" w:rsidSect="009C7DD4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36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4B11767"/>
    <w:multiLevelType w:val="hybridMultilevel"/>
    <w:tmpl w:val="1EEE0F82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7" w15:restartNumberingAfterBreak="0">
    <w:nsid w:val="1054245B"/>
    <w:multiLevelType w:val="hybridMultilevel"/>
    <w:tmpl w:val="D2720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7A55D5"/>
    <w:multiLevelType w:val="hybridMultilevel"/>
    <w:tmpl w:val="4F6A199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9" w15:restartNumberingAfterBreak="0">
    <w:nsid w:val="18E670A5"/>
    <w:multiLevelType w:val="hybridMultilevel"/>
    <w:tmpl w:val="6E1A5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A02F69"/>
    <w:multiLevelType w:val="hybridMultilevel"/>
    <w:tmpl w:val="1B08456A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1" w15:restartNumberingAfterBreak="0">
    <w:nsid w:val="2C277CA5"/>
    <w:multiLevelType w:val="multilevel"/>
    <w:tmpl w:val="314EE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C7259E"/>
    <w:multiLevelType w:val="hybridMultilevel"/>
    <w:tmpl w:val="9894D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C61698"/>
    <w:multiLevelType w:val="hybridMultilevel"/>
    <w:tmpl w:val="D87A7D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E974EDD"/>
    <w:multiLevelType w:val="hybridMultilevel"/>
    <w:tmpl w:val="179E55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58D3C58"/>
    <w:multiLevelType w:val="hybridMultilevel"/>
    <w:tmpl w:val="65F60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E27D3C"/>
    <w:multiLevelType w:val="hybridMultilevel"/>
    <w:tmpl w:val="92CAF5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9493AA2"/>
    <w:multiLevelType w:val="hybridMultilevel"/>
    <w:tmpl w:val="AEBAC8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ECE7256"/>
    <w:multiLevelType w:val="hybridMultilevel"/>
    <w:tmpl w:val="58507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3"/>
  </w:num>
  <w:num w:numId="8">
    <w:abstractNumId w:val="10"/>
  </w:num>
  <w:num w:numId="9">
    <w:abstractNumId w:val="6"/>
  </w:num>
  <w:num w:numId="10">
    <w:abstractNumId w:val="12"/>
  </w:num>
  <w:num w:numId="11">
    <w:abstractNumId w:val="16"/>
  </w:num>
  <w:num w:numId="12">
    <w:abstractNumId w:val="9"/>
  </w:num>
  <w:num w:numId="13">
    <w:abstractNumId w:val="8"/>
  </w:num>
  <w:num w:numId="14">
    <w:abstractNumId w:val="14"/>
  </w:num>
  <w:num w:numId="15">
    <w:abstractNumId w:val="17"/>
  </w:num>
  <w:num w:numId="16">
    <w:abstractNumId w:val="7"/>
  </w:num>
  <w:num w:numId="17">
    <w:abstractNumId w:val="15"/>
  </w:num>
  <w:num w:numId="18">
    <w:abstractNumId w:val="1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1B"/>
    <w:rsid w:val="00003BDF"/>
    <w:rsid w:val="00014E2D"/>
    <w:rsid w:val="00036B73"/>
    <w:rsid w:val="000430CE"/>
    <w:rsid w:val="00050C3D"/>
    <w:rsid w:val="000A1B09"/>
    <w:rsid w:val="000E52D8"/>
    <w:rsid w:val="000E6542"/>
    <w:rsid w:val="0014481D"/>
    <w:rsid w:val="0014500D"/>
    <w:rsid w:val="00170641"/>
    <w:rsid w:val="001A2A05"/>
    <w:rsid w:val="001E7D7A"/>
    <w:rsid w:val="001F34A6"/>
    <w:rsid w:val="00211FB4"/>
    <w:rsid w:val="00223A81"/>
    <w:rsid w:val="00263426"/>
    <w:rsid w:val="002A32F8"/>
    <w:rsid w:val="002A789F"/>
    <w:rsid w:val="002B7CE4"/>
    <w:rsid w:val="002C09A8"/>
    <w:rsid w:val="00304A14"/>
    <w:rsid w:val="00320CE6"/>
    <w:rsid w:val="00394E63"/>
    <w:rsid w:val="003969F3"/>
    <w:rsid w:val="003B4A59"/>
    <w:rsid w:val="003D1892"/>
    <w:rsid w:val="003D7A28"/>
    <w:rsid w:val="003F5315"/>
    <w:rsid w:val="0042039F"/>
    <w:rsid w:val="00443270"/>
    <w:rsid w:val="004863BB"/>
    <w:rsid w:val="004A6B08"/>
    <w:rsid w:val="004B353B"/>
    <w:rsid w:val="004B4CFC"/>
    <w:rsid w:val="004D35E3"/>
    <w:rsid w:val="004E0420"/>
    <w:rsid w:val="004F645D"/>
    <w:rsid w:val="00505C99"/>
    <w:rsid w:val="005156AB"/>
    <w:rsid w:val="0054731C"/>
    <w:rsid w:val="00563C1F"/>
    <w:rsid w:val="00582B21"/>
    <w:rsid w:val="005C5D85"/>
    <w:rsid w:val="005D067B"/>
    <w:rsid w:val="005D4A93"/>
    <w:rsid w:val="005D7AF4"/>
    <w:rsid w:val="006266D6"/>
    <w:rsid w:val="00656F3D"/>
    <w:rsid w:val="006646B5"/>
    <w:rsid w:val="00677D80"/>
    <w:rsid w:val="006C6418"/>
    <w:rsid w:val="007032EA"/>
    <w:rsid w:val="00712DED"/>
    <w:rsid w:val="007132D3"/>
    <w:rsid w:val="00756E47"/>
    <w:rsid w:val="00771770"/>
    <w:rsid w:val="007831EB"/>
    <w:rsid w:val="00790731"/>
    <w:rsid w:val="0079751D"/>
    <w:rsid w:val="007D65B3"/>
    <w:rsid w:val="00800C08"/>
    <w:rsid w:val="00864719"/>
    <w:rsid w:val="00865A8D"/>
    <w:rsid w:val="00900382"/>
    <w:rsid w:val="00930AA7"/>
    <w:rsid w:val="0097197E"/>
    <w:rsid w:val="009731A4"/>
    <w:rsid w:val="00974FF6"/>
    <w:rsid w:val="00982691"/>
    <w:rsid w:val="009A01FA"/>
    <w:rsid w:val="009B246C"/>
    <w:rsid w:val="009C2F1B"/>
    <w:rsid w:val="009C7DD4"/>
    <w:rsid w:val="009D448D"/>
    <w:rsid w:val="009E0C84"/>
    <w:rsid w:val="009E78DA"/>
    <w:rsid w:val="00A02A7D"/>
    <w:rsid w:val="00A16EAD"/>
    <w:rsid w:val="00A30361"/>
    <w:rsid w:val="00A30DCE"/>
    <w:rsid w:val="00A3231B"/>
    <w:rsid w:val="00A5333C"/>
    <w:rsid w:val="00A6749C"/>
    <w:rsid w:val="00A95BFD"/>
    <w:rsid w:val="00AB1345"/>
    <w:rsid w:val="00AB6302"/>
    <w:rsid w:val="00AD1F2F"/>
    <w:rsid w:val="00AD3781"/>
    <w:rsid w:val="00AD3D6F"/>
    <w:rsid w:val="00AF6D09"/>
    <w:rsid w:val="00B074F9"/>
    <w:rsid w:val="00B418AD"/>
    <w:rsid w:val="00B533DC"/>
    <w:rsid w:val="00B6175F"/>
    <w:rsid w:val="00B7654E"/>
    <w:rsid w:val="00B94E6B"/>
    <w:rsid w:val="00BA0996"/>
    <w:rsid w:val="00BD0E03"/>
    <w:rsid w:val="00C016B2"/>
    <w:rsid w:val="00C05AD0"/>
    <w:rsid w:val="00C350A8"/>
    <w:rsid w:val="00C43C47"/>
    <w:rsid w:val="00C6236D"/>
    <w:rsid w:val="00C8248B"/>
    <w:rsid w:val="00C84ED0"/>
    <w:rsid w:val="00CB3D2A"/>
    <w:rsid w:val="00CC18ED"/>
    <w:rsid w:val="00CC2F2C"/>
    <w:rsid w:val="00CC622A"/>
    <w:rsid w:val="00CD0644"/>
    <w:rsid w:val="00CF6E56"/>
    <w:rsid w:val="00D07B3E"/>
    <w:rsid w:val="00D200D8"/>
    <w:rsid w:val="00D2205F"/>
    <w:rsid w:val="00D51A59"/>
    <w:rsid w:val="00D76823"/>
    <w:rsid w:val="00D84E4B"/>
    <w:rsid w:val="00D93BE3"/>
    <w:rsid w:val="00D94497"/>
    <w:rsid w:val="00DA3736"/>
    <w:rsid w:val="00DB7F0A"/>
    <w:rsid w:val="00DE1A97"/>
    <w:rsid w:val="00DF1D05"/>
    <w:rsid w:val="00E22235"/>
    <w:rsid w:val="00E52A97"/>
    <w:rsid w:val="00E944EE"/>
    <w:rsid w:val="00EC6799"/>
    <w:rsid w:val="00F11124"/>
    <w:rsid w:val="00F31587"/>
    <w:rsid w:val="00F45F00"/>
    <w:rsid w:val="00F5066D"/>
    <w:rsid w:val="00F5763E"/>
    <w:rsid w:val="00F73E70"/>
    <w:rsid w:val="00FC43A0"/>
    <w:rsid w:val="00FD66AF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F8297B"/>
  <w14:defaultImageDpi w14:val="32767"/>
  <w15:chartTrackingRefBased/>
  <w15:docId w15:val="{73CFDAF8-D2FD-F949-929E-EA362448D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036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A16EA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u w:val="single"/>
    </w:rPr>
  </w:style>
  <w:style w:type="paragraph" w:styleId="Heading2">
    <w:name w:val="heading 2"/>
    <w:basedOn w:val="Normal"/>
    <w:link w:val="Heading2Char"/>
    <w:uiPriority w:val="9"/>
    <w:qFormat/>
    <w:rsid w:val="00A16EAD"/>
    <w:pPr>
      <w:spacing w:before="100" w:beforeAutospacing="1" w:after="100" w:afterAutospacing="1"/>
      <w:outlineLvl w:val="1"/>
    </w:pPr>
    <w:rPr>
      <w:b/>
      <w:bCs/>
      <w:sz w:val="36"/>
      <w:szCs w:val="36"/>
      <w:u w:val="single"/>
    </w:rPr>
  </w:style>
  <w:style w:type="paragraph" w:styleId="Heading3">
    <w:name w:val="heading 3"/>
    <w:basedOn w:val="Normal"/>
    <w:link w:val="Heading3Char"/>
    <w:uiPriority w:val="9"/>
    <w:qFormat/>
    <w:rsid w:val="00A16EAD"/>
    <w:pPr>
      <w:spacing w:before="100" w:beforeAutospacing="1" w:after="100" w:afterAutospacing="1"/>
      <w:outlineLvl w:val="2"/>
    </w:pPr>
    <w:rPr>
      <w:b/>
      <w:bCs/>
      <w:sz w:val="27"/>
      <w:szCs w:val="27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6E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EAD"/>
    <w:rPr>
      <w:rFonts w:ascii="Times New Roman" w:eastAsia="Times New Roman" w:hAnsi="Times New Roman" w:cs="Times New Roman"/>
      <w:b/>
      <w:bCs/>
      <w:kern w:val="36"/>
      <w:sz w:val="48"/>
      <w:szCs w:val="4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6EAD"/>
    <w:rPr>
      <w:rFonts w:ascii="Times New Roman" w:eastAsia="Times New Roman" w:hAnsi="Times New Roman" w:cs="Times New Roman"/>
      <w:b/>
      <w:bCs/>
      <w:sz w:val="36"/>
      <w:szCs w:val="3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16EAD"/>
    <w:rPr>
      <w:rFonts w:ascii="Times New Roman" w:eastAsia="Times New Roman" w:hAnsi="Times New Roman" w:cs="Times New Roman"/>
      <w:b/>
      <w:bCs/>
      <w:sz w:val="27"/>
      <w:szCs w:val="27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16EAD"/>
    <w:rPr>
      <w:rFonts w:asciiTheme="majorHAnsi" w:eastAsiaTheme="majorEastAsia" w:hAnsiTheme="majorHAnsi" w:cstheme="majorBidi"/>
      <w:b/>
      <w:iCs/>
      <w:color w:val="000000" w:themeColor="text1"/>
      <w:u w:val="single"/>
    </w:rPr>
  </w:style>
  <w:style w:type="paragraph" w:styleId="ListParagraph">
    <w:name w:val="List Paragraph"/>
    <w:basedOn w:val="Normal"/>
    <w:uiPriority w:val="34"/>
    <w:qFormat/>
    <w:rsid w:val="009C7DD4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keyword">
    <w:name w:val="keyword"/>
    <w:basedOn w:val="DefaultParagraphFont"/>
    <w:rsid w:val="00A533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A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A05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1A2A05"/>
  </w:style>
  <w:style w:type="character" w:customStyle="1" w:styleId="pln">
    <w:name w:val="pln"/>
    <w:basedOn w:val="DefaultParagraphFont"/>
    <w:rsid w:val="001A2A05"/>
  </w:style>
  <w:style w:type="character" w:customStyle="1" w:styleId="pun">
    <w:name w:val="pun"/>
    <w:basedOn w:val="DefaultParagraphFont"/>
    <w:rsid w:val="001A2A05"/>
  </w:style>
  <w:style w:type="character" w:customStyle="1" w:styleId="kwd">
    <w:name w:val="kwd"/>
    <w:basedOn w:val="DefaultParagraphFont"/>
    <w:rsid w:val="001A2A05"/>
  </w:style>
  <w:style w:type="character" w:customStyle="1" w:styleId="str">
    <w:name w:val="str"/>
    <w:basedOn w:val="DefaultParagraphFont"/>
    <w:rsid w:val="00486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5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676830-7723-D944-B859-2D71291B4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Vishisht M. Tiwari</dc:creator>
  <cp:keywords/>
  <dc:description/>
  <cp:lastModifiedBy>Vishisht M. Tiwari</cp:lastModifiedBy>
  <cp:revision>2</cp:revision>
  <dcterms:created xsi:type="dcterms:W3CDTF">2018-01-23T08:44:00Z</dcterms:created>
  <dcterms:modified xsi:type="dcterms:W3CDTF">2018-01-23T08:44:00Z</dcterms:modified>
</cp:coreProperties>
</file>